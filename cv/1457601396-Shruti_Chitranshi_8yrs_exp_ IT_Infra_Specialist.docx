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5B" w:rsidRDefault="00B66601" w:rsidP="001709B5">
      <w:pPr>
        <w:spacing w:line="360" w:lineRule="auto"/>
        <w:ind w:firstLine="0"/>
        <w:rPr>
          <w:rFonts w:ascii="Verdana" w:hAnsi="Verdana" w:cs="Verdana"/>
          <w:b/>
          <w:sz w:val="25"/>
          <w:szCs w:val="17"/>
        </w:rPr>
      </w:pPr>
      <w:bookmarkStart w:id="0" w:name="_GoBack"/>
      <w:bookmarkEnd w:id="0"/>
      <w:r>
        <w:rPr>
          <w:noProof/>
          <w:lang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4454525</wp:posOffset>
            </wp:positionH>
            <wp:positionV relativeFrom="margin">
              <wp:posOffset>-232410</wp:posOffset>
            </wp:positionV>
            <wp:extent cx="1009650" cy="1273175"/>
            <wp:effectExtent l="0" t="0" r="0" b="0"/>
            <wp:wrapSquare wrapText="bothSides"/>
            <wp:docPr id="2" name="Picture 1" descr="E:\Document\Tom\Shruti\VISA Process Document\Photo for German V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Tom\Shruti\VISA Process Document\Photo for German Vis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82A">
        <w:rPr>
          <w:rFonts w:ascii="Verdana" w:hAnsi="Verdana" w:cs="Verdana"/>
          <w:b/>
          <w:sz w:val="25"/>
          <w:szCs w:val="17"/>
        </w:rPr>
        <w:t>Shruti Chitranshi</w:t>
      </w:r>
    </w:p>
    <w:p w:rsidR="000660A3" w:rsidRDefault="00CA6734" w:rsidP="001709B5">
      <w:pPr>
        <w:spacing w:line="360" w:lineRule="auto"/>
        <w:ind w:firstLine="0"/>
        <w:rPr>
          <w:rFonts w:ascii="Verdana" w:hAnsi="Verdana" w:cs="Verdana"/>
          <w:sz w:val="18"/>
          <w:szCs w:val="18"/>
          <w:lang w:val="fr-FR"/>
        </w:rPr>
      </w:pPr>
      <w:r>
        <w:rPr>
          <w:rFonts w:ascii="Verdana" w:hAnsi="Verdana" w:cs="Verdana"/>
          <w:sz w:val="18"/>
          <w:szCs w:val="18"/>
          <w:lang w:val="fr-FR"/>
        </w:rPr>
        <w:t>E-Mail</w:t>
      </w:r>
      <w:r w:rsidR="002D082A">
        <w:rPr>
          <w:rFonts w:ascii="Verdana" w:hAnsi="Verdana" w:cs="Verdana"/>
          <w:sz w:val="18"/>
          <w:szCs w:val="18"/>
          <w:lang w:val="fr-FR"/>
        </w:rPr>
        <w:t>: shrutichitranshi26@gmail.com</w:t>
      </w:r>
      <w:r w:rsidR="002D082A">
        <w:rPr>
          <w:rFonts w:ascii="Verdana" w:hAnsi="Verdana" w:cs="Verdana"/>
          <w:sz w:val="18"/>
          <w:szCs w:val="18"/>
          <w:lang w:val="fr-FR"/>
        </w:rPr>
        <w:tab/>
      </w:r>
      <w:r w:rsidR="002D082A">
        <w:rPr>
          <w:rFonts w:ascii="Verdana" w:hAnsi="Verdana" w:cs="Verdana"/>
          <w:sz w:val="18"/>
          <w:szCs w:val="18"/>
          <w:lang w:val="fr-FR"/>
        </w:rPr>
        <w:tab/>
      </w:r>
      <w:r w:rsidR="002D082A">
        <w:rPr>
          <w:rFonts w:ascii="Verdana" w:hAnsi="Verdana" w:cs="Verdana"/>
          <w:sz w:val="18"/>
          <w:szCs w:val="18"/>
          <w:lang w:val="fr-FR"/>
        </w:rPr>
        <w:tab/>
      </w:r>
      <w:r w:rsidR="002D082A">
        <w:rPr>
          <w:rFonts w:ascii="Verdana" w:hAnsi="Verdana" w:cs="Verdana"/>
          <w:sz w:val="18"/>
          <w:szCs w:val="18"/>
          <w:lang w:val="fr-FR"/>
        </w:rPr>
        <w:tab/>
      </w:r>
    </w:p>
    <w:p w:rsidR="001709B5" w:rsidRPr="00BB4123" w:rsidRDefault="002D082A" w:rsidP="001709B5">
      <w:pPr>
        <w:spacing w:line="360" w:lineRule="auto"/>
        <w:ind w:firstLine="0"/>
        <w:rPr>
          <w:rStyle w:val="SubtleReference"/>
          <w:color w:val="365F91"/>
          <w:u w:val="none" w:color="FFFFFF"/>
        </w:rPr>
      </w:pPr>
      <w:r>
        <w:rPr>
          <w:rFonts w:ascii="Verdana" w:hAnsi="Verdana" w:cs="Verdana"/>
          <w:sz w:val="18"/>
          <w:szCs w:val="18"/>
          <w:lang w:val="fr-FR"/>
        </w:rPr>
        <w:t>Contact: +66 958360126</w:t>
      </w:r>
      <w:r w:rsidR="00AC2B0B">
        <w:rPr>
          <w:rFonts w:ascii="Verdana" w:hAnsi="Verdana" w:cs="Verdana"/>
          <w:sz w:val="18"/>
          <w:szCs w:val="18"/>
          <w:lang w:val="fr-FR"/>
        </w:rPr>
        <w:tab/>
      </w:r>
      <w:r w:rsidR="00AC2B0B">
        <w:rPr>
          <w:rFonts w:ascii="Verdana" w:hAnsi="Verdana" w:cs="Verdana"/>
          <w:sz w:val="18"/>
          <w:szCs w:val="18"/>
          <w:lang w:val="fr-FR"/>
        </w:rPr>
        <w:tab/>
      </w:r>
    </w:p>
    <w:p w:rsidR="001709B5" w:rsidRPr="003541A8" w:rsidRDefault="001709B5" w:rsidP="001709B5">
      <w:pPr>
        <w:pStyle w:val="Heading1"/>
        <w:spacing w:before="0" w:after="0"/>
        <w:rPr>
          <w:sz w:val="22"/>
          <w:szCs w:val="22"/>
        </w:rPr>
      </w:pPr>
    </w:p>
    <w:p w:rsidR="001B0F05" w:rsidRDefault="001B0F05" w:rsidP="001B0F05">
      <w:pPr>
        <w:pStyle w:val="Heading1"/>
        <w:spacing w:before="0" w:after="0"/>
        <w:jc w:val="center"/>
        <w:rPr>
          <w:sz w:val="26"/>
          <w:szCs w:val="26"/>
        </w:rPr>
      </w:pPr>
    </w:p>
    <w:p w:rsidR="002D082A" w:rsidRPr="001B0F05" w:rsidRDefault="007A7EF1" w:rsidP="001B0F05">
      <w:pPr>
        <w:pStyle w:val="Heading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P</w:t>
      </w:r>
      <w:r w:rsidR="002D082A" w:rsidRPr="001B0F05">
        <w:rPr>
          <w:rFonts w:ascii="Times New Roman" w:hAnsi="Times New Roman" w:cs="Times New Roman"/>
          <w:color w:val="auto"/>
          <w:sz w:val="28"/>
          <w:szCs w:val="28"/>
        </w:rPr>
        <w:t xml:space="preserve">rofessional </w:t>
      </w:r>
      <w:r w:rsidR="00DD16C2" w:rsidRPr="001B0F05">
        <w:rPr>
          <w:rFonts w:ascii="Times New Roman" w:hAnsi="Times New Roman" w:cs="Times New Roman"/>
          <w:color w:val="auto"/>
          <w:sz w:val="28"/>
          <w:szCs w:val="28"/>
        </w:rPr>
        <w:t>Summary</w:t>
      </w:r>
    </w:p>
    <w:p w:rsidR="001B0F05" w:rsidRDefault="001B0F05" w:rsidP="001B0F05">
      <w:pPr>
        <w:spacing w:line="360" w:lineRule="auto"/>
        <w:ind w:left="360" w:firstLine="0"/>
        <w:jc w:val="thaiDistribute"/>
        <w:rPr>
          <w:rFonts w:ascii="Verdana" w:hAnsi="Verdana" w:cs="Verdana"/>
          <w:sz w:val="18"/>
          <w:szCs w:val="18"/>
        </w:rPr>
      </w:pPr>
    </w:p>
    <w:p w:rsidR="002D082A" w:rsidRPr="00033A8E" w:rsidRDefault="002D082A" w:rsidP="001B0F05">
      <w:pPr>
        <w:numPr>
          <w:ilvl w:val="0"/>
          <w:numId w:val="20"/>
        </w:numPr>
        <w:spacing w:line="360" w:lineRule="auto"/>
        <w:jc w:val="thaiDistribute"/>
        <w:rPr>
          <w:rFonts w:ascii="Verdana" w:hAnsi="Verdana" w:cs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</w:rPr>
        <w:t xml:space="preserve">A result oriented </w:t>
      </w:r>
      <w:r w:rsidR="00A74595" w:rsidRPr="00033A8E">
        <w:rPr>
          <w:rFonts w:ascii="Verdana" w:hAnsi="Verdana" w:cs="Verdana"/>
          <w:sz w:val="18"/>
          <w:szCs w:val="18"/>
          <w:u w:val="single"/>
        </w:rPr>
        <w:t>ITIL Trained and Lean 6 Sigma Certified</w:t>
      </w:r>
      <w:r w:rsidR="00A74595" w:rsidRPr="00033A8E">
        <w:rPr>
          <w:rFonts w:ascii="Verdana" w:hAnsi="Verdana" w:cs="Verdana"/>
          <w:sz w:val="18"/>
          <w:szCs w:val="18"/>
        </w:rPr>
        <w:t xml:space="preserve"> </w:t>
      </w:r>
      <w:r w:rsidRPr="00033A8E">
        <w:rPr>
          <w:rFonts w:ascii="Verdana" w:hAnsi="Verdana" w:cs="Verdana"/>
          <w:sz w:val="18"/>
          <w:szCs w:val="18"/>
        </w:rPr>
        <w:t xml:space="preserve">professional </w:t>
      </w:r>
      <w:r w:rsidR="000259A9" w:rsidRPr="00033A8E">
        <w:rPr>
          <w:rFonts w:ascii="Verdana" w:hAnsi="Verdana" w:cs="Verdana"/>
          <w:sz w:val="18"/>
          <w:szCs w:val="18"/>
        </w:rPr>
        <w:t xml:space="preserve">with over </w:t>
      </w:r>
      <w:r w:rsidR="000A1E2D" w:rsidRPr="00033A8E">
        <w:rPr>
          <w:rFonts w:ascii="Verdana" w:hAnsi="Verdana" w:cs="Verdana"/>
          <w:sz w:val="18"/>
          <w:szCs w:val="18"/>
        </w:rPr>
        <w:t>8</w:t>
      </w:r>
      <w:r w:rsidR="000259A9" w:rsidRPr="00033A8E">
        <w:rPr>
          <w:rFonts w:ascii="Verdana" w:hAnsi="Verdana" w:cs="Verdana"/>
          <w:sz w:val="18"/>
          <w:szCs w:val="18"/>
        </w:rPr>
        <w:t xml:space="preserve"> years of experience in various phases of Project Management &amp; </w:t>
      </w:r>
      <w:r w:rsidR="00631001" w:rsidRPr="00033A8E">
        <w:rPr>
          <w:rFonts w:ascii="Verdana" w:hAnsi="Verdana" w:cs="Verdana"/>
          <w:sz w:val="18"/>
          <w:szCs w:val="18"/>
        </w:rPr>
        <w:t>infrastructure</w:t>
      </w:r>
      <w:r w:rsidR="000259A9" w:rsidRPr="00033A8E">
        <w:rPr>
          <w:rFonts w:ascii="Verdana" w:hAnsi="Verdana" w:cs="Verdana"/>
          <w:sz w:val="18"/>
          <w:szCs w:val="18"/>
        </w:rPr>
        <w:t xml:space="preserve"> administration</w:t>
      </w:r>
      <w:r w:rsidR="00F563F7" w:rsidRPr="00033A8E">
        <w:rPr>
          <w:rFonts w:ascii="Verdana" w:hAnsi="Verdana" w:cs="Verdana"/>
          <w:sz w:val="18"/>
          <w:szCs w:val="18"/>
        </w:rPr>
        <w:t xml:space="preserve"> in IT and manufacturing field.</w:t>
      </w:r>
    </w:p>
    <w:p w:rsidR="00B13130" w:rsidRPr="00033A8E" w:rsidRDefault="00DD16C2" w:rsidP="001B0F05">
      <w:pPr>
        <w:numPr>
          <w:ilvl w:val="0"/>
          <w:numId w:val="20"/>
        </w:numPr>
        <w:suppressAutoHyphens/>
        <w:spacing w:after="40" w:line="360" w:lineRule="auto"/>
        <w:jc w:val="thaiDistribute"/>
        <w:rPr>
          <w:rFonts w:ascii="Verdana" w:hAnsi="Verdana" w:cs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</w:rPr>
        <w:t>Accomplished</w:t>
      </w:r>
      <w:r w:rsidR="00B13130" w:rsidRPr="00033A8E">
        <w:rPr>
          <w:rFonts w:ascii="Verdana" w:hAnsi="Verdana" w:cs="Verdana"/>
          <w:sz w:val="18"/>
          <w:szCs w:val="18"/>
        </w:rPr>
        <w:t xml:space="preserve"> </w:t>
      </w:r>
      <w:r w:rsidR="00B13130" w:rsidRPr="00033A8E">
        <w:rPr>
          <w:rFonts w:ascii="Verdana" w:hAnsi="Verdana" w:cs="Verdana"/>
          <w:sz w:val="18"/>
          <w:szCs w:val="18"/>
          <w:u w:val="single"/>
        </w:rPr>
        <w:t>server and Database migration and refresh</w:t>
      </w:r>
      <w:r w:rsidR="00B13130" w:rsidRPr="00033A8E">
        <w:rPr>
          <w:rFonts w:ascii="Verdana" w:hAnsi="Verdana" w:cs="Verdana"/>
          <w:sz w:val="18"/>
          <w:szCs w:val="18"/>
        </w:rPr>
        <w:t xml:space="preserve"> for G</w:t>
      </w:r>
      <w:r w:rsidRPr="00033A8E">
        <w:rPr>
          <w:rFonts w:ascii="Verdana" w:hAnsi="Verdana" w:cs="Verdana"/>
          <w:sz w:val="18"/>
          <w:szCs w:val="18"/>
        </w:rPr>
        <w:t>eneral Electronics.</w:t>
      </w:r>
    </w:p>
    <w:p w:rsidR="008000FF" w:rsidRPr="00033A8E" w:rsidRDefault="00DD16C2" w:rsidP="001B0F05">
      <w:pPr>
        <w:numPr>
          <w:ilvl w:val="0"/>
          <w:numId w:val="20"/>
        </w:numPr>
        <w:suppressAutoHyphens/>
        <w:spacing w:after="40" w:line="360" w:lineRule="auto"/>
        <w:jc w:val="thaiDistribute"/>
        <w:rPr>
          <w:rFonts w:ascii="Verdana" w:hAnsi="Verdana" w:cs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</w:rPr>
        <w:t xml:space="preserve">Accomplished </w:t>
      </w:r>
      <w:r w:rsidR="008000FF" w:rsidRPr="00033A8E">
        <w:rPr>
          <w:rFonts w:ascii="Verdana" w:hAnsi="Verdana" w:cs="Verdana"/>
          <w:sz w:val="18"/>
          <w:szCs w:val="18"/>
          <w:u w:val="single"/>
        </w:rPr>
        <w:t>Data Center Migration</w:t>
      </w:r>
      <w:r w:rsidR="008000FF" w:rsidRPr="00033A8E">
        <w:rPr>
          <w:rFonts w:ascii="Verdana" w:hAnsi="Verdana" w:cs="Verdana"/>
          <w:sz w:val="18"/>
          <w:szCs w:val="18"/>
        </w:rPr>
        <w:t xml:space="preserve"> from Tata Consultancy Services</w:t>
      </w:r>
      <w:r w:rsidRPr="00033A8E">
        <w:rPr>
          <w:rFonts w:ascii="Verdana" w:hAnsi="Verdana" w:cs="Verdana"/>
          <w:sz w:val="18"/>
          <w:szCs w:val="18"/>
        </w:rPr>
        <w:t xml:space="preserve"> to </w:t>
      </w:r>
      <w:r w:rsidR="008000FF" w:rsidRPr="00033A8E">
        <w:rPr>
          <w:rFonts w:ascii="Verdana" w:hAnsi="Verdana" w:cs="Verdana"/>
          <w:sz w:val="18"/>
          <w:szCs w:val="18"/>
        </w:rPr>
        <w:t>GE’s Global Infrastructure Services (GIS).</w:t>
      </w:r>
    </w:p>
    <w:p w:rsidR="000A1E2D" w:rsidRPr="00033A8E" w:rsidRDefault="000A1E2D" w:rsidP="001B0F05">
      <w:pPr>
        <w:numPr>
          <w:ilvl w:val="0"/>
          <w:numId w:val="20"/>
        </w:numPr>
        <w:suppressAutoHyphens/>
        <w:spacing w:after="40" w:line="360" w:lineRule="auto"/>
        <w:jc w:val="thaiDistribute"/>
        <w:rPr>
          <w:rFonts w:ascii="Verdana" w:hAnsi="Verdana" w:cs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</w:rPr>
        <w:t xml:space="preserve">Extensive expertise in </w:t>
      </w:r>
      <w:r w:rsidR="00DD16C2" w:rsidRPr="00033A8E">
        <w:rPr>
          <w:rFonts w:ascii="Verdana" w:hAnsi="Verdana" w:cs="Verdana"/>
          <w:sz w:val="18"/>
          <w:szCs w:val="18"/>
          <w:u w:val="single"/>
        </w:rPr>
        <w:t>Storage Management</w:t>
      </w:r>
      <w:r w:rsidR="00DD16C2" w:rsidRPr="00033A8E">
        <w:rPr>
          <w:rFonts w:ascii="Verdana" w:hAnsi="Verdana" w:cs="Verdana"/>
          <w:sz w:val="18"/>
          <w:szCs w:val="18"/>
        </w:rPr>
        <w:t xml:space="preserve"> like </w:t>
      </w:r>
      <w:r w:rsidRPr="00033A8E">
        <w:rPr>
          <w:rFonts w:ascii="Verdana" w:hAnsi="Verdana" w:cs="Verdana"/>
          <w:sz w:val="18"/>
          <w:szCs w:val="18"/>
        </w:rPr>
        <w:t>EMC</w:t>
      </w:r>
      <w:r w:rsidR="00DD16C2" w:rsidRPr="00033A8E">
        <w:rPr>
          <w:rFonts w:ascii="Verdana" w:hAnsi="Verdana" w:cs="Verdana"/>
          <w:sz w:val="18"/>
          <w:szCs w:val="18"/>
        </w:rPr>
        <w:t xml:space="preserve"> DMX, Clariion and HP XP,</w:t>
      </w:r>
      <w:r w:rsidRPr="00033A8E">
        <w:rPr>
          <w:rFonts w:ascii="Verdana" w:hAnsi="Verdana" w:cs="Verdana"/>
          <w:sz w:val="18"/>
          <w:szCs w:val="18"/>
        </w:rPr>
        <w:t xml:space="preserve"> EVA</w:t>
      </w:r>
      <w:r w:rsidR="00033A8E">
        <w:rPr>
          <w:rFonts w:ascii="Verdana" w:hAnsi="Verdana" w:cs="Verdana"/>
          <w:sz w:val="18"/>
          <w:szCs w:val="18"/>
        </w:rPr>
        <w:t>.</w:t>
      </w:r>
    </w:p>
    <w:p w:rsidR="000A1E2D" w:rsidRPr="00033A8E" w:rsidRDefault="00DD16C2" w:rsidP="001B0F05">
      <w:pPr>
        <w:numPr>
          <w:ilvl w:val="0"/>
          <w:numId w:val="20"/>
        </w:numPr>
        <w:suppressAutoHyphens/>
        <w:spacing w:after="40" w:line="360" w:lineRule="auto"/>
        <w:jc w:val="thaiDistribute"/>
        <w:rPr>
          <w:rFonts w:ascii="Verdana" w:hAnsi="Verdana" w:cs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</w:rPr>
        <w:t xml:space="preserve">Hands on experience on </w:t>
      </w:r>
      <w:r w:rsidR="008000FF" w:rsidRPr="00033A8E">
        <w:rPr>
          <w:rFonts w:ascii="Verdana" w:hAnsi="Verdana" w:cs="Verdana"/>
          <w:sz w:val="18"/>
          <w:szCs w:val="18"/>
          <w:u w:val="single"/>
        </w:rPr>
        <w:t>S</w:t>
      </w:r>
      <w:r w:rsidRPr="00033A8E">
        <w:rPr>
          <w:rFonts w:ascii="Verdana" w:hAnsi="Verdana" w:cs="Verdana"/>
          <w:sz w:val="18"/>
          <w:szCs w:val="18"/>
          <w:u w:val="single"/>
        </w:rPr>
        <w:t>erver Administration</w:t>
      </w:r>
      <w:r w:rsidRPr="00033A8E">
        <w:rPr>
          <w:rFonts w:ascii="Verdana" w:hAnsi="Verdana" w:cs="Verdana"/>
          <w:sz w:val="18"/>
          <w:szCs w:val="18"/>
        </w:rPr>
        <w:t xml:space="preserve"> </w:t>
      </w:r>
      <w:r w:rsidR="000A1E2D" w:rsidRPr="00033A8E">
        <w:rPr>
          <w:rFonts w:ascii="Verdana" w:hAnsi="Verdana" w:cs="Verdana"/>
          <w:sz w:val="18"/>
          <w:szCs w:val="18"/>
        </w:rPr>
        <w:t>Sun Solaris 9 and 10 including virtual zones</w:t>
      </w:r>
      <w:r w:rsidRPr="00033A8E">
        <w:rPr>
          <w:rFonts w:ascii="Verdana" w:hAnsi="Verdana" w:cs="Verdana"/>
          <w:sz w:val="18"/>
          <w:szCs w:val="18"/>
        </w:rPr>
        <w:t xml:space="preserve"> and Windows</w:t>
      </w:r>
      <w:r w:rsidR="00033A8E">
        <w:rPr>
          <w:rFonts w:ascii="Verdana" w:hAnsi="Verdana" w:cs="Verdana"/>
          <w:sz w:val="18"/>
          <w:szCs w:val="18"/>
        </w:rPr>
        <w:t>.</w:t>
      </w:r>
    </w:p>
    <w:p w:rsidR="00DD16C2" w:rsidRPr="00033A8E" w:rsidRDefault="00DD16C2" w:rsidP="001B0F05">
      <w:pPr>
        <w:numPr>
          <w:ilvl w:val="0"/>
          <w:numId w:val="20"/>
        </w:numPr>
        <w:spacing w:after="40" w:line="360" w:lineRule="auto"/>
        <w:jc w:val="thaiDistribute"/>
        <w:rPr>
          <w:rFonts w:ascii="Verdana" w:hAnsi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  <w:u w:val="single"/>
        </w:rPr>
        <w:t>Backup or restore technology</w:t>
      </w:r>
      <w:r w:rsidRPr="00033A8E">
        <w:rPr>
          <w:rFonts w:ascii="Verdana" w:hAnsi="Verdana" w:cs="Verdana"/>
          <w:sz w:val="18"/>
          <w:szCs w:val="18"/>
        </w:rPr>
        <w:t xml:space="preserve"> expertise</w:t>
      </w:r>
      <w:r w:rsidR="000A1E2D" w:rsidRPr="00033A8E">
        <w:rPr>
          <w:rFonts w:ascii="Verdana" w:hAnsi="Verdana" w:cs="Verdana"/>
          <w:sz w:val="18"/>
          <w:szCs w:val="18"/>
        </w:rPr>
        <w:t xml:space="preserve"> using </w:t>
      </w:r>
      <w:r w:rsidR="00B13130" w:rsidRPr="00033A8E">
        <w:rPr>
          <w:rFonts w:ascii="Verdana" w:hAnsi="Verdana" w:cs="Verdana"/>
          <w:sz w:val="18"/>
          <w:szCs w:val="18"/>
        </w:rPr>
        <w:t>Symantec</w:t>
      </w:r>
      <w:r w:rsidRPr="00033A8E">
        <w:rPr>
          <w:rFonts w:ascii="Verdana" w:hAnsi="Verdana" w:cs="Verdana"/>
          <w:sz w:val="18"/>
          <w:szCs w:val="18"/>
        </w:rPr>
        <w:t xml:space="preserve"> Netbackup.</w:t>
      </w:r>
    </w:p>
    <w:p w:rsidR="006A2F34" w:rsidRPr="00033A8E" w:rsidRDefault="00506DD4" w:rsidP="001B0F05">
      <w:pPr>
        <w:numPr>
          <w:ilvl w:val="0"/>
          <w:numId w:val="20"/>
        </w:numPr>
        <w:spacing w:after="40" w:line="360" w:lineRule="auto"/>
        <w:jc w:val="thaiDistribute"/>
        <w:rPr>
          <w:rFonts w:ascii="Verdana" w:hAnsi="Verdana"/>
          <w:sz w:val="18"/>
          <w:szCs w:val="18"/>
        </w:rPr>
      </w:pPr>
      <w:r w:rsidRPr="00033A8E">
        <w:rPr>
          <w:rFonts w:ascii="Verdana" w:hAnsi="Verdana" w:cs="Verdana"/>
          <w:sz w:val="18"/>
          <w:szCs w:val="18"/>
        </w:rPr>
        <w:t xml:space="preserve">Experienced in </w:t>
      </w:r>
      <w:r w:rsidRPr="00033A8E">
        <w:rPr>
          <w:rFonts w:ascii="Verdana" w:hAnsi="Verdana" w:cs="Verdana"/>
          <w:sz w:val="18"/>
          <w:szCs w:val="18"/>
          <w:u w:val="single"/>
        </w:rPr>
        <w:t>IT security and related audits</w:t>
      </w:r>
      <w:r w:rsidRPr="00033A8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67FB1" w:rsidRDefault="008000FF" w:rsidP="001B0F05">
      <w:pPr>
        <w:numPr>
          <w:ilvl w:val="0"/>
          <w:numId w:val="20"/>
        </w:numPr>
        <w:spacing w:after="40" w:line="360" w:lineRule="auto"/>
        <w:jc w:val="thaiDistribute"/>
        <w:rPr>
          <w:rFonts w:ascii="Verdana" w:hAnsi="Verdana"/>
          <w:sz w:val="18"/>
          <w:szCs w:val="18"/>
        </w:rPr>
      </w:pPr>
      <w:r w:rsidRPr="00033A8E">
        <w:rPr>
          <w:rFonts w:ascii="Verdana" w:hAnsi="Verdana"/>
          <w:sz w:val="18"/>
          <w:szCs w:val="18"/>
          <w:u w:val="single"/>
        </w:rPr>
        <w:t>Plan, Negotiate, Implement and Enhance IT Infrastructure projects</w:t>
      </w:r>
      <w:r w:rsidRPr="00033A8E">
        <w:rPr>
          <w:rFonts w:ascii="Verdana" w:hAnsi="Verdana"/>
          <w:sz w:val="18"/>
          <w:szCs w:val="18"/>
        </w:rPr>
        <w:t xml:space="preserve"> within </w:t>
      </w:r>
      <w:r w:rsidR="005F668C" w:rsidRPr="00033A8E">
        <w:rPr>
          <w:rFonts w:ascii="Verdana" w:hAnsi="Verdana"/>
          <w:sz w:val="18"/>
          <w:szCs w:val="18"/>
        </w:rPr>
        <w:t xml:space="preserve">specified cost and </w:t>
      </w:r>
      <w:r w:rsidRPr="00033A8E">
        <w:rPr>
          <w:rFonts w:ascii="Verdana" w:hAnsi="Verdana"/>
          <w:sz w:val="18"/>
          <w:szCs w:val="18"/>
        </w:rPr>
        <w:t>time delivery constraints</w:t>
      </w:r>
      <w:r w:rsidR="00033A8E">
        <w:rPr>
          <w:rFonts w:ascii="Verdana" w:hAnsi="Verdana"/>
          <w:sz w:val="18"/>
          <w:szCs w:val="18"/>
        </w:rPr>
        <w:t>.</w:t>
      </w:r>
    </w:p>
    <w:p w:rsidR="001B0F05" w:rsidRPr="001B0F05" w:rsidRDefault="001B0F05" w:rsidP="001B0F05">
      <w:pPr>
        <w:spacing w:after="40" w:line="360" w:lineRule="auto"/>
        <w:ind w:left="360" w:firstLine="0"/>
        <w:jc w:val="thaiDistribute"/>
        <w:rPr>
          <w:rFonts w:ascii="Verdana" w:hAnsi="Verdana"/>
          <w:sz w:val="8"/>
          <w:szCs w:val="8"/>
        </w:rPr>
      </w:pPr>
    </w:p>
    <w:p w:rsidR="0057297A" w:rsidRPr="001B0F05" w:rsidRDefault="0057297A" w:rsidP="001B0F05">
      <w:pPr>
        <w:pStyle w:val="Heading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 xml:space="preserve">Technical </w:t>
      </w:r>
      <w:r w:rsidR="00B938F2" w:rsidRPr="001B0F05">
        <w:rPr>
          <w:rFonts w:ascii="Times New Roman" w:hAnsi="Times New Roman" w:cs="Times New Roman"/>
          <w:color w:val="auto"/>
          <w:sz w:val="28"/>
          <w:szCs w:val="28"/>
        </w:rPr>
        <w:t>Expertise</w:t>
      </w:r>
    </w:p>
    <w:p w:rsidR="00A65DEA" w:rsidRPr="00631001" w:rsidRDefault="00A65DEA" w:rsidP="00474932">
      <w:pPr>
        <w:tabs>
          <w:tab w:val="left" w:pos="720"/>
          <w:tab w:val="left" w:pos="1260"/>
        </w:tabs>
        <w:spacing w:line="276" w:lineRule="auto"/>
        <w:ind w:firstLine="0"/>
        <w:rPr>
          <w:rFonts w:ascii="Verdana" w:hAnsi="Verdana" w:cs="Verdana"/>
          <w:b/>
          <w:sz w:val="18"/>
          <w:szCs w:val="18"/>
        </w:rPr>
      </w:pPr>
      <w:r w:rsidRPr="00631001">
        <w:rPr>
          <w:rFonts w:ascii="Verdana" w:hAnsi="Verdana" w:cs="Verdana"/>
          <w:b/>
          <w:sz w:val="18"/>
          <w:szCs w:val="18"/>
          <w:u w:val="single"/>
        </w:rPr>
        <w:t xml:space="preserve">Servers and </w:t>
      </w:r>
      <w:r w:rsidR="00631001" w:rsidRPr="00631001">
        <w:rPr>
          <w:rFonts w:ascii="Verdana" w:hAnsi="Verdana" w:cs="Verdana"/>
          <w:b/>
          <w:sz w:val="18"/>
          <w:szCs w:val="18"/>
          <w:u w:val="single"/>
        </w:rPr>
        <w:t>Storage</w:t>
      </w:r>
    </w:p>
    <w:p w:rsidR="006F4696" w:rsidRDefault="00474932" w:rsidP="00474932">
      <w:pPr>
        <w:tabs>
          <w:tab w:val="left" w:pos="720"/>
          <w:tab w:val="left" w:pos="1260"/>
        </w:tabs>
        <w:spacing w:line="276" w:lineRule="auto"/>
        <w:ind w:left="604"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D75F27" w:rsidRPr="00A65DEA">
        <w:rPr>
          <w:rFonts w:ascii="Verdana" w:hAnsi="Verdana" w:cs="Verdana"/>
          <w:sz w:val="18"/>
          <w:szCs w:val="18"/>
        </w:rPr>
        <w:t>EMC</w:t>
      </w:r>
      <w:r w:rsidR="00D75F27">
        <w:rPr>
          <w:rFonts w:ascii="Verdana" w:hAnsi="Verdana" w:cs="Verdana"/>
          <w:sz w:val="18"/>
          <w:szCs w:val="18"/>
        </w:rPr>
        <w:t xml:space="preserve">, </w:t>
      </w:r>
      <w:r w:rsidR="00D75F27" w:rsidRPr="00A65DEA">
        <w:rPr>
          <w:rFonts w:ascii="Verdana" w:hAnsi="Verdana" w:cs="Verdana"/>
          <w:sz w:val="18"/>
          <w:szCs w:val="18"/>
        </w:rPr>
        <w:t>DMX3, DMX4</w:t>
      </w:r>
      <w:r w:rsidR="00D75F27">
        <w:rPr>
          <w:rFonts w:ascii="Verdana" w:hAnsi="Verdana" w:cs="Verdana"/>
          <w:sz w:val="18"/>
          <w:szCs w:val="18"/>
        </w:rPr>
        <w:t>, Clarion CX700, CX50</w:t>
      </w:r>
      <w:r w:rsidR="006F4696">
        <w:rPr>
          <w:rFonts w:ascii="Verdana" w:hAnsi="Verdana" w:cs="Verdana"/>
          <w:sz w:val="18"/>
          <w:szCs w:val="18"/>
        </w:rPr>
        <w:t>0, CX-4, CX-3, EMC Celerra NAS</w:t>
      </w:r>
      <w:r w:rsidR="00D75F27">
        <w:rPr>
          <w:rFonts w:ascii="Verdana" w:hAnsi="Verdana" w:cs="Verdana"/>
          <w:sz w:val="18"/>
          <w:szCs w:val="18"/>
        </w:rPr>
        <w:t xml:space="preserve"> </w:t>
      </w:r>
    </w:p>
    <w:p w:rsidR="00D75F27" w:rsidRDefault="00474932" w:rsidP="00474932">
      <w:pPr>
        <w:tabs>
          <w:tab w:val="left" w:pos="720"/>
          <w:tab w:val="left" w:pos="1260"/>
        </w:tabs>
        <w:spacing w:line="276" w:lineRule="auto"/>
        <w:ind w:left="604"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D75F27">
        <w:rPr>
          <w:rFonts w:ascii="Verdana" w:hAnsi="Verdana" w:cs="Verdana"/>
          <w:sz w:val="18"/>
          <w:szCs w:val="18"/>
        </w:rPr>
        <w:t>XP24000, Command View EVA, Cisco switches</w:t>
      </w:r>
    </w:p>
    <w:p w:rsidR="00A65DEA" w:rsidRPr="00A65DEA" w:rsidRDefault="00474932" w:rsidP="00474932">
      <w:pPr>
        <w:tabs>
          <w:tab w:val="left" w:pos="720"/>
          <w:tab w:val="left" w:pos="1260"/>
        </w:tabs>
        <w:spacing w:line="276" w:lineRule="auto"/>
        <w:ind w:left="604"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A65DEA" w:rsidRPr="00A65DEA">
        <w:rPr>
          <w:rFonts w:ascii="Verdana" w:hAnsi="Verdana" w:cs="Verdana"/>
          <w:sz w:val="18"/>
          <w:szCs w:val="18"/>
        </w:rPr>
        <w:t xml:space="preserve">Sun Enterprise M5000, Sun Fire E2900, Sun Fire </w:t>
      </w:r>
      <w:r w:rsidR="00D75F27">
        <w:rPr>
          <w:rFonts w:ascii="Verdana" w:hAnsi="Verdana" w:cs="Verdana"/>
          <w:sz w:val="18"/>
          <w:szCs w:val="18"/>
        </w:rPr>
        <w:t>T2000, Sun Fire T1000</w:t>
      </w:r>
      <w:r w:rsidR="00A65DEA" w:rsidRPr="00A65DEA">
        <w:rPr>
          <w:rFonts w:ascii="Verdana" w:hAnsi="Verdana" w:cs="Verdana"/>
          <w:sz w:val="18"/>
          <w:szCs w:val="18"/>
        </w:rPr>
        <w:t xml:space="preserve"> </w:t>
      </w:r>
    </w:p>
    <w:p w:rsidR="00A65DEA" w:rsidRPr="00A65DEA" w:rsidRDefault="00A65DEA" w:rsidP="00474932">
      <w:pPr>
        <w:tabs>
          <w:tab w:val="left" w:pos="720"/>
          <w:tab w:val="left" w:pos="1260"/>
        </w:tabs>
        <w:spacing w:line="276" w:lineRule="auto"/>
        <w:ind w:firstLine="0"/>
        <w:rPr>
          <w:rFonts w:ascii="Verdana" w:hAnsi="Verdana" w:cs="Verdana"/>
          <w:sz w:val="18"/>
          <w:szCs w:val="18"/>
        </w:rPr>
      </w:pPr>
      <w:r w:rsidRPr="00A65DEA">
        <w:rPr>
          <w:rFonts w:ascii="Verdana" w:hAnsi="Verdana" w:cs="Verdana"/>
          <w:b/>
          <w:sz w:val="18"/>
          <w:szCs w:val="18"/>
          <w:u w:val="single"/>
        </w:rPr>
        <w:t>Operating System</w:t>
      </w:r>
    </w:p>
    <w:p w:rsidR="00A65DEA" w:rsidRPr="00A65DEA" w:rsidRDefault="00474932" w:rsidP="00474932">
      <w:pPr>
        <w:tabs>
          <w:tab w:val="left" w:pos="720"/>
          <w:tab w:val="left" w:pos="1260"/>
        </w:tabs>
        <w:spacing w:line="276" w:lineRule="auto"/>
        <w:ind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A65DEA" w:rsidRPr="00A65DEA">
        <w:rPr>
          <w:rFonts w:ascii="Verdana" w:hAnsi="Verdana" w:cs="Verdana"/>
          <w:sz w:val="18"/>
          <w:szCs w:val="18"/>
        </w:rPr>
        <w:t>Solaris 5.9, 5.10</w:t>
      </w:r>
      <w:r w:rsidR="00320186">
        <w:rPr>
          <w:rFonts w:ascii="Verdana" w:hAnsi="Verdana" w:cs="Verdana"/>
          <w:sz w:val="18"/>
          <w:szCs w:val="18"/>
        </w:rPr>
        <w:t>, Windows</w:t>
      </w:r>
      <w:r w:rsidR="002E6003">
        <w:rPr>
          <w:rFonts w:ascii="Verdana" w:hAnsi="Verdana" w:cs="Verdana"/>
          <w:sz w:val="18"/>
          <w:szCs w:val="18"/>
        </w:rPr>
        <w:t xml:space="preserve"> </w:t>
      </w:r>
      <w:r w:rsidR="006F43A2">
        <w:rPr>
          <w:rFonts w:ascii="Verdana" w:hAnsi="Verdana" w:cs="Verdana"/>
          <w:sz w:val="18"/>
          <w:szCs w:val="18"/>
        </w:rPr>
        <w:t>XP</w:t>
      </w:r>
      <w:r w:rsidR="000C6DD5">
        <w:rPr>
          <w:rFonts w:ascii="Verdana" w:hAnsi="Verdana" w:cs="Verdana"/>
          <w:sz w:val="18"/>
          <w:szCs w:val="18"/>
        </w:rPr>
        <w:t>, 7, 8, 10</w:t>
      </w:r>
    </w:p>
    <w:p w:rsidR="00A65DEA" w:rsidRPr="00A65DEA" w:rsidRDefault="00A74595" w:rsidP="00474932">
      <w:pPr>
        <w:tabs>
          <w:tab w:val="left" w:pos="720"/>
          <w:tab w:val="left" w:pos="1260"/>
        </w:tabs>
        <w:spacing w:line="276" w:lineRule="auto"/>
        <w:ind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Infrastructure</w:t>
      </w:r>
      <w:r w:rsidR="00A65DEA" w:rsidRPr="00A65DEA">
        <w:rPr>
          <w:rFonts w:ascii="Verdana" w:hAnsi="Verdana" w:cs="Verdana"/>
          <w:b/>
          <w:sz w:val="18"/>
          <w:szCs w:val="18"/>
          <w:u w:val="single"/>
        </w:rPr>
        <w:t xml:space="preserve"> </w:t>
      </w:r>
      <w:r w:rsidR="00631001" w:rsidRPr="00A65DEA">
        <w:rPr>
          <w:rFonts w:ascii="Verdana" w:hAnsi="Verdana" w:cs="Verdana"/>
          <w:b/>
          <w:sz w:val="18"/>
          <w:szCs w:val="18"/>
          <w:u w:val="single"/>
        </w:rPr>
        <w:t>Software</w:t>
      </w:r>
      <w:r w:rsidR="00A65DEA" w:rsidRPr="00A65DEA">
        <w:rPr>
          <w:rFonts w:ascii="Verdana" w:hAnsi="Verdana" w:cs="Verdana"/>
          <w:b/>
          <w:sz w:val="18"/>
          <w:szCs w:val="18"/>
        </w:rPr>
        <w:tab/>
      </w:r>
    </w:p>
    <w:p w:rsidR="00A74595" w:rsidRDefault="00474932" w:rsidP="00474932">
      <w:pPr>
        <w:tabs>
          <w:tab w:val="left" w:pos="720"/>
          <w:tab w:val="left" w:pos="1260"/>
        </w:tabs>
        <w:spacing w:line="276" w:lineRule="auto"/>
        <w:ind w:left="604"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A65DEA" w:rsidRPr="00A65DEA">
        <w:rPr>
          <w:rFonts w:ascii="Verdana" w:hAnsi="Verdana" w:cs="Verdana"/>
          <w:sz w:val="18"/>
          <w:szCs w:val="18"/>
        </w:rPr>
        <w:t xml:space="preserve">VERITAS Storage foundation, Solaris Volume Manager, </w:t>
      </w:r>
      <w:r w:rsidR="00263EDA">
        <w:rPr>
          <w:rFonts w:ascii="Verdana" w:hAnsi="Verdana" w:cs="Verdana"/>
          <w:sz w:val="18"/>
          <w:szCs w:val="18"/>
        </w:rPr>
        <w:t xml:space="preserve">Symantec </w:t>
      </w:r>
      <w:r w:rsidR="00A65DEA" w:rsidRPr="00A65DEA">
        <w:rPr>
          <w:rFonts w:ascii="Verdana" w:hAnsi="Verdana" w:cs="Verdana"/>
          <w:sz w:val="18"/>
          <w:szCs w:val="18"/>
        </w:rPr>
        <w:t xml:space="preserve">Netbackup Enterprise </w:t>
      </w:r>
      <w:r>
        <w:rPr>
          <w:rFonts w:ascii="Verdana" w:hAnsi="Verdana" w:cs="Verdana"/>
          <w:sz w:val="18"/>
          <w:szCs w:val="18"/>
        </w:rPr>
        <w:tab/>
      </w:r>
      <w:r w:rsidR="00A65DEA" w:rsidRPr="00A65DEA">
        <w:rPr>
          <w:rFonts w:ascii="Verdana" w:hAnsi="Verdana" w:cs="Verdana"/>
          <w:sz w:val="18"/>
          <w:szCs w:val="18"/>
        </w:rPr>
        <w:t>Se</w:t>
      </w:r>
      <w:r w:rsidR="00653E02">
        <w:rPr>
          <w:rFonts w:ascii="Verdana" w:hAnsi="Verdana" w:cs="Verdana"/>
          <w:sz w:val="18"/>
          <w:szCs w:val="18"/>
        </w:rPr>
        <w:t>rver 6.5, EMC Console Center</w:t>
      </w:r>
      <w:r w:rsidR="00A65DEA" w:rsidRPr="00A65DEA">
        <w:rPr>
          <w:rFonts w:ascii="Verdana" w:hAnsi="Verdana" w:cs="Verdana"/>
          <w:sz w:val="18"/>
          <w:szCs w:val="18"/>
        </w:rPr>
        <w:t xml:space="preserve">, Navisphere, Celerra Manager, HP Storage Works XP </w:t>
      </w:r>
      <w:r>
        <w:rPr>
          <w:rFonts w:ascii="Verdana" w:hAnsi="Verdana" w:cs="Verdana"/>
          <w:sz w:val="18"/>
          <w:szCs w:val="18"/>
        </w:rPr>
        <w:tab/>
      </w:r>
      <w:r w:rsidR="00A65DEA" w:rsidRPr="00A65DEA">
        <w:rPr>
          <w:rFonts w:ascii="Verdana" w:hAnsi="Verdana" w:cs="Verdana"/>
          <w:sz w:val="18"/>
          <w:szCs w:val="18"/>
        </w:rPr>
        <w:t xml:space="preserve">24000, HP EVA, Device Manager, Fabric Manager, Service Center, ADMS –Advanced </w:t>
      </w:r>
      <w:r>
        <w:rPr>
          <w:rFonts w:ascii="Verdana" w:hAnsi="Verdana" w:cs="Verdana"/>
          <w:sz w:val="18"/>
          <w:szCs w:val="18"/>
        </w:rPr>
        <w:tab/>
      </w:r>
      <w:r w:rsidR="00A65DEA" w:rsidRPr="00A65DEA">
        <w:rPr>
          <w:rFonts w:ascii="Verdana" w:hAnsi="Verdana" w:cs="Verdana"/>
          <w:sz w:val="18"/>
          <w:szCs w:val="18"/>
        </w:rPr>
        <w:t>Device Management System</w:t>
      </w:r>
      <w:r w:rsidR="00653E02">
        <w:rPr>
          <w:rFonts w:ascii="Verdana" w:hAnsi="Verdana" w:cs="Verdana"/>
          <w:sz w:val="18"/>
          <w:szCs w:val="18"/>
        </w:rPr>
        <w:t xml:space="preserve">, </w:t>
      </w:r>
      <w:r w:rsidR="00653E02" w:rsidRPr="00A65DEA">
        <w:rPr>
          <w:rFonts w:ascii="Verdana" w:hAnsi="Verdana" w:cs="Verdana"/>
          <w:sz w:val="18"/>
          <w:szCs w:val="18"/>
        </w:rPr>
        <w:t>Power Path, Service Tag, IP Monitor</w:t>
      </w:r>
      <w:r w:rsidR="00653E02">
        <w:rPr>
          <w:rFonts w:ascii="Verdana" w:hAnsi="Verdana" w:cs="Verdana"/>
          <w:sz w:val="18"/>
          <w:szCs w:val="18"/>
        </w:rPr>
        <w:t>,</w:t>
      </w:r>
      <w:r w:rsidR="00631001">
        <w:rPr>
          <w:rFonts w:ascii="Verdana" w:hAnsi="Verdana" w:cs="Verdana"/>
          <w:sz w:val="18"/>
          <w:szCs w:val="18"/>
        </w:rPr>
        <w:t xml:space="preserve"> Site scope, </w:t>
      </w:r>
      <w:r w:rsidR="00653E02">
        <w:rPr>
          <w:rFonts w:ascii="Verdana" w:hAnsi="Verdana" w:cs="Verdana"/>
          <w:sz w:val="18"/>
          <w:szCs w:val="18"/>
        </w:rPr>
        <w:t>Clarify</w:t>
      </w:r>
      <w:r w:rsidR="00AC7044">
        <w:rPr>
          <w:rFonts w:ascii="Verdana" w:hAnsi="Verdana" w:cs="Verdana"/>
          <w:sz w:val="18"/>
          <w:szCs w:val="18"/>
        </w:rPr>
        <w:t>,</w:t>
      </w:r>
      <w:r w:rsidR="00AA7190">
        <w:rPr>
          <w:rFonts w:ascii="Verdana" w:hAnsi="Verdana" w:cs="Verdana"/>
          <w:sz w:val="18"/>
          <w:szCs w:val="18"/>
        </w:rPr>
        <w:t xml:space="preserve"> </w:t>
      </w:r>
      <w:r w:rsidR="00AC7044">
        <w:rPr>
          <w:rFonts w:ascii="Verdana" w:hAnsi="Verdana" w:cs="Verdana"/>
          <w:sz w:val="18"/>
          <w:szCs w:val="18"/>
        </w:rPr>
        <w:t>VBA</w:t>
      </w:r>
      <w:r w:rsidR="003A6393">
        <w:rPr>
          <w:rFonts w:ascii="Verdana" w:hAnsi="Verdana" w:cs="Verdana"/>
          <w:sz w:val="18"/>
          <w:szCs w:val="18"/>
        </w:rPr>
        <w:t>,</w:t>
      </w:r>
    </w:p>
    <w:p w:rsidR="003A6393" w:rsidRDefault="00474932" w:rsidP="00474932">
      <w:pPr>
        <w:tabs>
          <w:tab w:val="left" w:pos="720"/>
          <w:tab w:val="left" w:pos="1260"/>
        </w:tabs>
        <w:spacing w:line="276" w:lineRule="auto"/>
        <w:ind w:left="604"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3A6393">
        <w:rPr>
          <w:rFonts w:ascii="Verdana" w:hAnsi="Verdana" w:cs="Verdana"/>
          <w:sz w:val="18"/>
          <w:szCs w:val="18"/>
        </w:rPr>
        <w:t>Incident Management and Problem / Change Management</w:t>
      </w:r>
    </w:p>
    <w:p w:rsidR="00A74595" w:rsidRDefault="00A74595" w:rsidP="00474932">
      <w:pPr>
        <w:tabs>
          <w:tab w:val="left" w:pos="720"/>
          <w:tab w:val="left" w:pos="1260"/>
        </w:tabs>
        <w:spacing w:line="276" w:lineRule="auto"/>
        <w:ind w:firstLine="0"/>
        <w:rPr>
          <w:rFonts w:ascii="Verdana" w:hAnsi="Verdana" w:cs="Verdana"/>
          <w:b/>
          <w:sz w:val="18"/>
          <w:szCs w:val="18"/>
          <w:u w:val="single"/>
        </w:rPr>
      </w:pPr>
      <w:r w:rsidRPr="00A74595">
        <w:rPr>
          <w:rFonts w:ascii="Verdana" w:hAnsi="Verdana" w:cs="Verdana"/>
          <w:b/>
          <w:sz w:val="18"/>
          <w:szCs w:val="18"/>
          <w:u w:val="single"/>
        </w:rPr>
        <w:t>Manufacturing Software</w:t>
      </w:r>
    </w:p>
    <w:p w:rsidR="00A74595" w:rsidRPr="00A74595" w:rsidRDefault="00474932" w:rsidP="00474932">
      <w:pPr>
        <w:tabs>
          <w:tab w:val="left" w:pos="720"/>
          <w:tab w:val="left" w:pos="1260"/>
        </w:tabs>
        <w:spacing w:line="276" w:lineRule="auto"/>
        <w:ind w:left="604" w:firstLine="0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ab/>
      </w:r>
      <w:r w:rsidR="00A74595" w:rsidRPr="00A74595">
        <w:rPr>
          <w:rFonts w:ascii="Verdana" w:hAnsi="Verdana" w:cs="Verdana"/>
          <w:bCs/>
          <w:sz w:val="18"/>
          <w:szCs w:val="18"/>
        </w:rPr>
        <w:t xml:space="preserve">Express </w:t>
      </w:r>
      <w:r w:rsidR="00A74595">
        <w:rPr>
          <w:rFonts w:ascii="Verdana" w:hAnsi="Verdana" w:cs="Verdana"/>
          <w:bCs/>
          <w:sz w:val="18"/>
          <w:szCs w:val="18"/>
        </w:rPr>
        <w:t xml:space="preserve">(accounting software), NX and AutoCAD for Designing and Tooling software </w:t>
      </w:r>
      <w:r>
        <w:rPr>
          <w:rFonts w:ascii="Verdana" w:hAnsi="Verdana" w:cs="Verdana"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>maintenance</w:t>
      </w:r>
    </w:p>
    <w:p w:rsidR="00653E02" w:rsidRPr="001B0F05" w:rsidRDefault="00653E02" w:rsidP="00474932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Certifications</w:t>
      </w:r>
    </w:p>
    <w:p w:rsidR="001B0F05" w:rsidRDefault="001B0F05" w:rsidP="00474932">
      <w:pPr>
        <w:tabs>
          <w:tab w:val="left" w:pos="0"/>
          <w:tab w:val="left" w:pos="360"/>
          <w:tab w:val="left" w:pos="1260"/>
        </w:tabs>
        <w:spacing w:line="276" w:lineRule="auto"/>
        <w:ind w:left="360" w:firstLine="0"/>
        <w:jc w:val="both"/>
        <w:rPr>
          <w:rFonts w:ascii="Verdana" w:hAnsi="Verdana" w:cs="Verdana"/>
          <w:sz w:val="18"/>
          <w:szCs w:val="18"/>
        </w:rPr>
      </w:pPr>
    </w:p>
    <w:p w:rsidR="00653E02" w:rsidRDefault="00653E02" w:rsidP="00474932">
      <w:pPr>
        <w:numPr>
          <w:ilvl w:val="0"/>
          <w:numId w:val="7"/>
        </w:numPr>
        <w:tabs>
          <w:tab w:val="left" w:pos="0"/>
          <w:tab w:val="left" w:pos="360"/>
          <w:tab w:val="left" w:pos="1260"/>
        </w:tabs>
        <w:spacing w:line="276" w:lineRule="auto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Completed training in ITIL v3</w:t>
      </w:r>
    </w:p>
    <w:p w:rsidR="00A74595" w:rsidRDefault="00653E02" w:rsidP="00474932">
      <w:pPr>
        <w:numPr>
          <w:ilvl w:val="0"/>
          <w:numId w:val="7"/>
        </w:numPr>
        <w:tabs>
          <w:tab w:val="left" w:pos="0"/>
          <w:tab w:val="left" w:pos="360"/>
          <w:tab w:val="left" w:pos="1260"/>
        </w:tabs>
        <w:spacing w:line="276" w:lineRule="auto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Six Sigma Green belt certified</w:t>
      </w:r>
    </w:p>
    <w:p w:rsidR="00D67FB1" w:rsidRPr="001B0F05" w:rsidRDefault="00D67FB1" w:rsidP="00474932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Appreciations Received</w:t>
      </w:r>
    </w:p>
    <w:p w:rsidR="001B0F05" w:rsidRDefault="001B0F05" w:rsidP="00474932">
      <w:pPr>
        <w:spacing w:line="276" w:lineRule="auto"/>
        <w:ind w:left="360" w:firstLine="0"/>
        <w:rPr>
          <w:rFonts w:ascii="Verdana" w:hAnsi="Verdana" w:cs="Verdana"/>
          <w:sz w:val="18"/>
          <w:szCs w:val="18"/>
        </w:rPr>
      </w:pPr>
    </w:p>
    <w:p w:rsidR="00D67FB1" w:rsidRDefault="0044346F" w:rsidP="00474932">
      <w:pPr>
        <w:numPr>
          <w:ilvl w:val="0"/>
          <w:numId w:val="4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</w:t>
      </w:r>
      <w:r w:rsidR="00D67FB1">
        <w:rPr>
          <w:rFonts w:ascii="Verdana" w:hAnsi="Verdana" w:cs="Verdana"/>
          <w:sz w:val="18"/>
          <w:szCs w:val="18"/>
        </w:rPr>
        <w:t xml:space="preserve">ppreciation </w:t>
      </w:r>
      <w:r>
        <w:rPr>
          <w:rFonts w:ascii="Verdana" w:hAnsi="Verdana" w:cs="Verdana"/>
          <w:sz w:val="18"/>
          <w:szCs w:val="18"/>
        </w:rPr>
        <w:t xml:space="preserve">Letter </w:t>
      </w:r>
      <w:r w:rsidR="00D67FB1">
        <w:rPr>
          <w:rFonts w:ascii="Verdana" w:hAnsi="Verdana" w:cs="Verdana"/>
          <w:sz w:val="18"/>
          <w:szCs w:val="18"/>
        </w:rPr>
        <w:t>from Technicolor for on time project delivery.</w:t>
      </w:r>
    </w:p>
    <w:p w:rsidR="00D67FB1" w:rsidRDefault="0044346F" w:rsidP="00474932">
      <w:pPr>
        <w:numPr>
          <w:ilvl w:val="0"/>
          <w:numId w:val="4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</w:t>
      </w:r>
      <w:r w:rsidR="00D67FB1">
        <w:rPr>
          <w:rFonts w:ascii="Verdana" w:hAnsi="Verdana" w:cs="Verdana"/>
          <w:sz w:val="18"/>
          <w:szCs w:val="18"/>
        </w:rPr>
        <w:t xml:space="preserve">ppreciation </w:t>
      </w:r>
      <w:r>
        <w:rPr>
          <w:rFonts w:ascii="Verdana" w:hAnsi="Verdana" w:cs="Verdana"/>
          <w:sz w:val="18"/>
          <w:szCs w:val="18"/>
        </w:rPr>
        <w:t xml:space="preserve">Certificate from General Electronics </w:t>
      </w:r>
      <w:r w:rsidR="00D67FB1">
        <w:rPr>
          <w:rFonts w:ascii="Verdana" w:hAnsi="Verdana" w:cs="Verdana"/>
          <w:sz w:val="18"/>
          <w:szCs w:val="18"/>
        </w:rPr>
        <w:t xml:space="preserve">for </w:t>
      </w:r>
      <w:r>
        <w:rPr>
          <w:rFonts w:ascii="Verdana" w:hAnsi="Verdana" w:cs="Verdana"/>
          <w:sz w:val="18"/>
          <w:szCs w:val="18"/>
        </w:rPr>
        <w:t>D</w:t>
      </w:r>
      <w:r w:rsidR="00D67FB1">
        <w:rPr>
          <w:rFonts w:ascii="Verdana" w:hAnsi="Verdana" w:cs="Verdana"/>
          <w:sz w:val="18"/>
          <w:szCs w:val="18"/>
        </w:rPr>
        <w:t xml:space="preserve">ata </w:t>
      </w:r>
      <w:r>
        <w:rPr>
          <w:rFonts w:ascii="Verdana" w:hAnsi="Verdana" w:cs="Verdana"/>
          <w:sz w:val="18"/>
          <w:szCs w:val="18"/>
        </w:rPr>
        <w:t>C</w:t>
      </w:r>
      <w:r w:rsidR="00D67FB1">
        <w:rPr>
          <w:rFonts w:ascii="Verdana" w:hAnsi="Verdana" w:cs="Verdana"/>
          <w:sz w:val="18"/>
          <w:szCs w:val="18"/>
        </w:rPr>
        <w:t xml:space="preserve">entre </w:t>
      </w:r>
      <w:r>
        <w:rPr>
          <w:rFonts w:ascii="Verdana" w:hAnsi="Verdana" w:cs="Verdana"/>
          <w:sz w:val="18"/>
          <w:szCs w:val="18"/>
        </w:rPr>
        <w:t>M</w:t>
      </w:r>
      <w:r w:rsidR="00D67FB1">
        <w:rPr>
          <w:rFonts w:ascii="Verdana" w:hAnsi="Verdana" w:cs="Verdana"/>
          <w:sz w:val="18"/>
          <w:szCs w:val="18"/>
        </w:rPr>
        <w:t>igration from Eden Prairie</w:t>
      </w:r>
      <w:r>
        <w:rPr>
          <w:rFonts w:ascii="Verdana" w:hAnsi="Verdana" w:cs="Verdana"/>
          <w:sz w:val="18"/>
          <w:szCs w:val="18"/>
        </w:rPr>
        <w:t xml:space="preserve"> U.S.</w:t>
      </w:r>
      <w:r w:rsidR="00D67FB1">
        <w:rPr>
          <w:rFonts w:ascii="Verdana" w:hAnsi="Verdana" w:cs="Verdana"/>
          <w:sz w:val="18"/>
          <w:szCs w:val="18"/>
        </w:rPr>
        <w:t xml:space="preserve"> to GIS Cincinnati</w:t>
      </w:r>
      <w:r>
        <w:rPr>
          <w:rFonts w:ascii="Verdana" w:hAnsi="Verdana" w:cs="Verdana"/>
          <w:sz w:val="18"/>
          <w:szCs w:val="18"/>
        </w:rPr>
        <w:t xml:space="preserve"> U.S.</w:t>
      </w:r>
    </w:p>
    <w:p w:rsidR="00D67FB1" w:rsidRDefault="0044346F" w:rsidP="00474932">
      <w:pPr>
        <w:numPr>
          <w:ilvl w:val="0"/>
          <w:numId w:val="4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A</w:t>
      </w:r>
      <w:r w:rsidR="00D67FB1">
        <w:rPr>
          <w:rFonts w:ascii="Verdana" w:hAnsi="Verdana" w:cs="Verdana"/>
          <w:sz w:val="18"/>
          <w:szCs w:val="18"/>
        </w:rPr>
        <w:t>ppreciation from T</w:t>
      </w:r>
      <w:r>
        <w:rPr>
          <w:rFonts w:ascii="Verdana" w:hAnsi="Verdana" w:cs="Verdana"/>
          <w:sz w:val="18"/>
          <w:szCs w:val="18"/>
        </w:rPr>
        <w:t xml:space="preserve">ata Consultancy Services </w:t>
      </w:r>
      <w:r w:rsidR="00D67FB1">
        <w:rPr>
          <w:rFonts w:ascii="Verdana" w:hAnsi="Verdana" w:cs="Verdana"/>
          <w:sz w:val="18"/>
          <w:szCs w:val="18"/>
        </w:rPr>
        <w:t xml:space="preserve">GL for successful </w:t>
      </w:r>
      <w:r>
        <w:rPr>
          <w:rFonts w:ascii="Verdana" w:hAnsi="Verdana" w:cs="Verdana"/>
          <w:sz w:val="18"/>
          <w:szCs w:val="18"/>
        </w:rPr>
        <w:t xml:space="preserve">completion of </w:t>
      </w:r>
      <w:r w:rsidR="00D67FB1">
        <w:rPr>
          <w:rFonts w:ascii="Verdana" w:hAnsi="Verdana" w:cs="Verdana"/>
          <w:sz w:val="18"/>
          <w:szCs w:val="18"/>
        </w:rPr>
        <w:t>GIS migration.</w:t>
      </w:r>
    </w:p>
    <w:p w:rsidR="001B0F05" w:rsidRDefault="001B0F05" w:rsidP="00474932">
      <w:pPr>
        <w:spacing w:line="276" w:lineRule="auto"/>
        <w:ind w:left="360" w:firstLine="0"/>
        <w:rPr>
          <w:rFonts w:ascii="Verdana" w:hAnsi="Verdana" w:cs="Verdana"/>
          <w:sz w:val="18"/>
          <w:szCs w:val="18"/>
        </w:rPr>
      </w:pPr>
    </w:p>
    <w:p w:rsidR="002D082A" w:rsidRPr="001B0F05" w:rsidRDefault="00A65DEA" w:rsidP="00474932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Organizational</w:t>
      </w:r>
      <w:r w:rsidR="00F63886" w:rsidRPr="001B0F05">
        <w:rPr>
          <w:rFonts w:ascii="Times New Roman" w:hAnsi="Times New Roman" w:cs="Times New Roman"/>
          <w:color w:val="auto"/>
          <w:sz w:val="28"/>
          <w:szCs w:val="28"/>
        </w:rPr>
        <w:t xml:space="preserve"> Experience </w:t>
      </w:r>
      <w:r w:rsidR="00F63886" w:rsidRPr="001B0F05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A1E2D" w:rsidRPr="001B0F05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A74595" w:rsidRPr="001B0F05">
        <w:rPr>
          <w:rFonts w:ascii="Times New Roman" w:hAnsi="Times New Roman" w:cs="Times New Roman"/>
          <w:color w:val="auto"/>
          <w:sz w:val="28"/>
          <w:szCs w:val="28"/>
        </w:rPr>
        <w:t>+</w:t>
      </w:r>
      <w:r w:rsidR="002D082A" w:rsidRPr="001B0F05">
        <w:rPr>
          <w:rFonts w:ascii="Times New Roman" w:hAnsi="Times New Roman" w:cs="Times New Roman"/>
          <w:color w:val="auto"/>
          <w:sz w:val="28"/>
          <w:szCs w:val="28"/>
        </w:rPr>
        <w:t xml:space="preserve"> Years</w:t>
      </w:r>
    </w:p>
    <w:p w:rsidR="002D082A" w:rsidRDefault="002D082A" w:rsidP="00474932">
      <w:pPr>
        <w:spacing w:line="276" w:lineRule="auto"/>
        <w:jc w:val="center"/>
        <w:rPr>
          <w:rFonts w:ascii="Verdana" w:hAnsi="Verdana" w:cs="Verdana"/>
          <w:b/>
          <w:sz w:val="18"/>
          <w:szCs w:val="18"/>
        </w:rPr>
      </w:pPr>
    </w:p>
    <w:p w:rsidR="001B0F05" w:rsidRDefault="001B0F05" w:rsidP="00474932">
      <w:pPr>
        <w:spacing w:line="276" w:lineRule="auto"/>
        <w:jc w:val="center"/>
        <w:rPr>
          <w:rFonts w:ascii="Verdana" w:hAnsi="Verdana" w:cs="Verdana"/>
          <w:b/>
          <w:sz w:val="18"/>
          <w:szCs w:val="18"/>
        </w:rPr>
      </w:pPr>
    </w:p>
    <w:p w:rsidR="00C273BE" w:rsidRDefault="00C273BE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Broadway </w:t>
      </w:r>
      <w:r w:rsidR="00192390">
        <w:rPr>
          <w:rFonts w:ascii="Verdana" w:hAnsi="Verdana" w:cs="Verdana"/>
          <w:b/>
          <w:bCs/>
          <w:sz w:val="18"/>
          <w:szCs w:val="18"/>
        </w:rPr>
        <w:t>Industries</w:t>
      </w:r>
      <w:r>
        <w:rPr>
          <w:rFonts w:ascii="Verdana" w:hAnsi="Verdana" w:cs="Verdana"/>
          <w:b/>
          <w:bCs/>
          <w:sz w:val="18"/>
          <w:szCs w:val="18"/>
        </w:rPr>
        <w:t xml:space="preserve"> Thailand co. Ltd</w:t>
      </w:r>
      <w:r w:rsidRPr="004703CA">
        <w:rPr>
          <w:rFonts w:ascii="Verdana" w:hAnsi="Verdana" w:cs="Verdana"/>
          <w:b/>
          <w:bCs/>
          <w:sz w:val="18"/>
          <w:szCs w:val="18"/>
        </w:rPr>
        <w:t xml:space="preserve"> – </w:t>
      </w:r>
      <w:r>
        <w:rPr>
          <w:rFonts w:ascii="Verdana" w:hAnsi="Verdana" w:cs="Verdana"/>
          <w:b/>
          <w:bCs/>
          <w:sz w:val="18"/>
          <w:szCs w:val="18"/>
        </w:rPr>
        <w:t>July</w:t>
      </w:r>
      <w:r w:rsidRPr="004703CA">
        <w:rPr>
          <w:rFonts w:ascii="Verdana" w:hAnsi="Verdana" w:cs="Verdana"/>
          <w:b/>
          <w:bCs/>
          <w:sz w:val="18"/>
          <w:szCs w:val="18"/>
        </w:rPr>
        <w:t xml:space="preserve"> 201</w:t>
      </w:r>
      <w:r>
        <w:rPr>
          <w:rFonts w:ascii="Verdana" w:hAnsi="Verdana" w:cs="Verdana"/>
          <w:b/>
          <w:bCs/>
          <w:sz w:val="18"/>
          <w:szCs w:val="18"/>
        </w:rPr>
        <w:t>5</w:t>
      </w:r>
      <w:r w:rsidRPr="004703CA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till now</w:t>
      </w:r>
    </w:p>
    <w:p w:rsidR="00C273BE" w:rsidRPr="004703CA" w:rsidRDefault="00C273BE" w:rsidP="00474932">
      <w:pPr>
        <w:spacing w:line="276" w:lineRule="auto"/>
        <w:ind w:left="302" w:hanging="302"/>
        <w:rPr>
          <w:rFonts w:ascii="Verdana" w:hAnsi="Verdana" w:cs="Verdana"/>
          <w:b/>
          <w:bCs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Title</w:t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Cs/>
          <w:sz w:val="18"/>
          <w:szCs w:val="18"/>
        </w:rPr>
        <w:t xml:space="preserve">Administration and Maintenance of </w:t>
      </w:r>
      <w:r w:rsidR="00677ECE">
        <w:rPr>
          <w:rFonts w:ascii="Verdana" w:hAnsi="Verdana" w:cs="Verdana"/>
          <w:bCs/>
          <w:sz w:val="18"/>
          <w:szCs w:val="18"/>
        </w:rPr>
        <w:t>IT Infrastructure and</w:t>
      </w:r>
      <w:r w:rsidR="002F5E79">
        <w:rPr>
          <w:rFonts w:ascii="Verdana" w:hAnsi="Verdana" w:cs="Verdana"/>
          <w:bCs/>
          <w:sz w:val="18"/>
          <w:szCs w:val="18"/>
        </w:rPr>
        <w:t xml:space="preserve"> </w:t>
      </w:r>
      <w:r w:rsidR="00033A8E">
        <w:rPr>
          <w:rFonts w:ascii="Verdana" w:hAnsi="Verdana" w:cs="Verdana"/>
          <w:bCs/>
          <w:sz w:val="18"/>
          <w:szCs w:val="18"/>
        </w:rPr>
        <w:t>MES</w:t>
      </w:r>
    </w:p>
    <w:p w:rsidR="00C273BE" w:rsidRPr="004703CA" w:rsidRDefault="00C273BE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Client Name</w:t>
      </w:r>
      <w:r w:rsidRPr="004703CA">
        <w:rPr>
          <w:rFonts w:ascii="Verdana" w:hAnsi="Verdana" w:cs="Verdana"/>
          <w:bCs/>
          <w:sz w:val="18"/>
          <w:szCs w:val="18"/>
        </w:rPr>
        <w:tab/>
        <w:t>Technicolor</w:t>
      </w:r>
      <w:r w:rsidR="0089113B">
        <w:rPr>
          <w:rFonts w:ascii="Verdana" w:hAnsi="Verdana" w:cs="Verdana"/>
          <w:bCs/>
          <w:sz w:val="18"/>
          <w:szCs w:val="18"/>
        </w:rPr>
        <w:t>, HP, Canon</w:t>
      </w:r>
    </w:p>
    <w:p w:rsidR="00C273BE" w:rsidRPr="004703CA" w:rsidRDefault="00C273BE" w:rsidP="00474932">
      <w:pPr>
        <w:spacing w:line="276" w:lineRule="auto"/>
        <w:ind w:firstLine="0"/>
        <w:rPr>
          <w:rFonts w:ascii="Verdana" w:hAnsi="Verdana" w:cs="Verdana"/>
          <w:b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Position</w:t>
      </w:r>
      <w:r w:rsidRPr="004703CA">
        <w:rPr>
          <w:rFonts w:ascii="Verdana" w:hAnsi="Verdana" w:cs="Verdana"/>
          <w:bCs/>
          <w:sz w:val="18"/>
          <w:szCs w:val="18"/>
        </w:rPr>
        <w:tab/>
      </w:r>
      <w:r w:rsidRPr="004703CA">
        <w:rPr>
          <w:rFonts w:ascii="Verdana" w:hAnsi="Verdana" w:cs="Verdana"/>
          <w:bCs/>
          <w:sz w:val="18"/>
          <w:szCs w:val="18"/>
        </w:rPr>
        <w:tab/>
      </w:r>
      <w:r w:rsidRPr="004703CA">
        <w:rPr>
          <w:rFonts w:ascii="Verdana" w:hAnsi="Verdana" w:cs="Verdana"/>
          <w:bCs/>
          <w:sz w:val="18"/>
          <w:szCs w:val="18"/>
        </w:rPr>
        <w:tab/>
      </w:r>
      <w:r w:rsidR="00E40B12">
        <w:rPr>
          <w:rFonts w:ascii="Verdana" w:hAnsi="Verdana" w:cs="Verdana"/>
          <w:bCs/>
          <w:sz w:val="18"/>
          <w:szCs w:val="18"/>
        </w:rPr>
        <w:t xml:space="preserve">Project </w:t>
      </w:r>
      <w:r w:rsidR="00D57313">
        <w:rPr>
          <w:rFonts w:ascii="Verdana" w:hAnsi="Verdana" w:cs="Verdana"/>
          <w:bCs/>
          <w:sz w:val="18"/>
          <w:szCs w:val="18"/>
        </w:rPr>
        <w:t xml:space="preserve">Lead </w:t>
      </w:r>
      <w:r w:rsidR="0044346F">
        <w:rPr>
          <w:rFonts w:ascii="Verdana" w:hAnsi="Verdana" w:cs="Verdana"/>
          <w:bCs/>
          <w:sz w:val="18"/>
          <w:szCs w:val="18"/>
        </w:rPr>
        <w:t xml:space="preserve">IT Infrastructure and </w:t>
      </w:r>
      <w:r w:rsidR="0089113B">
        <w:rPr>
          <w:rFonts w:ascii="Verdana" w:hAnsi="Verdana" w:cs="Verdana"/>
          <w:bCs/>
          <w:sz w:val="18"/>
          <w:szCs w:val="18"/>
        </w:rPr>
        <w:t xml:space="preserve">MES </w:t>
      </w:r>
      <w:r w:rsidR="00E21951">
        <w:rPr>
          <w:rFonts w:ascii="Verdana" w:hAnsi="Verdana" w:cs="Verdana"/>
          <w:bCs/>
          <w:sz w:val="18"/>
          <w:szCs w:val="18"/>
        </w:rPr>
        <w:t>I</w:t>
      </w:r>
      <w:r w:rsidR="00755F78">
        <w:rPr>
          <w:rFonts w:ascii="Verdana" w:hAnsi="Verdana" w:cs="Verdana"/>
          <w:bCs/>
          <w:sz w:val="18"/>
          <w:szCs w:val="18"/>
        </w:rPr>
        <w:t xml:space="preserve">mplementation </w:t>
      </w:r>
      <w:r w:rsidR="00E40B12">
        <w:rPr>
          <w:rFonts w:ascii="Verdana" w:hAnsi="Verdana" w:cs="Verdana"/>
          <w:bCs/>
          <w:sz w:val="18"/>
          <w:szCs w:val="18"/>
        </w:rPr>
        <w:t>&amp;</w:t>
      </w:r>
      <w:r w:rsidR="0089113B">
        <w:rPr>
          <w:rFonts w:ascii="Verdana" w:hAnsi="Verdana" w:cs="Verdana"/>
          <w:bCs/>
          <w:sz w:val="18"/>
          <w:szCs w:val="18"/>
        </w:rPr>
        <w:t xml:space="preserve"> </w:t>
      </w:r>
      <w:r w:rsidR="00E21951">
        <w:rPr>
          <w:rFonts w:ascii="Verdana" w:hAnsi="Verdana" w:cs="Verdana"/>
          <w:bCs/>
          <w:sz w:val="18"/>
          <w:szCs w:val="18"/>
        </w:rPr>
        <w:t>E</w:t>
      </w:r>
      <w:r w:rsidR="00A61F48">
        <w:rPr>
          <w:rFonts w:ascii="Verdana" w:hAnsi="Verdana" w:cs="Verdana"/>
          <w:bCs/>
          <w:sz w:val="18"/>
          <w:szCs w:val="18"/>
        </w:rPr>
        <w:t>xecution</w:t>
      </w:r>
    </w:p>
    <w:p w:rsidR="00C273BE" w:rsidRPr="00BB4123" w:rsidRDefault="00C273BE" w:rsidP="00474932">
      <w:pPr>
        <w:spacing w:line="276" w:lineRule="auto"/>
        <w:ind w:firstLine="0"/>
        <w:rPr>
          <w:rFonts w:ascii="Verdana" w:hAnsi="Verdana" w:cs="Verdana"/>
          <w:bCs/>
          <w:color w:val="365F91"/>
          <w:sz w:val="18"/>
          <w:szCs w:val="18"/>
        </w:rPr>
      </w:pPr>
      <w:r w:rsidRPr="004703CA">
        <w:rPr>
          <w:rFonts w:ascii="Verdana" w:hAnsi="Verdana" w:cs="Verdana"/>
          <w:b/>
          <w:sz w:val="18"/>
          <w:szCs w:val="18"/>
          <w:u w:val="single"/>
        </w:rPr>
        <w:t>Responsibilities</w:t>
      </w:r>
    </w:p>
    <w:p w:rsidR="0044346F" w:rsidRPr="0040114F" w:rsidRDefault="0044346F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>Direct report to General Manager (Thailand) and IT Head at Hong-Kong HQ.</w:t>
      </w:r>
    </w:p>
    <w:p w:rsidR="0044346F" w:rsidRPr="0040114F" w:rsidRDefault="0044346F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 xml:space="preserve">Prepare project plan, discuss and negotiate with </w:t>
      </w:r>
      <w:r w:rsidR="0040114F">
        <w:rPr>
          <w:rFonts w:ascii="Verdana" w:hAnsi="Verdana" w:cs="Verdana"/>
          <w:sz w:val="18"/>
          <w:szCs w:val="18"/>
        </w:rPr>
        <w:t xml:space="preserve">software/hardware vendors and </w:t>
      </w:r>
      <w:r w:rsidRPr="0040114F">
        <w:rPr>
          <w:rFonts w:ascii="Verdana" w:hAnsi="Verdana" w:cs="Verdana"/>
          <w:sz w:val="18"/>
          <w:szCs w:val="18"/>
        </w:rPr>
        <w:t xml:space="preserve">implement IT projects </w:t>
      </w:r>
      <w:r w:rsidR="005A0D93">
        <w:rPr>
          <w:rFonts w:ascii="Verdana" w:hAnsi="Verdana" w:cs="Verdana"/>
          <w:sz w:val="18"/>
          <w:szCs w:val="18"/>
        </w:rPr>
        <w:t>based on</w:t>
      </w:r>
      <w:r w:rsidRPr="0040114F">
        <w:rPr>
          <w:rFonts w:ascii="Verdana" w:hAnsi="Verdana" w:cs="Verdana"/>
          <w:sz w:val="18"/>
          <w:szCs w:val="18"/>
        </w:rPr>
        <w:t xml:space="preserve"> Cost and Time constraints.</w:t>
      </w:r>
    </w:p>
    <w:p w:rsidR="00C273BE" w:rsidRPr="0040114F" w:rsidRDefault="0040114F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</w:t>
      </w:r>
      <w:r w:rsidR="002C74E0" w:rsidRPr="0040114F">
        <w:rPr>
          <w:rFonts w:ascii="Verdana" w:hAnsi="Verdana" w:cs="Verdana"/>
          <w:sz w:val="18"/>
          <w:szCs w:val="18"/>
        </w:rPr>
        <w:t xml:space="preserve">mplement </w:t>
      </w:r>
      <w:r w:rsidR="00664486" w:rsidRPr="0040114F">
        <w:rPr>
          <w:rFonts w:ascii="Verdana" w:hAnsi="Verdana" w:cs="Verdana"/>
          <w:sz w:val="18"/>
          <w:szCs w:val="18"/>
        </w:rPr>
        <w:t xml:space="preserve">Manage and Administer </w:t>
      </w:r>
      <w:r w:rsidR="002C74E0" w:rsidRPr="0040114F">
        <w:rPr>
          <w:rFonts w:ascii="Verdana" w:hAnsi="Verdana" w:cs="Verdana"/>
          <w:sz w:val="18"/>
          <w:szCs w:val="18"/>
        </w:rPr>
        <w:t>M</w:t>
      </w:r>
      <w:r w:rsidR="00C273BE" w:rsidRPr="0040114F">
        <w:rPr>
          <w:rFonts w:ascii="Verdana" w:hAnsi="Verdana" w:cs="Verdana"/>
          <w:sz w:val="18"/>
          <w:szCs w:val="18"/>
        </w:rPr>
        <w:t>anufacturing Execution System</w:t>
      </w:r>
      <w:r w:rsidR="0044346F" w:rsidRPr="0040114F">
        <w:rPr>
          <w:rFonts w:ascii="Verdana" w:hAnsi="Verdana" w:cs="Verdana"/>
          <w:sz w:val="18"/>
          <w:szCs w:val="18"/>
        </w:rPr>
        <w:t>.</w:t>
      </w:r>
    </w:p>
    <w:p w:rsidR="002C74E0" w:rsidRPr="0040114F" w:rsidRDefault="002C74E0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 xml:space="preserve">Maintain network servers such </w:t>
      </w:r>
      <w:r w:rsidR="00AF0F28" w:rsidRPr="0040114F">
        <w:rPr>
          <w:rFonts w:ascii="Verdana" w:hAnsi="Verdana" w:cs="Verdana"/>
          <w:sz w:val="18"/>
          <w:szCs w:val="18"/>
        </w:rPr>
        <w:t>as file servers, email servers</w:t>
      </w:r>
      <w:r w:rsidR="00A74595" w:rsidRPr="0040114F">
        <w:rPr>
          <w:rFonts w:ascii="Verdana" w:hAnsi="Verdana" w:cs="Verdana"/>
          <w:sz w:val="18"/>
          <w:szCs w:val="18"/>
        </w:rPr>
        <w:t>.</w:t>
      </w:r>
    </w:p>
    <w:p w:rsidR="002C74E0" w:rsidRPr="0040114F" w:rsidRDefault="0044346F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>Support Express Software for Account System and NX and AutoCAD</w:t>
      </w:r>
      <w:r w:rsidR="00E21951">
        <w:rPr>
          <w:rFonts w:ascii="Verdana" w:hAnsi="Verdana" w:cs="Verdana"/>
          <w:sz w:val="18"/>
          <w:szCs w:val="18"/>
        </w:rPr>
        <w:t xml:space="preserve"> for Tooling </w:t>
      </w:r>
      <w:r w:rsidRPr="0040114F">
        <w:rPr>
          <w:rFonts w:ascii="Verdana" w:hAnsi="Verdana" w:cs="Verdana"/>
          <w:sz w:val="18"/>
          <w:szCs w:val="18"/>
        </w:rPr>
        <w:t>and Designing Team.</w:t>
      </w:r>
    </w:p>
    <w:p w:rsidR="0044346F" w:rsidRPr="0040114F" w:rsidRDefault="0044346F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>Creation of VBA scripts to automate/consolidate manual excel tasks</w:t>
      </w:r>
      <w:r w:rsidR="00A74595" w:rsidRPr="0040114F">
        <w:rPr>
          <w:rFonts w:ascii="Verdana" w:hAnsi="Verdana" w:cs="Verdana"/>
          <w:sz w:val="18"/>
          <w:szCs w:val="18"/>
        </w:rPr>
        <w:t>.</w:t>
      </w:r>
    </w:p>
    <w:p w:rsidR="002C74E0" w:rsidRPr="0040114F" w:rsidRDefault="002C74E0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>Troubleshoot problems reported by users</w:t>
      </w:r>
      <w:r w:rsidR="00A74595" w:rsidRPr="0040114F">
        <w:rPr>
          <w:rFonts w:ascii="Verdana" w:hAnsi="Verdana" w:cs="Verdana"/>
          <w:sz w:val="18"/>
          <w:szCs w:val="18"/>
        </w:rPr>
        <w:t>.</w:t>
      </w:r>
    </w:p>
    <w:p w:rsidR="002C74E0" w:rsidRPr="0040114F" w:rsidRDefault="002C74E0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>Monitor networks to ensure security and availability to users.</w:t>
      </w:r>
    </w:p>
    <w:p w:rsidR="004C6F61" w:rsidRPr="0040114F" w:rsidRDefault="004C6F61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40114F">
        <w:rPr>
          <w:rFonts w:ascii="Verdana" w:hAnsi="Verdana" w:cs="Verdana"/>
          <w:sz w:val="18"/>
          <w:szCs w:val="18"/>
        </w:rPr>
        <w:t>Prepare and prov</w:t>
      </w:r>
      <w:r w:rsidR="008366CC" w:rsidRPr="0040114F">
        <w:rPr>
          <w:rFonts w:ascii="Verdana" w:hAnsi="Verdana" w:cs="Verdana"/>
          <w:sz w:val="18"/>
          <w:szCs w:val="18"/>
        </w:rPr>
        <w:t xml:space="preserve">ide </w:t>
      </w:r>
      <w:r w:rsidR="0044346F" w:rsidRPr="0040114F">
        <w:rPr>
          <w:rFonts w:ascii="Verdana" w:hAnsi="Verdana" w:cs="Verdana"/>
          <w:sz w:val="18"/>
          <w:szCs w:val="18"/>
        </w:rPr>
        <w:t xml:space="preserve">KPI reports, </w:t>
      </w:r>
      <w:r w:rsidR="008366CC" w:rsidRPr="0040114F">
        <w:rPr>
          <w:rFonts w:ascii="Verdana" w:hAnsi="Verdana" w:cs="Verdana"/>
          <w:sz w:val="18"/>
          <w:szCs w:val="18"/>
        </w:rPr>
        <w:t>status report</w:t>
      </w:r>
      <w:r w:rsidR="0044346F" w:rsidRPr="0040114F">
        <w:rPr>
          <w:rFonts w:ascii="Verdana" w:hAnsi="Verdana" w:cs="Verdana"/>
          <w:sz w:val="18"/>
          <w:szCs w:val="18"/>
        </w:rPr>
        <w:t>s</w:t>
      </w:r>
      <w:r w:rsidR="008366CC" w:rsidRPr="0040114F">
        <w:rPr>
          <w:rFonts w:ascii="Verdana" w:hAnsi="Verdana" w:cs="Verdana"/>
          <w:sz w:val="18"/>
          <w:szCs w:val="18"/>
        </w:rPr>
        <w:t xml:space="preserve"> to Management</w:t>
      </w:r>
      <w:r w:rsidR="00A74595" w:rsidRPr="0040114F">
        <w:rPr>
          <w:rFonts w:ascii="Verdana" w:hAnsi="Verdana" w:cs="Verdana"/>
          <w:sz w:val="18"/>
          <w:szCs w:val="18"/>
        </w:rPr>
        <w:t>.</w:t>
      </w:r>
    </w:p>
    <w:p w:rsidR="00C273BE" w:rsidRPr="001B0F05" w:rsidRDefault="00C273BE" w:rsidP="00474932">
      <w:pPr>
        <w:spacing w:line="276" w:lineRule="auto"/>
        <w:ind w:firstLine="0"/>
        <w:rPr>
          <w:rFonts w:ascii="Verdana" w:hAnsi="Verdana" w:cs="Verdana"/>
          <w:bCs/>
        </w:rPr>
      </w:pP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</w:p>
    <w:p w:rsidR="00386F94" w:rsidRDefault="005222D3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</w:rPr>
      </w:pPr>
      <w:r w:rsidRPr="005222D3">
        <w:rPr>
          <w:rFonts w:ascii="Verdana" w:hAnsi="Verdana" w:cs="Verdana"/>
          <w:b/>
          <w:bCs/>
          <w:sz w:val="18"/>
          <w:szCs w:val="18"/>
        </w:rPr>
        <w:t>Cal-Comp Electronics (Thailand) Public Co.,LTD.</w:t>
      </w:r>
      <w:r w:rsidR="00386F94" w:rsidRPr="004703CA">
        <w:rPr>
          <w:rFonts w:ascii="Verdana" w:hAnsi="Verdana" w:cs="Verdana"/>
          <w:b/>
          <w:bCs/>
          <w:sz w:val="18"/>
          <w:szCs w:val="18"/>
        </w:rPr>
        <w:t xml:space="preserve"> – Nov 2013 to </w:t>
      </w:r>
      <w:r w:rsidR="004D4260" w:rsidRPr="004703CA">
        <w:rPr>
          <w:rFonts w:ascii="Verdana" w:hAnsi="Verdana" w:cs="Verdana"/>
          <w:b/>
          <w:bCs/>
          <w:sz w:val="18"/>
          <w:szCs w:val="18"/>
        </w:rPr>
        <w:t>Jan 2015</w:t>
      </w:r>
    </w:p>
    <w:p w:rsidR="00386F94" w:rsidRPr="004703CA" w:rsidRDefault="00386F94" w:rsidP="00474932">
      <w:pPr>
        <w:spacing w:line="276" w:lineRule="auto"/>
        <w:ind w:left="302" w:hanging="302"/>
        <w:rPr>
          <w:rFonts w:ascii="Verdana" w:hAnsi="Verdana" w:cs="Verdana"/>
          <w:b/>
          <w:bCs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Title</w:t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Cs/>
          <w:sz w:val="18"/>
          <w:szCs w:val="18"/>
        </w:rPr>
        <w:t xml:space="preserve">Administration and Maintenance of </w:t>
      </w:r>
      <w:r w:rsidR="00390976" w:rsidRPr="004703CA">
        <w:rPr>
          <w:rFonts w:ascii="Verdana" w:hAnsi="Verdana" w:cs="Verdana"/>
          <w:bCs/>
          <w:sz w:val="18"/>
          <w:szCs w:val="18"/>
        </w:rPr>
        <w:t>manufacturing Execution System</w:t>
      </w:r>
      <w:r w:rsidRPr="004703CA">
        <w:rPr>
          <w:rFonts w:ascii="Verdana" w:hAnsi="Verdana" w:cs="Verdana"/>
          <w:bCs/>
          <w:sz w:val="18"/>
          <w:szCs w:val="18"/>
        </w:rPr>
        <w:t xml:space="preserve">                       </w:t>
      </w:r>
    </w:p>
    <w:p w:rsidR="008E77FE" w:rsidRPr="004703CA" w:rsidRDefault="008E77FE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Client Name</w:t>
      </w:r>
      <w:r w:rsidRPr="004703CA">
        <w:rPr>
          <w:rFonts w:ascii="Verdana" w:hAnsi="Verdana" w:cs="Verdana"/>
          <w:bCs/>
          <w:sz w:val="18"/>
          <w:szCs w:val="18"/>
        </w:rPr>
        <w:tab/>
        <w:t>Technicolor</w:t>
      </w:r>
    </w:p>
    <w:p w:rsidR="00433F0F" w:rsidRPr="004703CA" w:rsidRDefault="00386F94" w:rsidP="00474932">
      <w:pPr>
        <w:spacing w:line="276" w:lineRule="auto"/>
        <w:ind w:firstLine="0"/>
        <w:rPr>
          <w:rFonts w:ascii="Verdana" w:hAnsi="Verdana" w:cs="Verdana"/>
          <w:b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Position</w:t>
      </w:r>
      <w:r w:rsidRPr="004703CA">
        <w:rPr>
          <w:rFonts w:ascii="Verdana" w:hAnsi="Verdana" w:cs="Verdana"/>
          <w:bCs/>
          <w:sz w:val="18"/>
          <w:szCs w:val="18"/>
        </w:rPr>
        <w:tab/>
      </w:r>
      <w:r w:rsidRPr="004703CA">
        <w:rPr>
          <w:rFonts w:ascii="Verdana" w:hAnsi="Verdana" w:cs="Verdana"/>
          <w:bCs/>
          <w:sz w:val="18"/>
          <w:szCs w:val="18"/>
        </w:rPr>
        <w:tab/>
      </w:r>
      <w:r w:rsidRPr="004703CA">
        <w:rPr>
          <w:rFonts w:ascii="Verdana" w:hAnsi="Verdana" w:cs="Verdana"/>
          <w:bCs/>
          <w:sz w:val="18"/>
          <w:szCs w:val="18"/>
        </w:rPr>
        <w:tab/>
      </w:r>
      <w:r w:rsidR="00A65DEA" w:rsidRPr="004703CA">
        <w:rPr>
          <w:rFonts w:ascii="Verdana" w:hAnsi="Verdana" w:cs="Verdana"/>
          <w:bCs/>
          <w:sz w:val="18"/>
          <w:szCs w:val="18"/>
        </w:rPr>
        <w:t>Project Quality management</w:t>
      </w:r>
      <w:r w:rsidR="006670CD" w:rsidRPr="004703CA">
        <w:rPr>
          <w:rFonts w:ascii="Verdana" w:hAnsi="Verdana" w:cs="Verdana"/>
          <w:bCs/>
          <w:sz w:val="18"/>
          <w:szCs w:val="18"/>
        </w:rPr>
        <w:t xml:space="preserve"> (Infrastructure)</w:t>
      </w:r>
    </w:p>
    <w:p w:rsidR="0054285B" w:rsidRPr="00BB4123" w:rsidRDefault="0054285B" w:rsidP="00474932">
      <w:pPr>
        <w:spacing w:line="276" w:lineRule="auto"/>
        <w:ind w:firstLine="0"/>
        <w:rPr>
          <w:rFonts w:ascii="Verdana" w:hAnsi="Verdana" w:cs="Verdana"/>
          <w:bCs/>
          <w:color w:val="365F91"/>
          <w:sz w:val="18"/>
          <w:szCs w:val="18"/>
        </w:rPr>
      </w:pPr>
      <w:r w:rsidRPr="004703CA">
        <w:rPr>
          <w:rFonts w:ascii="Verdana" w:hAnsi="Verdana" w:cs="Verdana"/>
          <w:b/>
          <w:sz w:val="18"/>
          <w:szCs w:val="18"/>
          <w:u w:val="single"/>
        </w:rPr>
        <w:t>Responsibilities</w:t>
      </w:r>
    </w:p>
    <w:p w:rsidR="0054285B" w:rsidRPr="00385D83" w:rsidRDefault="0054285B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385D83">
        <w:rPr>
          <w:rFonts w:ascii="Verdana" w:hAnsi="Verdana" w:cs="Verdana"/>
          <w:sz w:val="18"/>
          <w:szCs w:val="18"/>
        </w:rPr>
        <w:t>Managing and Administering EM</w:t>
      </w:r>
      <w:r w:rsidR="00E1371F" w:rsidRPr="00385D83">
        <w:rPr>
          <w:rFonts w:ascii="Verdana" w:hAnsi="Verdana" w:cs="Verdana"/>
          <w:sz w:val="18"/>
          <w:szCs w:val="18"/>
        </w:rPr>
        <w:t>S</w:t>
      </w:r>
      <w:r w:rsidRPr="00385D83">
        <w:rPr>
          <w:rFonts w:ascii="Verdana" w:hAnsi="Verdana" w:cs="Verdana"/>
          <w:sz w:val="18"/>
          <w:szCs w:val="18"/>
        </w:rPr>
        <w:t xml:space="preserve"> manufacturing Execution System</w:t>
      </w:r>
      <w:r w:rsidR="00A74595" w:rsidRPr="00385D83">
        <w:rPr>
          <w:rFonts w:ascii="Verdana" w:hAnsi="Verdana" w:cs="Verdana"/>
          <w:sz w:val="18"/>
          <w:szCs w:val="18"/>
        </w:rPr>
        <w:t>.</w:t>
      </w:r>
    </w:p>
    <w:p w:rsidR="00CB280E" w:rsidRDefault="00CB280E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Maintain MIS system containing manufacturing data</w:t>
      </w:r>
      <w:r w:rsidR="00A74595">
        <w:rPr>
          <w:rFonts w:ascii="Verdana" w:hAnsi="Verdana" w:cs="Verdana"/>
          <w:sz w:val="18"/>
          <w:szCs w:val="18"/>
        </w:rPr>
        <w:t>.</w:t>
      </w:r>
    </w:p>
    <w:p w:rsidR="00A74595" w:rsidRPr="006670CD" w:rsidRDefault="00A74595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Gather Customer requirements and prepare floor plan </w:t>
      </w:r>
      <w:r w:rsidR="00712A84">
        <w:rPr>
          <w:rFonts w:ascii="Verdana" w:hAnsi="Verdana" w:cs="Verdana"/>
          <w:sz w:val="18"/>
          <w:szCs w:val="18"/>
        </w:rPr>
        <w:t>based on that.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2D37C5" w:rsidRPr="00385D83" w:rsidRDefault="005E53EB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385D83">
        <w:rPr>
          <w:rFonts w:ascii="Verdana" w:hAnsi="Verdana" w:cs="Verdana"/>
          <w:sz w:val="18"/>
          <w:szCs w:val="18"/>
        </w:rPr>
        <w:t xml:space="preserve">Managing and Monitoring </w:t>
      </w:r>
      <w:r w:rsidR="006A4AD2" w:rsidRPr="00385D83">
        <w:rPr>
          <w:rFonts w:ascii="Verdana" w:hAnsi="Verdana" w:cs="Verdana"/>
          <w:sz w:val="18"/>
          <w:szCs w:val="18"/>
        </w:rPr>
        <w:t>EMC storages for multiple clients of Cal-Comp</w:t>
      </w:r>
      <w:r w:rsidR="007901B0" w:rsidRPr="00385D83">
        <w:rPr>
          <w:rFonts w:ascii="Verdana" w:hAnsi="Verdana" w:cs="Verdana"/>
          <w:sz w:val="18"/>
          <w:szCs w:val="18"/>
        </w:rPr>
        <w:t>.</w:t>
      </w:r>
    </w:p>
    <w:p w:rsidR="00640B4A" w:rsidRPr="00385D83" w:rsidRDefault="00640B4A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385D83">
        <w:rPr>
          <w:rFonts w:ascii="Verdana" w:hAnsi="Verdana" w:cs="Verdana"/>
          <w:sz w:val="18"/>
          <w:szCs w:val="18"/>
        </w:rPr>
        <w:t xml:space="preserve">Weekly and monthly </w:t>
      </w:r>
      <w:r w:rsidR="002C74E0" w:rsidRPr="00385D83">
        <w:rPr>
          <w:rFonts w:ascii="Verdana" w:hAnsi="Verdana" w:cs="Verdana"/>
          <w:sz w:val="18"/>
          <w:szCs w:val="18"/>
        </w:rPr>
        <w:t>review meetings with management</w:t>
      </w:r>
      <w:r w:rsidR="00A74595" w:rsidRPr="00385D83">
        <w:rPr>
          <w:rFonts w:ascii="Verdana" w:hAnsi="Verdana" w:cs="Verdana"/>
          <w:sz w:val="18"/>
          <w:szCs w:val="18"/>
        </w:rPr>
        <w:t xml:space="preserve"> and customer.</w:t>
      </w:r>
    </w:p>
    <w:p w:rsidR="00385D83" w:rsidRDefault="00EE1A0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Introducing </w:t>
      </w:r>
      <w:r w:rsidRPr="00374096">
        <w:rPr>
          <w:rFonts w:ascii="Verdana" w:hAnsi="Verdana" w:cs="Verdana"/>
          <w:sz w:val="18"/>
          <w:szCs w:val="18"/>
        </w:rPr>
        <w:t>new process improvements strategies and their deployment</w:t>
      </w:r>
      <w:r w:rsidR="00385D83">
        <w:rPr>
          <w:rFonts w:ascii="Verdana" w:hAnsi="Verdana" w:cs="Verdana"/>
          <w:sz w:val="18"/>
          <w:szCs w:val="18"/>
        </w:rPr>
        <w:t>.</w:t>
      </w:r>
    </w:p>
    <w:p w:rsidR="00EE1A0C" w:rsidRDefault="00EE1A0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E84B8F">
        <w:rPr>
          <w:rFonts w:ascii="Verdana" w:hAnsi="Verdana" w:cs="Verdana"/>
          <w:sz w:val="18"/>
          <w:szCs w:val="18"/>
        </w:rPr>
        <w:t>Develop and maintain project plans, resource staff</w:t>
      </w:r>
      <w:r w:rsidR="0040114F">
        <w:rPr>
          <w:rFonts w:ascii="Verdana" w:hAnsi="Verdana" w:cs="Verdana"/>
          <w:sz w:val="18"/>
          <w:szCs w:val="18"/>
        </w:rPr>
        <w:t>ing, scheduling, and allocation</w:t>
      </w:r>
      <w:r w:rsidR="00A74595">
        <w:rPr>
          <w:rFonts w:ascii="Verdana" w:hAnsi="Verdana" w:cs="Verdana"/>
          <w:sz w:val="18"/>
          <w:szCs w:val="18"/>
        </w:rPr>
        <w:t>.</w:t>
      </w:r>
    </w:p>
    <w:p w:rsidR="00EE1A0C" w:rsidRDefault="00EE1A0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6670CD">
        <w:rPr>
          <w:rFonts w:ascii="Verdana" w:hAnsi="Verdana" w:cs="Verdana"/>
          <w:sz w:val="18"/>
          <w:szCs w:val="18"/>
        </w:rPr>
        <w:t>Provides support to various system within firm and provide base for infrastructure</w:t>
      </w:r>
    </w:p>
    <w:p w:rsidR="00EE1A0C" w:rsidRDefault="00EE1A0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6670CD">
        <w:rPr>
          <w:rFonts w:ascii="Verdana" w:hAnsi="Verdana" w:cs="Verdana"/>
          <w:sz w:val="18"/>
          <w:szCs w:val="18"/>
        </w:rPr>
        <w:t>Monitor all IT systems and related instruments to enhance project growth</w:t>
      </w:r>
      <w:r w:rsidR="00A74595">
        <w:rPr>
          <w:rFonts w:ascii="Verdana" w:hAnsi="Verdana" w:cs="Verdana"/>
          <w:sz w:val="18"/>
          <w:szCs w:val="18"/>
        </w:rPr>
        <w:t>.</w:t>
      </w:r>
    </w:p>
    <w:p w:rsidR="00177EDF" w:rsidRPr="00A74595" w:rsidRDefault="00EE1A0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6670CD">
        <w:rPr>
          <w:rFonts w:ascii="Verdana" w:hAnsi="Verdana" w:cs="Verdana"/>
          <w:sz w:val="18"/>
          <w:szCs w:val="18"/>
        </w:rPr>
        <w:t>Execute tasks related to client delivery</w:t>
      </w:r>
      <w:r w:rsidR="00A74595">
        <w:rPr>
          <w:rFonts w:ascii="Verdana" w:hAnsi="Verdana" w:cs="Verdana"/>
          <w:sz w:val="18"/>
          <w:szCs w:val="18"/>
        </w:rPr>
        <w:t>.</w:t>
      </w:r>
    </w:p>
    <w:p w:rsidR="00A74595" w:rsidRPr="001B0F05" w:rsidRDefault="00A74595" w:rsidP="00474932">
      <w:pPr>
        <w:spacing w:line="276" w:lineRule="auto"/>
        <w:ind w:firstLine="0"/>
        <w:rPr>
          <w:rFonts w:ascii="Verdana" w:hAnsi="Verdana" w:cs="Verdana"/>
          <w:b/>
          <w:bCs/>
        </w:rPr>
      </w:pPr>
    </w:p>
    <w:p w:rsidR="002D082A" w:rsidRDefault="002D082A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Mphasis an HP Company – May 2011 to Sept 2013</w:t>
      </w:r>
    </w:p>
    <w:p w:rsidR="002D082A" w:rsidRPr="004703CA" w:rsidRDefault="002D082A" w:rsidP="00474932">
      <w:pPr>
        <w:spacing w:line="276" w:lineRule="auto"/>
        <w:ind w:left="302" w:hanging="302"/>
        <w:rPr>
          <w:rFonts w:ascii="Verdana" w:hAnsi="Verdana" w:cs="Verdana"/>
          <w:b/>
          <w:bCs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Title</w:t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Pr="004703CA">
        <w:rPr>
          <w:rFonts w:ascii="Verdana" w:hAnsi="Verdana" w:cs="Verdana"/>
          <w:b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 xml:space="preserve">EMC and HP SAN Storage Administrator </w:t>
      </w:r>
      <w:r w:rsidRPr="004703CA">
        <w:rPr>
          <w:rFonts w:ascii="Verdana" w:hAnsi="Verdana" w:cs="Verdana"/>
          <w:bCs/>
          <w:sz w:val="18"/>
          <w:szCs w:val="18"/>
        </w:rPr>
        <w:t>for US Tulsa</w:t>
      </w:r>
      <w:r w:rsidR="00A74595">
        <w:rPr>
          <w:rFonts w:ascii="Verdana" w:hAnsi="Verdana" w:cs="Verdana"/>
          <w:bCs/>
          <w:sz w:val="18"/>
          <w:szCs w:val="18"/>
        </w:rPr>
        <w:t xml:space="preserve"> </w:t>
      </w:r>
      <w:r w:rsidR="00386F94" w:rsidRPr="004703CA">
        <w:rPr>
          <w:rFonts w:ascii="Verdana" w:hAnsi="Verdana" w:cs="Verdana"/>
          <w:bCs/>
          <w:sz w:val="18"/>
          <w:szCs w:val="18"/>
        </w:rPr>
        <w:t xml:space="preserve">Region and Team Lead for </w:t>
      </w:r>
      <w:r w:rsidR="00A74595">
        <w:rPr>
          <w:rFonts w:ascii="Verdana" w:hAnsi="Verdana" w:cs="Verdana"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ab/>
      </w:r>
      <w:r w:rsidR="00386F94" w:rsidRPr="004703CA">
        <w:rPr>
          <w:rFonts w:ascii="Verdana" w:hAnsi="Verdana" w:cs="Verdana"/>
          <w:bCs/>
          <w:sz w:val="18"/>
          <w:szCs w:val="18"/>
        </w:rPr>
        <w:t>India Off</w:t>
      </w:r>
      <w:r w:rsidRPr="004703CA">
        <w:rPr>
          <w:rFonts w:ascii="Verdana" w:hAnsi="Verdana" w:cs="Verdana"/>
          <w:bCs/>
          <w:sz w:val="18"/>
          <w:szCs w:val="18"/>
        </w:rPr>
        <w:t>shore Storage Team</w:t>
      </w:r>
    </w:p>
    <w:p w:rsidR="008E77FE" w:rsidRPr="004703CA" w:rsidRDefault="008E77FE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Client Name</w:t>
      </w:r>
      <w:r w:rsidRPr="004703CA">
        <w:rPr>
          <w:rFonts w:ascii="Verdana" w:hAnsi="Verdana" w:cs="Verdana"/>
          <w:bCs/>
          <w:sz w:val="18"/>
          <w:szCs w:val="18"/>
        </w:rPr>
        <w:tab/>
        <w:t>Hewlett-Packard all clients in TULSA Region</w:t>
      </w:r>
    </w:p>
    <w:p w:rsidR="002D082A" w:rsidRPr="004703CA" w:rsidRDefault="002D082A" w:rsidP="00474932">
      <w:pPr>
        <w:spacing w:line="276" w:lineRule="auto"/>
        <w:ind w:firstLine="0"/>
        <w:rPr>
          <w:rFonts w:ascii="Verdana" w:hAnsi="Verdana" w:cs="Verdana"/>
          <w:b/>
          <w:sz w:val="18"/>
          <w:szCs w:val="18"/>
          <w:u w:val="single"/>
        </w:rPr>
      </w:pPr>
      <w:r w:rsidRPr="004703CA">
        <w:rPr>
          <w:rFonts w:ascii="Verdana" w:hAnsi="Verdana" w:cs="Verdana"/>
          <w:b/>
          <w:bCs/>
          <w:sz w:val="18"/>
          <w:szCs w:val="18"/>
          <w:u w:val="single"/>
        </w:rPr>
        <w:t>Position</w:t>
      </w:r>
      <w:r w:rsidR="00A74595">
        <w:rPr>
          <w:rFonts w:ascii="Verdana" w:hAnsi="Verdana" w:cs="Verdana"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ab/>
      </w:r>
      <w:r w:rsidR="00A74595">
        <w:rPr>
          <w:rFonts w:ascii="Verdana" w:hAnsi="Verdana" w:cs="Verdana"/>
          <w:bCs/>
          <w:sz w:val="18"/>
          <w:szCs w:val="18"/>
        </w:rPr>
        <w:tab/>
        <w:t>Specialized Senior I</w:t>
      </w:r>
      <w:r w:rsidRPr="004703CA">
        <w:rPr>
          <w:rFonts w:ascii="Verdana" w:hAnsi="Verdana" w:cs="Verdana"/>
          <w:bCs/>
          <w:sz w:val="18"/>
          <w:szCs w:val="18"/>
        </w:rPr>
        <w:t>nfrastructure Administrator</w:t>
      </w:r>
    </w:p>
    <w:p w:rsidR="002D082A" w:rsidRPr="00BB4123" w:rsidRDefault="002D082A" w:rsidP="00474932">
      <w:pPr>
        <w:spacing w:line="276" w:lineRule="auto"/>
        <w:ind w:firstLine="0"/>
        <w:rPr>
          <w:rFonts w:ascii="Verdana" w:hAnsi="Verdana" w:cs="Verdana"/>
          <w:bCs/>
          <w:color w:val="365F91"/>
          <w:sz w:val="18"/>
          <w:szCs w:val="18"/>
        </w:rPr>
      </w:pPr>
      <w:r w:rsidRPr="004703CA">
        <w:rPr>
          <w:rFonts w:ascii="Verdana" w:hAnsi="Verdana" w:cs="Verdana"/>
          <w:b/>
          <w:sz w:val="18"/>
          <w:szCs w:val="18"/>
          <w:u w:val="single"/>
        </w:rPr>
        <w:t>Responsibilities</w:t>
      </w:r>
    </w:p>
    <w:p w:rsidR="00D75F27" w:rsidRPr="008315BE" w:rsidRDefault="00F9253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8315BE">
        <w:rPr>
          <w:rFonts w:ascii="Verdana" w:hAnsi="Verdana" w:cs="Verdana"/>
          <w:sz w:val="18"/>
          <w:szCs w:val="18"/>
        </w:rPr>
        <w:t>Administration of EMC Storages -</w:t>
      </w:r>
      <w:r w:rsidR="00D75F27" w:rsidRPr="008315BE">
        <w:rPr>
          <w:rFonts w:ascii="Verdana" w:hAnsi="Verdana" w:cs="Verdana"/>
          <w:sz w:val="18"/>
          <w:szCs w:val="18"/>
        </w:rPr>
        <w:t xml:space="preserve"> EMC CLARIION and SYMMENTRIX DMX</w:t>
      </w:r>
      <w:r w:rsidR="00985FFD" w:rsidRPr="008315BE">
        <w:rPr>
          <w:rFonts w:ascii="Verdana" w:hAnsi="Verdana" w:cs="Verdana"/>
          <w:sz w:val="18"/>
          <w:szCs w:val="18"/>
        </w:rPr>
        <w:t>.</w:t>
      </w:r>
    </w:p>
    <w:p w:rsidR="00D75F27" w:rsidRPr="008315BE" w:rsidRDefault="00F9253C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8315BE">
        <w:rPr>
          <w:rFonts w:ascii="Verdana" w:hAnsi="Verdana" w:cs="Verdana"/>
          <w:sz w:val="18"/>
          <w:szCs w:val="18"/>
        </w:rPr>
        <w:t xml:space="preserve">Administration of </w:t>
      </w:r>
      <w:r w:rsidR="00D75F27" w:rsidRPr="008315BE">
        <w:rPr>
          <w:rFonts w:ascii="Verdana" w:hAnsi="Verdana" w:cs="Verdana"/>
          <w:sz w:val="18"/>
          <w:szCs w:val="18"/>
        </w:rPr>
        <w:t>HP Storage HP XP and HP EVA</w:t>
      </w:r>
      <w:r w:rsidR="00985FFD" w:rsidRPr="008315BE">
        <w:rPr>
          <w:rFonts w:ascii="Verdana" w:hAnsi="Verdana" w:cs="Verdana"/>
          <w:sz w:val="18"/>
          <w:szCs w:val="18"/>
        </w:rPr>
        <w:t>.</w:t>
      </w:r>
    </w:p>
    <w:p w:rsidR="00D75F27" w:rsidRDefault="0040114F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</w:t>
      </w:r>
      <w:r w:rsidR="00D75F27">
        <w:rPr>
          <w:rFonts w:ascii="Verdana" w:hAnsi="Verdana" w:cs="Verdana"/>
          <w:sz w:val="18"/>
          <w:szCs w:val="18"/>
        </w:rPr>
        <w:t>MC SAN/ NAS Storage Management (Timefinder, symcli and SRDF)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8315BE">
        <w:rPr>
          <w:rFonts w:ascii="Verdana" w:hAnsi="Verdana" w:cs="Verdana"/>
          <w:sz w:val="18"/>
          <w:szCs w:val="18"/>
        </w:rPr>
        <w:t>Zone creation and maintenance using Fabric Manager</w:t>
      </w:r>
      <w:r w:rsidR="00985FFD" w:rsidRPr="008315BE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Managing switch ports using Device Manager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Incident Management and Problem / Change Management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Troubleshooting, Diagnostic Work and fix Severity </w:t>
      </w:r>
      <w:r w:rsidR="00985FFD">
        <w:rPr>
          <w:rFonts w:ascii="Verdana" w:hAnsi="Verdana" w:cs="Verdana"/>
          <w:sz w:val="18"/>
          <w:szCs w:val="18"/>
        </w:rPr>
        <w:t>1 / Severity 2 incidents issues.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Involving Critical Escalation/Bridge calls, server outage P1 issues.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on service center tool and work as per the tickets raised by the user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Attend Delivery Meeting weekly and monthly with ADL and ADM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 w:rsidRPr="009B7B2D">
        <w:rPr>
          <w:rFonts w:ascii="Verdana" w:hAnsi="Verdana" w:cs="Verdana"/>
          <w:sz w:val="18"/>
          <w:szCs w:val="18"/>
        </w:rPr>
        <w:t>Preparing Weekly</w:t>
      </w:r>
      <w:r>
        <w:rPr>
          <w:rFonts w:ascii="Verdana" w:hAnsi="Verdana" w:cs="Verdana"/>
          <w:sz w:val="18"/>
          <w:szCs w:val="18"/>
        </w:rPr>
        <w:t xml:space="preserve"> and monthly team status report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CD50DA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Preparing shift schedule and time sheet management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1B0F05" w:rsidRPr="001B0F05" w:rsidRDefault="001B0F05" w:rsidP="00474932">
      <w:pPr>
        <w:spacing w:line="276" w:lineRule="auto"/>
        <w:ind w:left="1568" w:firstLine="0"/>
        <w:rPr>
          <w:rFonts w:ascii="Verdana" w:hAnsi="Verdana" w:cs="Verdana"/>
        </w:rPr>
      </w:pPr>
    </w:p>
    <w:p w:rsidR="002D082A" w:rsidRDefault="002D082A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Tata Consultancy Services - July 2007 to April 2011</w:t>
      </w:r>
    </w:p>
    <w:p w:rsidR="002D082A" w:rsidRPr="006670CD" w:rsidRDefault="002D082A" w:rsidP="00474932">
      <w:pPr>
        <w:spacing w:line="276" w:lineRule="auto"/>
        <w:ind w:firstLine="0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Title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6670CD">
        <w:rPr>
          <w:rFonts w:ascii="Verdana" w:hAnsi="Verdana" w:cs="Verdana"/>
          <w:b/>
          <w:bCs/>
          <w:sz w:val="18"/>
          <w:szCs w:val="18"/>
        </w:rPr>
        <w:tab/>
      </w:r>
      <w:r w:rsidR="004703CA">
        <w:rPr>
          <w:rFonts w:ascii="Verdana" w:hAnsi="Verdana" w:cs="Verdana"/>
          <w:b/>
          <w:bCs/>
          <w:sz w:val="18"/>
          <w:szCs w:val="18"/>
        </w:rPr>
        <w:tab/>
      </w:r>
      <w:r w:rsidR="004703CA">
        <w:rPr>
          <w:rFonts w:ascii="Verdana" w:hAnsi="Verdana" w:cs="Verdana"/>
          <w:b/>
          <w:bCs/>
          <w:sz w:val="18"/>
          <w:szCs w:val="18"/>
        </w:rPr>
        <w:tab/>
      </w:r>
      <w:r w:rsidR="008B3422">
        <w:rPr>
          <w:rFonts w:ascii="Verdana" w:hAnsi="Verdana" w:cs="Verdana"/>
          <w:bCs/>
          <w:sz w:val="18"/>
          <w:szCs w:val="18"/>
        </w:rPr>
        <w:t>Administrator</w:t>
      </w:r>
      <w:r>
        <w:rPr>
          <w:rFonts w:ascii="Verdana" w:hAnsi="Verdana" w:cs="Verdana"/>
          <w:bCs/>
          <w:sz w:val="18"/>
          <w:szCs w:val="18"/>
        </w:rPr>
        <w:t xml:space="preserve"> of Sun Servers &amp; EMC S</w:t>
      </w:r>
      <w:r w:rsidR="004703CA">
        <w:rPr>
          <w:rFonts w:ascii="Verdana" w:hAnsi="Verdana" w:cs="Verdana"/>
          <w:bCs/>
          <w:sz w:val="18"/>
          <w:szCs w:val="18"/>
        </w:rPr>
        <w:t>AN/</w:t>
      </w:r>
      <w:r>
        <w:rPr>
          <w:rFonts w:ascii="Verdana" w:hAnsi="Verdana" w:cs="Verdana"/>
          <w:bCs/>
          <w:sz w:val="18"/>
          <w:szCs w:val="18"/>
        </w:rPr>
        <w:t>N</w:t>
      </w:r>
      <w:r w:rsidR="004703CA">
        <w:rPr>
          <w:rFonts w:ascii="Verdana" w:hAnsi="Verdana" w:cs="Verdana"/>
          <w:bCs/>
          <w:sz w:val="18"/>
          <w:szCs w:val="18"/>
        </w:rPr>
        <w:t>AS</w:t>
      </w:r>
      <w:r>
        <w:rPr>
          <w:rFonts w:ascii="Verdana" w:hAnsi="Verdana" w:cs="Verdana"/>
          <w:bCs/>
          <w:sz w:val="18"/>
          <w:szCs w:val="18"/>
        </w:rPr>
        <w:t xml:space="preserve"> Storage </w:t>
      </w:r>
    </w:p>
    <w:p w:rsidR="002D082A" w:rsidRDefault="002D082A" w:rsidP="00474932">
      <w:pPr>
        <w:spacing w:line="276" w:lineRule="auto"/>
        <w:ind w:firstLine="0"/>
        <w:rPr>
          <w:rFonts w:ascii="Verdana" w:hAnsi="Verdana" w:cs="Verdana"/>
          <w:b/>
          <w:bCs/>
          <w:sz w:val="18"/>
          <w:szCs w:val="18"/>
          <w:u w:val="single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Client Name</w:t>
      </w:r>
      <w:r>
        <w:rPr>
          <w:rFonts w:ascii="Verdana" w:hAnsi="Verdana" w:cs="Verdana"/>
          <w:bCs/>
          <w:sz w:val="18"/>
          <w:szCs w:val="18"/>
        </w:rPr>
        <w:tab/>
        <w:t>G</w:t>
      </w:r>
      <w:r w:rsidR="00985FFD">
        <w:rPr>
          <w:rFonts w:ascii="Verdana" w:hAnsi="Verdana" w:cs="Verdana"/>
          <w:bCs/>
          <w:sz w:val="18"/>
          <w:szCs w:val="18"/>
        </w:rPr>
        <w:t xml:space="preserve">eneral </w:t>
      </w:r>
      <w:r>
        <w:rPr>
          <w:rFonts w:ascii="Verdana" w:hAnsi="Verdana" w:cs="Verdana"/>
          <w:bCs/>
          <w:sz w:val="18"/>
          <w:szCs w:val="18"/>
        </w:rPr>
        <w:t>E</w:t>
      </w:r>
      <w:r w:rsidR="00985FFD">
        <w:rPr>
          <w:rFonts w:ascii="Verdana" w:hAnsi="Verdana" w:cs="Verdana"/>
          <w:bCs/>
          <w:sz w:val="18"/>
          <w:szCs w:val="18"/>
        </w:rPr>
        <w:t>lectronics</w:t>
      </w:r>
      <w:r>
        <w:rPr>
          <w:rFonts w:ascii="Verdana" w:hAnsi="Verdana" w:cs="Verdana"/>
          <w:bCs/>
          <w:sz w:val="18"/>
          <w:szCs w:val="18"/>
        </w:rPr>
        <w:t xml:space="preserve"> CAPITAL FLEET SERVICES</w:t>
      </w:r>
    </w:p>
    <w:p w:rsidR="002D082A" w:rsidRDefault="002D082A" w:rsidP="00474932">
      <w:pPr>
        <w:spacing w:line="276" w:lineRule="auto"/>
        <w:ind w:firstLine="0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Position</w:t>
      </w:r>
      <w:r w:rsidR="00985FFD">
        <w:rPr>
          <w:rFonts w:ascii="Verdana" w:hAnsi="Verdana" w:cs="Verdana"/>
          <w:bCs/>
          <w:sz w:val="18"/>
          <w:szCs w:val="18"/>
        </w:rPr>
        <w:tab/>
      </w:r>
      <w:r w:rsidR="00985FFD">
        <w:rPr>
          <w:rFonts w:ascii="Verdana" w:hAnsi="Verdana" w:cs="Verdana"/>
          <w:bCs/>
          <w:sz w:val="18"/>
          <w:szCs w:val="18"/>
        </w:rPr>
        <w:tab/>
      </w:r>
      <w:r w:rsidR="00985FFD">
        <w:rPr>
          <w:rFonts w:ascii="Verdana" w:hAnsi="Verdana" w:cs="Verdana"/>
          <w:bCs/>
          <w:sz w:val="18"/>
          <w:szCs w:val="18"/>
        </w:rPr>
        <w:tab/>
        <w:t>Unix</w:t>
      </w:r>
      <w:r>
        <w:rPr>
          <w:rFonts w:ascii="Verdana" w:hAnsi="Verdana" w:cs="Verdana"/>
          <w:bCs/>
          <w:sz w:val="18"/>
          <w:szCs w:val="18"/>
        </w:rPr>
        <w:t>/SAN Administrator, Team Member</w:t>
      </w:r>
    </w:p>
    <w:p w:rsidR="00F9253C" w:rsidRDefault="002D082A" w:rsidP="00474932">
      <w:pPr>
        <w:spacing w:line="276" w:lineRule="auto"/>
        <w:ind w:firstLine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Responsibilities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SUN OS Install, Upgrade, Kernel Patching, Troubleshooting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Solaris 10 containers management (ZFS, Resource pools)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EMC SAN/ NAS Storage Management (Timefinder, symcli and SRDF)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Backup, Restore, </w:t>
      </w:r>
      <w:r w:rsidR="00F9253C">
        <w:rPr>
          <w:rFonts w:ascii="Verdana" w:hAnsi="Verdana" w:cs="Verdana"/>
          <w:sz w:val="18"/>
          <w:szCs w:val="18"/>
        </w:rPr>
        <w:t xml:space="preserve">vault, </w:t>
      </w:r>
      <w:r>
        <w:rPr>
          <w:rFonts w:ascii="Verdana" w:hAnsi="Verdana" w:cs="Verdana"/>
          <w:sz w:val="18"/>
          <w:szCs w:val="18"/>
        </w:rPr>
        <w:t>Encryption Strategy &amp; Administration (VERITAS/EMC)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Disk/Volume Management, File System Administration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Patch management and OS upgrade using Live upgrade software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Database refresh and database migration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Implementing NFS, NIS, FTP, SSH/SCP/SFTP, PGP encryption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F9253C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Shell scripts and Cron jobs for automation for backup and FTP process</w:t>
      </w:r>
      <w:r w:rsidR="00985FFD">
        <w:rPr>
          <w:rFonts w:ascii="Verdana" w:hAnsi="Verdana" w:cs="Verdana"/>
          <w:sz w:val="18"/>
          <w:szCs w:val="18"/>
        </w:rPr>
        <w:t>.</w:t>
      </w:r>
    </w:p>
    <w:p w:rsidR="00D75F27" w:rsidRDefault="00D75F27" w:rsidP="00474932">
      <w:pPr>
        <w:numPr>
          <w:ilvl w:val="0"/>
          <w:numId w:val="19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with Clarify case mana</w:t>
      </w:r>
      <w:r w:rsidR="00985FFD">
        <w:rPr>
          <w:rFonts w:ascii="Verdana" w:hAnsi="Verdana" w:cs="Verdana"/>
          <w:sz w:val="18"/>
          <w:szCs w:val="18"/>
        </w:rPr>
        <w:t>gement tool to resolve end user.</w:t>
      </w:r>
    </w:p>
    <w:p w:rsidR="00E21951" w:rsidRDefault="00E21951" w:rsidP="00474932">
      <w:pPr>
        <w:pStyle w:val="Heading1"/>
        <w:spacing w:before="0" w:after="0" w:line="276" w:lineRule="auto"/>
      </w:pPr>
    </w:p>
    <w:p w:rsidR="002D082A" w:rsidRPr="001B0F05" w:rsidRDefault="002D082A" w:rsidP="00474932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Other Roles Performed</w:t>
      </w:r>
    </w:p>
    <w:p w:rsidR="00474932" w:rsidRDefault="00474932" w:rsidP="00474932">
      <w:pPr>
        <w:tabs>
          <w:tab w:val="left" w:pos="0"/>
          <w:tab w:val="left" w:pos="360"/>
          <w:tab w:val="left" w:pos="1260"/>
        </w:tabs>
        <w:spacing w:line="276" w:lineRule="auto"/>
        <w:ind w:left="360" w:firstLine="0"/>
        <w:jc w:val="both"/>
        <w:rPr>
          <w:rFonts w:ascii="Verdana" w:hAnsi="Verdana" w:cs="Verdana"/>
          <w:sz w:val="18"/>
          <w:szCs w:val="18"/>
        </w:rPr>
      </w:pPr>
    </w:p>
    <w:p w:rsidR="002D082A" w:rsidRDefault="002D082A" w:rsidP="00474932">
      <w:pPr>
        <w:numPr>
          <w:ilvl w:val="0"/>
          <w:numId w:val="7"/>
        </w:numPr>
        <w:tabs>
          <w:tab w:val="left" w:pos="0"/>
          <w:tab w:val="left" w:pos="360"/>
          <w:tab w:val="left" w:pos="1260"/>
        </w:tabs>
        <w:spacing w:line="276" w:lineRule="auto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Worked as Quality Assurance Facilitator for Project Management Reviews.</w:t>
      </w:r>
    </w:p>
    <w:p w:rsidR="00E21951" w:rsidRPr="001B0F05" w:rsidRDefault="002D082A" w:rsidP="00474932">
      <w:pPr>
        <w:numPr>
          <w:ilvl w:val="0"/>
          <w:numId w:val="7"/>
        </w:numPr>
        <w:tabs>
          <w:tab w:val="left" w:pos="0"/>
          <w:tab w:val="left" w:pos="360"/>
          <w:tab w:val="left" w:pos="1260"/>
        </w:tabs>
        <w:spacing w:line="276" w:lineRule="auto"/>
        <w:ind w:left="36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Worked as a spoc for e-asset management for GE capital.</w:t>
      </w:r>
    </w:p>
    <w:p w:rsidR="001B0F05" w:rsidRPr="00E21951" w:rsidRDefault="001B0F05" w:rsidP="00474932">
      <w:pPr>
        <w:tabs>
          <w:tab w:val="left" w:pos="0"/>
          <w:tab w:val="left" w:pos="360"/>
          <w:tab w:val="left" w:pos="1260"/>
        </w:tabs>
        <w:spacing w:line="276" w:lineRule="auto"/>
        <w:ind w:left="360" w:firstLine="0"/>
        <w:jc w:val="both"/>
        <w:rPr>
          <w:rFonts w:ascii="Verdana" w:hAnsi="Verdana" w:cs="Verdana"/>
          <w:b/>
          <w:sz w:val="18"/>
          <w:szCs w:val="18"/>
        </w:rPr>
      </w:pPr>
    </w:p>
    <w:p w:rsidR="002D082A" w:rsidRPr="001B0F05" w:rsidRDefault="00CB490B" w:rsidP="00474932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0"/>
        </w:rPr>
      </w:pPr>
      <w:r w:rsidRPr="001B0F05">
        <w:rPr>
          <w:rFonts w:ascii="Times New Roman" w:hAnsi="Times New Roman" w:cs="Times New Roman"/>
          <w:color w:val="auto"/>
          <w:sz w:val="28"/>
          <w:szCs w:val="20"/>
        </w:rPr>
        <w:t>Extra-Curricular</w:t>
      </w:r>
      <w:r w:rsidR="002D082A" w:rsidRPr="001B0F05">
        <w:rPr>
          <w:rFonts w:ascii="Times New Roman" w:hAnsi="Times New Roman" w:cs="Times New Roman"/>
          <w:color w:val="auto"/>
          <w:sz w:val="28"/>
          <w:szCs w:val="20"/>
        </w:rPr>
        <w:t xml:space="preserve"> Activities</w:t>
      </w:r>
    </w:p>
    <w:p w:rsidR="00474932" w:rsidRDefault="00474932" w:rsidP="00474932">
      <w:pPr>
        <w:spacing w:line="276" w:lineRule="auto"/>
        <w:ind w:left="360" w:firstLine="0"/>
        <w:rPr>
          <w:rFonts w:ascii="Verdana" w:hAnsi="Verdana" w:cs="Verdana"/>
          <w:sz w:val="18"/>
          <w:szCs w:val="18"/>
        </w:rPr>
      </w:pPr>
    </w:p>
    <w:p w:rsidR="00631001" w:rsidRDefault="002D082A" w:rsidP="00474932">
      <w:pPr>
        <w:numPr>
          <w:ilvl w:val="0"/>
          <w:numId w:val="4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Got appreciation for conducting the “CSR” for the account.</w:t>
      </w:r>
    </w:p>
    <w:p w:rsidR="00985FFD" w:rsidRPr="001B0F05" w:rsidRDefault="002D082A" w:rsidP="00474932">
      <w:pPr>
        <w:numPr>
          <w:ilvl w:val="0"/>
          <w:numId w:val="4"/>
        </w:numPr>
        <w:spacing w:line="276" w:lineRule="auto"/>
        <w:rPr>
          <w:rFonts w:ascii="Verdana" w:hAnsi="Verdana" w:cs="Verdana"/>
          <w:sz w:val="18"/>
          <w:szCs w:val="18"/>
        </w:rPr>
      </w:pPr>
      <w:r>
        <w:t>Got First prize in the Talent Hunt organized by GE commercial Finance.</w:t>
      </w:r>
    </w:p>
    <w:p w:rsidR="001B0F05" w:rsidRPr="00F9253C" w:rsidRDefault="001B0F05" w:rsidP="00474932">
      <w:pPr>
        <w:spacing w:line="276" w:lineRule="auto"/>
        <w:ind w:left="360" w:firstLine="0"/>
        <w:rPr>
          <w:rFonts w:ascii="Verdana" w:hAnsi="Verdana" w:cs="Verdana"/>
          <w:sz w:val="18"/>
          <w:szCs w:val="18"/>
        </w:rPr>
      </w:pPr>
    </w:p>
    <w:p w:rsidR="00224CF9" w:rsidRPr="001B0F05" w:rsidRDefault="00224CF9" w:rsidP="00474932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Academia</w:t>
      </w:r>
    </w:p>
    <w:p w:rsidR="00474932" w:rsidRDefault="00474932" w:rsidP="00474932">
      <w:pPr>
        <w:spacing w:line="276" w:lineRule="auto"/>
        <w:ind w:left="360" w:firstLine="0"/>
        <w:jc w:val="both"/>
        <w:rPr>
          <w:rStyle w:val="Strong"/>
          <w:rFonts w:ascii="Verdana" w:eastAsia="Arial Unicode MS" w:hAnsi="Verdana" w:cs="Arial Unicode MS"/>
          <w:b w:val="0"/>
          <w:sz w:val="18"/>
          <w:szCs w:val="18"/>
        </w:rPr>
      </w:pPr>
    </w:p>
    <w:p w:rsidR="00224CF9" w:rsidRDefault="00224CF9" w:rsidP="00474932">
      <w:pPr>
        <w:numPr>
          <w:ilvl w:val="0"/>
          <w:numId w:val="5"/>
        </w:numPr>
        <w:spacing w:line="276" w:lineRule="auto"/>
        <w:jc w:val="both"/>
        <w:rPr>
          <w:rStyle w:val="Strong"/>
          <w:rFonts w:ascii="Verdana" w:eastAsia="Arial Unicode MS" w:hAnsi="Verdana" w:cs="Arial Unicode MS"/>
          <w:b w:val="0"/>
          <w:sz w:val="18"/>
          <w:szCs w:val="18"/>
        </w:rPr>
      </w:pPr>
      <w:r>
        <w:rPr>
          <w:rStyle w:val="Strong"/>
          <w:rFonts w:ascii="Verdana" w:eastAsia="Arial Unicode MS" w:hAnsi="Verdana" w:cs="Arial Unicode MS"/>
          <w:b w:val="0"/>
          <w:sz w:val="18"/>
          <w:szCs w:val="18"/>
        </w:rPr>
        <w:t>MBA in IT with 71% from Symbiosis University Pune (Distance Learning) in year 2011.</w:t>
      </w:r>
    </w:p>
    <w:p w:rsidR="00224CF9" w:rsidRDefault="00224CF9" w:rsidP="00474932">
      <w:pPr>
        <w:numPr>
          <w:ilvl w:val="0"/>
          <w:numId w:val="5"/>
        </w:numPr>
        <w:spacing w:line="276" w:lineRule="auto"/>
        <w:jc w:val="both"/>
        <w:rPr>
          <w:rStyle w:val="Strong"/>
          <w:rFonts w:ascii="Verdana" w:eastAsia="Arial Unicode MS" w:hAnsi="Verdana" w:cs="Arial Unicode MS"/>
          <w:b w:val="0"/>
          <w:sz w:val="18"/>
          <w:szCs w:val="18"/>
        </w:rPr>
      </w:pPr>
      <w:r>
        <w:rPr>
          <w:rStyle w:val="Strong"/>
          <w:rFonts w:ascii="Verdana" w:eastAsia="Arial Unicode MS" w:hAnsi="Verdana" w:cs="Arial Unicode MS"/>
          <w:b w:val="0"/>
          <w:sz w:val="18"/>
          <w:szCs w:val="18"/>
        </w:rPr>
        <w:t>BSc in computer science with 72% from Devi Ahilya University Indore in year 2007</w:t>
      </w:r>
    </w:p>
    <w:p w:rsidR="00224CF9" w:rsidRPr="001B0F05" w:rsidRDefault="00224CF9" w:rsidP="00474932">
      <w:pPr>
        <w:numPr>
          <w:ilvl w:val="0"/>
          <w:numId w:val="5"/>
        </w:numPr>
        <w:spacing w:line="276" w:lineRule="auto"/>
        <w:jc w:val="both"/>
        <w:rPr>
          <w:rStyle w:val="Strong"/>
          <w:rFonts w:ascii="Verdana" w:hAnsi="Verdana" w:cs="Verdana"/>
          <w:bCs w:val="0"/>
          <w:sz w:val="18"/>
          <w:szCs w:val="18"/>
        </w:rPr>
      </w:pPr>
      <w:r>
        <w:rPr>
          <w:rStyle w:val="Strong"/>
          <w:rFonts w:ascii="Verdana" w:eastAsia="Arial Unicode MS" w:hAnsi="Verdana" w:cs="Arial Unicode MS"/>
          <w:b w:val="0"/>
          <w:sz w:val="18"/>
          <w:szCs w:val="18"/>
        </w:rPr>
        <w:t>Higher Secondary with 91% (Merit) in year 2004</w:t>
      </w:r>
    </w:p>
    <w:p w:rsidR="001B0F05" w:rsidRPr="00CD50DA" w:rsidRDefault="001B0F05" w:rsidP="00474932">
      <w:pPr>
        <w:spacing w:line="276" w:lineRule="auto"/>
        <w:ind w:left="360" w:firstLine="0"/>
        <w:jc w:val="both"/>
        <w:rPr>
          <w:rFonts w:ascii="Verdana" w:hAnsi="Verdana" w:cs="Verdana"/>
          <w:b/>
          <w:sz w:val="18"/>
          <w:szCs w:val="18"/>
        </w:rPr>
      </w:pPr>
    </w:p>
    <w:p w:rsidR="002D082A" w:rsidRPr="001B0F05" w:rsidRDefault="002D082A" w:rsidP="00474932">
      <w:pPr>
        <w:pStyle w:val="Heading1"/>
        <w:spacing w:before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0F05">
        <w:rPr>
          <w:rFonts w:ascii="Times New Roman" w:hAnsi="Times New Roman" w:cs="Times New Roman"/>
          <w:color w:val="auto"/>
          <w:sz w:val="28"/>
          <w:szCs w:val="28"/>
        </w:rPr>
        <w:t>Personal Vitae</w:t>
      </w:r>
    </w:p>
    <w:p w:rsidR="002D082A" w:rsidRDefault="00495137" w:rsidP="00474932">
      <w:pPr>
        <w:tabs>
          <w:tab w:val="left" w:pos="1530"/>
        </w:tabs>
        <w:spacing w:line="276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 of Birth: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2D082A">
        <w:rPr>
          <w:rFonts w:ascii="Verdana" w:hAnsi="Verdana" w:cs="Verdana"/>
          <w:sz w:val="18"/>
          <w:szCs w:val="18"/>
        </w:rPr>
        <w:t>26-10-1986</w:t>
      </w:r>
    </w:p>
    <w:p w:rsidR="002D082A" w:rsidRDefault="002D082A" w:rsidP="00474932">
      <w:pPr>
        <w:spacing w:line="276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Marital Status: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386F94">
        <w:rPr>
          <w:rFonts w:ascii="Verdana" w:hAnsi="Verdana" w:cs="Verdana"/>
          <w:sz w:val="18"/>
          <w:szCs w:val="18"/>
        </w:rPr>
        <w:t>Married</w:t>
      </w:r>
    </w:p>
    <w:p w:rsidR="00386F94" w:rsidRDefault="004D4260" w:rsidP="00474932">
      <w:p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Mailing Address:</w:t>
      </w:r>
      <w:r>
        <w:rPr>
          <w:rFonts w:ascii="Verdana" w:hAnsi="Verdana" w:cs="Verdana"/>
          <w:sz w:val="18"/>
          <w:szCs w:val="18"/>
        </w:rPr>
        <w:tab/>
      </w:r>
      <w:r w:rsidR="00495137" w:rsidRPr="009E1E15">
        <w:rPr>
          <w:rFonts w:ascii="Verdana" w:hAnsi="Verdana" w:cs="Verdana"/>
          <w:sz w:val="18"/>
          <w:szCs w:val="18"/>
        </w:rPr>
        <w:t>39/1 Moo 5 Phaholyothin Nongseang Road</w:t>
      </w:r>
      <w:r w:rsidR="00495137">
        <w:rPr>
          <w:rFonts w:ascii="Verdana" w:hAnsi="Verdana" w:cs="Verdana"/>
          <w:sz w:val="18"/>
          <w:szCs w:val="18"/>
        </w:rPr>
        <w:t xml:space="preserve"> </w:t>
      </w:r>
      <w:r w:rsidR="00495137" w:rsidRPr="009E1E15">
        <w:rPr>
          <w:rFonts w:ascii="Verdana" w:hAnsi="Verdana" w:cs="Verdana"/>
          <w:sz w:val="18"/>
          <w:szCs w:val="18"/>
        </w:rPr>
        <w:t>T.Nongyao A.Muang, Saraburi</w:t>
      </w:r>
    </w:p>
    <w:p w:rsidR="002D082A" w:rsidRDefault="002D082A" w:rsidP="00474932">
      <w:p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Current Country:</w:t>
      </w:r>
      <w:r>
        <w:rPr>
          <w:rFonts w:ascii="Verdana" w:hAnsi="Verdana" w:cs="Verdana"/>
          <w:sz w:val="18"/>
          <w:szCs w:val="18"/>
        </w:rPr>
        <w:tab/>
        <w:t>Thailand</w:t>
      </w:r>
    </w:p>
    <w:p w:rsidR="00FD6FBF" w:rsidRDefault="00631001" w:rsidP="00474932">
      <w:p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Language</w:t>
      </w:r>
      <w:r w:rsidR="00FD6FBF">
        <w:rPr>
          <w:rFonts w:ascii="Verdana" w:hAnsi="Verdana" w:cs="Verdana"/>
          <w:sz w:val="18"/>
          <w:szCs w:val="18"/>
        </w:rPr>
        <w:t xml:space="preserve"> Known:</w:t>
      </w:r>
      <w:r w:rsidR="00FD6FBF">
        <w:rPr>
          <w:rFonts w:ascii="Verdana" w:hAnsi="Verdana" w:cs="Verdana"/>
          <w:sz w:val="18"/>
          <w:szCs w:val="18"/>
        </w:rPr>
        <w:tab/>
        <w:t>English, Thai, Hindi</w:t>
      </w:r>
    </w:p>
    <w:p w:rsidR="000D2E4E" w:rsidRDefault="000D2E4E" w:rsidP="000D2E4E">
      <w:pPr>
        <w:spacing w:line="360" w:lineRule="auto"/>
        <w:ind w:firstLine="0"/>
      </w:pPr>
    </w:p>
    <w:sectPr w:rsidR="000D2E4E" w:rsidSect="005F4924">
      <w:pgSz w:w="11906" w:h="16838"/>
      <w:pgMar w:top="1445" w:right="1445" w:bottom="1445" w:left="1445" w:header="720" w:footer="720" w:gutter="0"/>
      <w:pgBorders>
        <w:top w:val="single" w:sz="20" w:space="31" w:color="000000" w:shadow="1"/>
        <w:left w:val="single" w:sz="20" w:space="31" w:color="000000" w:shadow="1"/>
        <w:bottom w:val="single" w:sz="20" w:space="31" w:color="000000" w:shadow="1"/>
        <w:right w:val="single" w:sz="20" w:space="31" w:color="000000" w:shadow="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FF" w:rsidRDefault="00A731FF" w:rsidP="00F57CF1">
      <w:r>
        <w:separator/>
      </w:r>
    </w:p>
  </w:endnote>
  <w:endnote w:type="continuationSeparator" w:id="0">
    <w:p w:rsidR="00A731FF" w:rsidRDefault="00A731FF" w:rsidP="00F5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FF" w:rsidRDefault="00A731FF" w:rsidP="00F57CF1">
      <w:r>
        <w:separator/>
      </w:r>
    </w:p>
  </w:footnote>
  <w:footnote w:type="continuationSeparator" w:id="0">
    <w:p w:rsidR="00A731FF" w:rsidRDefault="00A731FF" w:rsidP="00F57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</w:rPr>
    </w:lvl>
  </w:abstractNum>
  <w:abstractNum w:abstractNumId="4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  <w:color w:val="auto"/>
        <w:sz w:val="18"/>
        <w:szCs w:val="18"/>
      </w:rPr>
    </w:lvl>
  </w:abstractNum>
  <w:abstractNum w:abstractNumId="6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</w:rPr>
    </w:lvl>
  </w:abstractNum>
  <w:abstractNum w:abstractNumId="8" w15:restartNumberingAfterBreak="0">
    <w:nsid w:val="1A0D0EDF"/>
    <w:multiLevelType w:val="hybridMultilevel"/>
    <w:tmpl w:val="6C24F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11C2F"/>
    <w:multiLevelType w:val="hybridMultilevel"/>
    <w:tmpl w:val="F03E2D76"/>
    <w:lvl w:ilvl="0" w:tplc="884EC182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62EB4"/>
    <w:multiLevelType w:val="hybridMultilevel"/>
    <w:tmpl w:val="CB98195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3D23C1"/>
    <w:multiLevelType w:val="hybridMultilevel"/>
    <w:tmpl w:val="84705BAC"/>
    <w:lvl w:ilvl="0" w:tplc="D8D605DE">
      <w:numFmt w:val="bullet"/>
      <w:lvlText w:val="-"/>
      <w:lvlJc w:val="left"/>
      <w:pPr>
        <w:ind w:left="1568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2" w15:restartNumberingAfterBreak="0">
    <w:nsid w:val="41423498"/>
    <w:multiLevelType w:val="hybridMultilevel"/>
    <w:tmpl w:val="D2B0365C"/>
    <w:lvl w:ilvl="0" w:tplc="5FD2812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647ACD"/>
    <w:multiLevelType w:val="hybridMultilevel"/>
    <w:tmpl w:val="F02677B0"/>
    <w:lvl w:ilvl="0" w:tplc="520CF684">
      <w:numFmt w:val="bullet"/>
      <w:lvlText w:val="-"/>
      <w:lvlJc w:val="left"/>
      <w:pPr>
        <w:ind w:left="1875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 w15:restartNumberingAfterBreak="0">
    <w:nsid w:val="526D74FB"/>
    <w:multiLevelType w:val="multilevel"/>
    <w:tmpl w:val="378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DE06FB"/>
    <w:multiLevelType w:val="hybridMultilevel"/>
    <w:tmpl w:val="0C82312E"/>
    <w:lvl w:ilvl="0" w:tplc="520CF68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447E3"/>
    <w:multiLevelType w:val="hybridMultilevel"/>
    <w:tmpl w:val="49B4EEBC"/>
    <w:lvl w:ilvl="0" w:tplc="520CF68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429D2"/>
    <w:multiLevelType w:val="hybridMultilevel"/>
    <w:tmpl w:val="4ABED8A8"/>
    <w:lvl w:ilvl="0" w:tplc="5FD281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EAED8">
      <w:start w:val="1"/>
      <w:numFmt w:val="bullet"/>
      <w:lvlText w:val="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2" w:tplc="07580B7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491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FA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C4F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34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888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C9C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C2C49"/>
    <w:multiLevelType w:val="hybridMultilevel"/>
    <w:tmpl w:val="4112C550"/>
    <w:lvl w:ilvl="0" w:tplc="C8B0B0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07143"/>
    <w:multiLevelType w:val="hybridMultilevel"/>
    <w:tmpl w:val="F1224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7"/>
  </w:num>
  <w:num w:numId="11">
    <w:abstractNumId w:val="13"/>
  </w:num>
  <w:num w:numId="12">
    <w:abstractNumId w:val="15"/>
  </w:num>
  <w:num w:numId="13">
    <w:abstractNumId w:val="16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18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DA"/>
    <w:rsid w:val="000259A9"/>
    <w:rsid w:val="00033A8E"/>
    <w:rsid w:val="00061ADC"/>
    <w:rsid w:val="00065E88"/>
    <w:rsid w:val="000660A3"/>
    <w:rsid w:val="00076B05"/>
    <w:rsid w:val="00081BC6"/>
    <w:rsid w:val="00081E09"/>
    <w:rsid w:val="00091952"/>
    <w:rsid w:val="000A1887"/>
    <w:rsid w:val="000A1E2D"/>
    <w:rsid w:val="000B17B6"/>
    <w:rsid w:val="000C6DD5"/>
    <w:rsid w:val="000D2732"/>
    <w:rsid w:val="000D2E4E"/>
    <w:rsid w:val="00123BDD"/>
    <w:rsid w:val="00134E93"/>
    <w:rsid w:val="001709B5"/>
    <w:rsid w:val="00172E72"/>
    <w:rsid w:val="00177EDF"/>
    <w:rsid w:val="00186729"/>
    <w:rsid w:val="00192390"/>
    <w:rsid w:val="001A114F"/>
    <w:rsid w:val="001A2BA9"/>
    <w:rsid w:val="001A6CF7"/>
    <w:rsid w:val="001B0F05"/>
    <w:rsid w:val="001C06F4"/>
    <w:rsid w:val="001C249A"/>
    <w:rsid w:val="00200348"/>
    <w:rsid w:val="002112D6"/>
    <w:rsid w:val="00213739"/>
    <w:rsid w:val="00224CF9"/>
    <w:rsid w:val="00227AF7"/>
    <w:rsid w:val="00242DA1"/>
    <w:rsid w:val="00255E9F"/>
    <w:rsid w:val="00263EDA"/>
    <w:rsid w:val="00287031"/>
    <w:rsid w:val="002C74E0"/>
    <w:rsid w:val="002D082A"/>
    <w:rsid w:val="002D37C5"/>
    <w:rsid w:val="002E6003"/>
    <w:rsid w:val="002F5E79"/>
    <w:rsid w:val="00307244"/>
    <w:rsid w:val="00320186"/>
    <w:rsid w:val="00353B8A"/>
    <w:rsid w:val="003541A8"/>
    <w:rsid w:val="00357A32"/>
    <w:rsid w:val="00374096"/>
    <w:rsid w:val="0038356C"/>
    <w:rsid w:val="00385D83"/>
    <w:rsid w:val="00386F94"/>
    <w:rsid w:val="00390976"/>
    <w:rsid w:val="003A6393"/>
    <w:rsid w:val="003E5D4D"/>
    <w:rsid w:val="003F543B"/>
    <w:rsid w:val="0040114F"/>
    <w:rsid w:val="00410228"/>
    <w:rsid w:val="004119D2"/>
    <w:rsid w:val="004120E6"/>
    <w:rsid w:val="004274FA"/>
    <w:rsid w:val="00433F0F"/>
    <w:rsid w:val="0044346F"/>
    <w:rsid w:val="00443AF9"/>
    <w:rsid w:val="004622E4"/>
    <w:rsid w:val="00462500"/>
    <w:rsid w:val="004703CA"/>
    <w:rsid w:val="00474932"/>
    <w:rsid w:val="00495137"/>
    <w:rsid w:val="00495ABD"/>
    <w:rsid w:val="004C6F61"/>
    <w:rsid w:val="004D4260"/>
    <w:rsid w:val="00506DD4"/>
    <w:rsid w:val="005222D3"/>
    <w:rsid w:val="00523AF1"/>
    <w:rsid w:val="00542759"/>
    <w:rsid w:val="0054285B"/>
    <w:rsid w:val="0054566D"/>
    <w:rsid w:val="0057297A"/>
    <w:rsid w:val="005A0D93"/>
    <w:rsid w:val="005A3C24"/>
    <w:rsid w:val="005A54C1"/>
    <w:rsid w:val="005C72F6"/>
    <w:rsid w:val="005E53EB"/>
    <w:rsid w:val="005F4924"/>
    <w:rsid w:val="005F668C"/>
    <w:rsid w:val="00605C20"/>
    <w:rsid w:val="00631001"/>
    <w:rsid w:val="006346A3"/>
    <w:rsid w:val="00640B4A"/>
    <w:rsid w:val="00647CB2"/>
    <w:rsid w:val="00653E02"/>
    <w:rsid w:val="00664486"/>
    <w:rsid w:val="006670CD"/>
    <w:rsid w:val="00667EDA"/>
    <w:rsid w:val="00677ECE"/>
    <w:rsid w:val="006930B3"/>
    <w:rsid w:val="00696E3C"/>
    <w:rsid w:val="006A2F34"/>
    <w:rsid w:val="006A4AD2"/>
    <w:rsid w:val="006D2E87"/>
    <w:rsid w:val="006E03CA"/>
    <w:rsid w:val="006F2911"/>
    <w:rsid w:val="006F43A2"/>
    <w:rsid w:val="006F4696"/>
    <w:rsid w:val="00712A84"/>
    <w:rsid w:val="007315E8"/>
    <w:rsid w:val="00755F78"/>
    <w:rsid w:val="00767AFB"/>
    <w:rsid w:val="007750EE"/>
    <w:rsid w:val="007901B0"/>
    <w:rsid w:val="00790556"/>
    <w:rsid w:val="00794E76"/>
    <w:rsid w:val="007A4235"/>
    <w:rsid w:val="007A7EF1"/>
    <w:rsid w:val="007C01A2"/>
    <w:rsid w:val="007E287C"/>
    <w:rsid w:val="007F38F1"/>
    <w:rsid w:val="008000FF"/>
    <w:rsid w:val="008008B1"/>
    <w:rsid w:val="0081230D"/>
    <w:rsid w:val="008315BE"/>
    <w:rsid w:val="008366CC"/>
    <w:rsid w:val="008617C2"/>
    <w:rsid w:val="0087119F"/>
    <w:rsid w:val="0089113B"/>
    <w:rsid w:val="008B3422"/>
    <w:rsid w:val="008C28F0"/>
    <w:rsid w:val="008E77FE"/>
    <w:rsid w:val="008F1076"/>
    <w:rsid w:val="00905270"/>
    <w:rsid w:val="00906DF0"/>
    <w:rsid w:val="009418C5"/>
    <w:rsid w:val="00981EE6"/>
    <w:rsid w:val="00985FFD"/>
    <w:rsid w:val="009871F0"/>
    <w:rsid w:val="00993C45"/>
    <w:rsid w:val="009A2C34"/>
    <w:rsid w:val="009B51A1"/>
    <w:rsid w:val="00A01486"/>
    <w:rsid w:val="00A23B1E"/>
    <w:rsid w:val="00A5419C"/>
    <w:rsid w:val="00A57837"/>
    <w:rsid w:val="00A61F48"/>
    <w:rsid w:val="00A65DEA"/>
    <w:rsid w:val="00A6686C"/>
    <w:rsid w:val="00A70274"/>
    <w:rsid w:val="00A731FF"/>
    <w:rsid w:val="00A74595"/>
    <w:rsid w:val="00AA7190"/>
    <w:rsid w:val="00AC2B0B"/>
    <w:rsid w:val="00AC7044"/>
    <w:rsid w:val="00AF0F28"/>
    <w:rsid w:val="00AF576F"/>
    <w:rsid w:val="00B13130"/>
    <w:rsid w:val="00B13DDD"/>
    <w:rsid w:val="00B145C8"/>
    <w:rsid w:val="00B21D2F"/>
    <w:rsid w:val="00B23AAA"/>
    <w:rsid w:val="00B66601"/>
    <w:rsid w:val="00B70169"/>
    <w:rsid w:val="00B938F2"/>
    <w:rsid w:val="00BA7E9D"/>
    <w:rsid w:val="00BB032E"/>
    <w:rsid w:val="00BB4123"/>
    <w:rsid w:val="00BD12C5"/>
    <w:rsid w:val="00BF015B"/>
    <w:rsid w:val="00C0552D"/>
    <w:rsid w:val="00C237B5"/>
    <w:rsid w:val="00C273BE"/>
    <w:rsid w:val="00C73D7C"/>
    <w:rsid w:val="00C829BE"/>
    <w:rsid w:val="00CA6734"/>
    <w:rsid w:val="00CB280E"/>
    <w:rsid w:val="00CB490B"/>
    <w:rsid w:val="00CB5063"/>
    <w:rsid w:val="00CD50DA"/>
    <w:rsid w:val="00D05196"/>
    <w:rsid w:val="00D14CDA"/>
    <w:rsid w:val="00D57313"/>
    <w:rsid w:val="00D67FB1"/>
    <w:rsid w:val="00D75F27"/>
    <w:rsid w:val="00DC790F"/>
    <w:rsid w:val="00DD16C2"/>
    <w:rsid w:val="00E03A5C"/>
    <w:rsid w:val="00E1371F"/>
    <w:rsid w:val="00E21951"/>
    <w:rsid w:val="00E40B12"/>
    <w:rsid w:val="00E518B6"/>
    <w:rsid w:val="00E84B8F"/>
    <w:rsid w:val="00EB3586"/>
    <w:rsid w:val="00EB74B5"/>
    <w:rsid w:val="00EB7DD4"/>
    <w:rsid w:val="00EB7E9D"/>
    <w:rsid w:val="00EC3A0D"/>
    <w:rsid w:val="00EC4904"/>
    <w:rsid w:val="00EE1A0C"/>
    <w:rsid w:val="00EF01B5"/>
    <w:rsid w:val="00F07282"/>
    <w:rsid w:val="00F563F7"/>
    <w:rsid w:val="00F57CF1"/>
    <w:rsid w:val="00F63886"/>
    <w:rsid w:val="00F77888"/>
    <w:rsid w:val="00F81314"/>
    <w:rsid w:val="00F84F4E"/>
    <w:rsid w:val="00F9253C"/>
    <w:rsid w:val="00FA3633"/>
    <w:rsid w:val="00FD5118"/>
    <w:rsid w:val="00FD6FBF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docId w15:val="{B3F56615-7DD0-4663-94CB-15131F05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7A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97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 w:cs="Angsana New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97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 w:cs="Angsana New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7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Angsana New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97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Angsana New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297A"/>
    <w:pPr>
      <w:spacing w:before="200" w:after="80"/>
      <w:ind w:firstLine="0"/>
      <w:outlineLvl w:val="4"/>
    </w:pPr>
    <w:rPr>
      <w:rFonts w:ascii="Cambria" w:hAnsi="Cambria" w:cs="Angsana New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97A"/>
    <w:pPr>
      <w:spacing w:before="280" w:after="100"/>
      <w:ind w:firstLine="0"/>
      <w:outlineLvl w:val="5"/>
    </w:pPr>
    <w:rPr>
      <w:rFonts w:ascii="Cambria" w:hAnsi="Cambria" w:cs="Angsana New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97A"/>
    <w:pPr>
      <w:spacing w:before="320" w:after="100"/>
      <w:ind w:firstLine="0"/>
      <w:outlineLvl w:val="6"/>
    </w:pPr>
    <w:rPr>
      <w:rFonts w:ascii="Cambria" w:hAnsi="Cambria" w:cs="Angsana New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97A"/>
    <w:pPr>
      <w:spacing w:before="320" w:after="100"/>
      <w:ind w:firstLine="0"/>
      <w:outlineLvl w:val="7"/>
    </w:pPr>
    <w:rPr>
      <w:rFonts w:ascii="Cambria" w:hAnsi="Cambria" w:cs="Angsana New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97A"/>
    <w:pPr>
      <w:spacing w:before="320" w:after="100"/>
      <w:ind w:firstLine="0"/>
      <w:outlineLvl w:val="8"/>
    </w:pPr>
    <w:rPr>
      <w:rFonts w:ascii="Cambria" w:hAnsi="Cambria" w:cs="Angsana New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F4924"/>
    <w:rPr>
      <w:rFonts w:ascii="Symbol" w:hAnsi="Symbol" w:cs="Symbol"/>
    </w:rPr>
  </w:style>
  <w:style w:type="character" w:customStyle="1" w:styleId="WW8Num2z0">
    <w:name w:val="WW8Num2z0"/>
    <w:rsid w:val="005F4924"/>
    <w:rPr>
      <w:rFonts w:ascii="Courier New" w:hAnsi="Courier New" w:cs="Courier New" w:hint="default"/>
    </w:rPr>
  </w:style>
  <w:style w:type="character" w:customStyle="1" w:styleId="WW8Num2z2">
    <w:name w:val="WW8Num2z2"/>
    <w:rsid w:val="005F4924"/>
    <w:rPr>
      <w:rFonts w:ascii="Wingdings" w:hAnsi="Wingdings" w:cs="Wingdings" w:hint="default"/>
    </w:rPr>
  </w:style>
  <w:style w:type="character" w:customStyle="1" w:styleId="WW8Num2z3">
    <w:name w:val="WW8Num2z3"/>
    <w:rsid w:val="005F4924"/>
    <w:rPr>
      <w:rFonts w:ascii="Symbol" w:hAnsi="Symbol" w:cs="Symbol" w:hint="default"/>
    </w:rPr>
  </w:style>
  <w:style w:type="character" w:customStyle="1" w:styleId="WW8Num3z0">
    <w:name w:val="WW8Num3z0"/>
    <w:rsid w:val="005F4924"/>
    <w:rPr>
      <w:rFonts w:ascii="Courier New" w:hAnsi="Courier New" w:cs="Courier New" w:hint="default"/>
    </w:rPr>
  </w:style>
  <w:style w:type="character" w:customStyle="1" w:styleId="WW8Num3z2">
    <w:name w:val="WW8Num3z2"/>
    <w:rsid w:val="005F4924"/>
    <w:rPr>
      <w:rFonts w:ascii="Wingdings" w:hAnsi="Wingdings" w:cs="Wingdings" w:hint="default"/>
    </w:rPr>
  </w:style>
  <w:style w:type="character" w:customStyle="1" w:styleId="WW8Num3z3">
    <w:name w:val="WW8Num3z3"/>
    <w:rsid w:val="005F4924"/>
    <w:rPr>
      <w:rFonts w:ascii="Symbol" w:hAnsi="Symbol" w:cs="Symbol" w:hint="default"/>
    </w:rPr>
  </w:style>
  <w:style w:type="character" w:customStyle="1" w:styleId="WW8Num4z0">
    <w:name w:val="WW8Num4z0"/>
    <w:rsid w:val="005F4924"/>
    <w:rPr>
      <w:rFonts w:ascii="Symbol" w:hAnsi="Symbol" w:cs="Symbol" w:hint="default"/>
    </w:rPr>
  </w:style>
  <w:style w:type="character" w:customStyle="1" w:styleId="WW8Num4z1">
    <w:name w:val="WW8Num4z1"/>
    <w:rsid w:val="005F4924"/>
    <w:rPr>
      <w:rFonts w:ascii="Courier New" w:hAnsi="Courier New" w:cs="Courier New" w:hint="default"/>
    </w:rPr>
  </w:style>
  <w:style w:type="character" w:customStyle="1" w:styleId="WW8Num4z2">
    <w:name w:val="WW8Num4z2"/>
    <w:rsid w:val="005F4924"/>
    <w:rPr>
      <w:rFonts w:ascii="Wingdings" w:hAnsi="Wingdings" w:cs="Wingdings" w:hint="default"/>
    </w:rPr>
  </w:style>
  <w:style w:type="character" w:customStyle="1" w:styleId="WW8Num5z0">
    <w:name w:val="WW8Num5z0"/>
    <w:rsid w:val="005F4924"/>
    <w:rPr>
      <w:rFonts w:ascii="Wingdings" w:hAnsi="Wingdings" w:cs="Wingdings" w:hint="default"/>
      <w:sz w:val="18"/>
      <w:szCs w:val="18"/>
    </w:rPr>
  </w:style>
  <w:style w:type="character" w:customStyle="1" w:styleId="WW8Num5z1">
    <w:name w:val="WW8Num5z1"/>
    <w:rsid w:val="005F4924"/>
    <w:rPr>
      <w:rFonts w:ascii="Courier New" w:hAnsi="Courier New" w:cs="Courier New" w:hint="default"/>
    </w:rPr>
  </w:style>
  <w:style w:type="character" w:customStyle="1" w:styleId="WW8Num5z3">
    <w:name w:val="WW8Num5z3"/>
    <w:rsid w:val="005F4924"/>
    <w:rPr>
      <w:rFonts w:ascii="Symbol" w:hAnsi="Symbol" w:cs="Symbol" w:hint="default"/>
    </w:rPr>
  </w:style>
  <w:style w:type="character" w:customStyle="1" w:styleId="WW8Num6z0">
    <w:name w:val="WW8Num6z0"/>
    <w:rsid w:val="005F4924"/>
    <w:rPr>
      <w:rFonts w:ascii="Symbol" w:hAnsi="Symbol" w:cs="Symbol" w:hint="default"/>
    </w:rPr>
  </w:style>
  <w:style w:type="character" w:customStyle="1" w:styleId="WW8Num6z1">
    <w:name w:val="WW8Num6z1"/>
    <w:rsid w:val="005F4924"/>
    <w:rPr>
      <w:rFonts w:ascii="Courier New" w:hAnsi="Courier New" w:cs="Courier New" w:hint="default"/>
    </w:rPr>
  </w:style>
  <w:style w:type="character" w:customStyle="1" w:styleId="WW8Num6z2">
    <w:name w:val="WW8Num6z2"/>
    <w:rsid w:val="005F4924"/>
    <w:rPr>
      <w:rFonts w:ascii="Wingdings" w:hAnsi="Wingdings" w:cs="Wingdings" w:hint="default"/>
    </w:rPr>
  </w:style>
  <w:style w:type="character" w:customStyle="1" w:styleId="WW8Num7z0">
    <w:name w:val="WW8Num7z0"/>
    <w:rsid w:val="005F4924"/>
    <w:rPr>
      <w:rFonts w:ascii="Symbol" w:hAnsi="Symbol" w:cs="Symbol" w:hint="default"/>
    </w:rPr>
  </w:style>
  <w:style w:type="character" w:customStyle="1" w:styleId="WW8Num7z1">
    <w:name w:val="WW8Num7z1"/>
    <w:rsid w:val="005F4924"/>
    <w:rPr>
      <w:rFonts w:ascii="Courier New" w:hAnsi="Courier New" w:cs="Courier New" w:hint="default"/>
    </w:rPr>
  </w:style>
  <w:style w:type="character" w:customStyle="1" w:styleId="WW8Num7z2">
    <w:name w:val="WW8Num7z2"/>
    <w:rsid w:val="005F4924"/>
    <w:rPr>
      <w:rFonts w:ascii="Wingdings" w:hAnsi="Wingdings" w:cs="Wingdings" w:hint="default"/>
    </w:rPr>
  </w:style>
  <w:style w:type="character" w:customStyle="1" w:styleId="WW8Num8z0">
    <w:name w:val="WW8Num8z0"/>
    <w:rsid w:val="005F4924"/>
    <w:rPr>
      <w:rFonts w:ascii="Wingdings" w:hAnsi="Wingdings" w:cs="Wingdings" w:hint="default"/>
    </w:rPr>
  </w:style>
  <w:style w:type="character" w:customStyle="1" w:styleId="WW8Num8z1">
    <w:name w:val="WW8Num8z1"/>
    <w:rsid w:val="005F4924"/>
    <w:rPr>
      <w:rFonts w:ascii="Courier New" w:hAnsi="Courier New" w:cs="Courier New" w:hint="default"/>
    </w:rPr>
  </w:style>
  <w:style w:type="character" w:customStyle="1" w:styleId="WW8Num8z3">
    <w:name w:val="WW8Num8z3"/>
    <w:rsid w:val="005F4924"/>
    <w:rPr>
      <w:rFonts w:ascii="Symbol" w:hAnsi="Symbol" w:cs="Symbol" w:hint="default"/>
    </w:rPr>
  </w:style>
  <w:style w:type="character" w:customStyle="1" w:styleId="WW8Num9z0">
    <w:name w:val="WW8Num9z0"/>
    <w:rsid w:val="005F4924"/>
    <w:rPr>
      <w:rFonts w:ascii="Symbol" w:hAnsi="Symbol" w:cs="Symbol" w:hint="default"/>
      <w:sz w:val="18"/>
      <w:szCs w:val="18"/>
    </w:rPr>
  </w:style>
  <w:style w:type="character" w:customStyle="1" w:styleId="WW8Num9z1">
    <w:name w:val="WW8Num9z1"/>
    <w:rsid w:val="005F4924"/>
    <w:rPr>
      <w:rFonts w:ascii="Courier New" w:hAnsi="Courier New" w:cs="Courier New" w:hint="default"/>
    </w:rPr>
  </w:style>
  <w:style w:type="character" w:customStyle="1" w:styleId="WW8Num9z2">
    <w:name w:val="WW8Num9z2"/>
    <w:rsid w:val="005F4924"/>
    <w:rPr>
      <w:rFonts w:ascii="Wingdings" w:hAnsi="Wingdings" w:cs="Wingdings" w:hint="default"/>
    </w:rPr>
  </w:style>
  <w:style w:type="character" w:customStyle="1" w:styleId="WW8Num10z0">
    <w:name w:val="WW8Num10z0"/>
    <w:rsid w:val="005F4924"/>
    <w:rPr>
      <w:rFonts w:ascii="Symbol" w:hAnsi="Symbol" w:cs="Symbol" w:hint="default"/>
    </w:rPr>
  </w:style>
  <w:style w:type="character" w:customStyle="1" w:styleId="WW8Num10z1">
    <w:name w:val="WW8Num10z1"/>
    <w:rsid w:val="005F4924"/>
    <w:rPr>
      <w:rFonts w:ascii="Courier New" w:hAnsi="Courier New" w:cs="Courier New" w:hint="default"/>
    </w:rPr>
  </w:style>
  <w:style w:type="character" w:customStyle="1" w:styleId="WW8Num10z2">
    <w:name w:val="WW8Num10z2"/>
    <w:rsid w:val="005F4924"/>
    <w:rPr>
      <w:rFonts w:ascii="Wingdings" w:hAnsi="Wingdings" w:cs="Wingdings" w:hint="default"/>
    </w:rPr>
  </w:style>
  <w:style w:type="character" w:customStyle="1" w:styleId="WW8Num11z0">
    <w:name w:val="WW8Num11z0"/>
    <w:rsid w:val="005F4924"/>
    <w:rPr>
      <w:rFonts w:ascii="Wingdings" w:eastAsia="Arial Unicode MS" w:hAnsi="Wingdings" w:cs="Wingdings" w:hint="default"/>
      <w:sz w:val="18"/>
      <w:szCs w:val="18"/>
    </w:rPr>
  </w:style>
  <w:style w:type="character" w:customStyle="1" w:styleId="WW8Num11z1">
    <w:name w:val="WW8Num11z1"/>
    <w:rsid w:val="005F4924"/>
    <w:rPr>
      <w:rFonts w:ascii="Courier New" w:hAnsi="Courier New" w:cs="Courier New" w:hint="default"/>
    </w:rPr>
  </w:style>
  <w:style w:type="character" w:customStyle="1" w:styleId="WW8Num11z3">
    <w:name w:val="WW8Num11z3"/>
    <w:rsid w:val="005F4924"/>
    <w:rPr>
      <w:rFonts w:ascii="Symbol" w:hAnsi="Symbol" w:cs="Symbol" w:hint="default"/>
    </w:rPr>
  </w:style>
  <w:style w:type="character" w:customStyle="1" w:styleId="WW8Num12z0">
    <w:name w:val="WW8Num12z0"/>
    <w:rsid w:val="005F4924"/>
    <w:rPr>
      <w:rFonts w:ascii="Symbol" w:hAnsi="Symbol" w:cs="Symbol" w:hint="default"/>
    </w:rPr>
  </w:style>
  <w:style w:type="character" w:customStyle="1" w:styleId="WW8Num12z1">
    <w:name w:val="WW8Num12z1"/>
    <w:rsid w:val="005F4924"/>
    <w:rPr>
      <w:rFonts w:ascii="Courier New" w:hAnsi="Courier New" w:cs="Courier New" w:hint="default"/>
    </w:rPr>
  </w:style>
  <w:style w:type="character" w:customStyle="1" w:styleId="WW8Num12z2">
    <w:name w:val="WW8Num12z2"/>
    <w:rsid w:val="005F4924"/>
    <w:rPr>
      <w:rFonts w:ascii="Wingdings" w:hAnsi="Wingdings" w:cs="Wingdings" w:hint="default"/>
    </w:rPr>
  </w:style>
  <w:style w:type="character" w:customStyle="1" w:styleId="WW8Num13z0">
    <w:name w:val="WW8Num13z0"/>
    <w:rsid w:val="005F4924"/>
    <w:rPr>
      <w:rFonts w:ascii="Symbol" w:hAnsi="Symbol" w:cs="Symbol" w:hint="default"/>
      <w:color w:val="auto"/>
      <w:sz w:val="18"/>
      <w:szCs w:val="18"/>
    </w:rPr>
  </w:style>
  <w:style w:type="character" w:customStyle="1" w:styleId="WW8Num13z1">
    <w:name w:val="WW8Num13z1"/>
    <w:rsid w:val="005F4924"/>
    <w:rPr>
      <w:rFonts w:ascii="Courier New" w:hAnsi="Courier New" w:cs="Courier New" w:hint="default"/>
    </w:rPr>
  </w:style>
  <w:style w:type="character" w:customStyle="1" w:styleId="WW8Num13z2">
    <w:name w:val="WW8Num13z2"/>
    <w:rsid w:val="005F4924"/>
    <w:rPr>
      <w:rFonts w:ascii="Wingdings" w:hAnsi="Wingdings" w:cs="Wingdings" w:hint="default"/>
    </w:rPr>
  </w:style>
  <w:style w:type="character" w:customStyle="1" w:styleId="WW8Num13z3">
    <w:name w:val="WW8Num13z3"/>
    <w:rsid w:val="005F4924"/>
    <w:rPr>
      <w:rFonts w:ascii="Symbol" w:hAnsi="Symbol" w:cs="Symbol" w:hint="default"/>
    </w:rPr>
  </w:style>
  <w:style w:type="character" w:customStyle="1" w:styleId="WW8Num14z0">
    <w:name w:val="WW8Num14z0"/>
    <w:rsid w:val="005F4924"/>
    <w:rPr>
      <w:rFonts w:ascii="Symbol" w:hAnsi="Symbol" w:cs="Symbol" w:hint="default"/>
    </w:rPr>
  </w:style>
  <w:style w:type="character" w:customStyle="1" w:styleId="WW8Num14z1">
    <w:name w:val="WW8Num14z1"/>
    <w:rsid w:val="005F4924"/>
    <w:rPr>
      <w:rFonts w:ascii="Courier New" w:hAnsi="Courier New" w:cs="Courier New" w:hint="default"/>
    </w:rPr>
  </w:style>
  <w:style w:type="character" w:customStyle="1" w:styleId="WW8Num14z2">
    <w:name w:val="WW8Num14z2"/>
    <w:rsid w:val="005F4924"/>
    <w:rPr>
      <w:rFonts w:ascii="Wingdings" w:hAnsi="Wingdings" w:cs="Wingdings" w:hint="default"/>
    </w:rPr>
  </w:style>
  <w:style w:type="character" w:customStyle="1" w:styleId="WW8Num15z0">
    <w:name w:val="WW8Num15z0"/>
    <w:rsid w:val="005F4924"/>
    <w:rPr>
      <w:rFonts w:ascii="Wingdings" w:hAnsi="Wingdings" w:cs="Wingdings" w:hint="default"/>
    </w:rPr>
  </w:style>
  <w:style w:type="character" w:customStyle="1" w:styleId="WW8Num15z1">
    <w:name w:val="WW8Num15z1"/>
    <w:rsid w:val="005F4924"/>
    <w:rPr>
      <w:rFonts w:ascii="Courier New" w:hAnsi="Courier New" w:cs="Courier New" w:hint="default"/>
    </w:rPr>
  </w:style>
  <w:style w:type="character" w:customStyle="1" w:styleId="WW8Num15z3">
    <w:name w:val="WW8Num15z3"/>
    <w:rsid w:val="005F4924"/>
    <w:rPr>
      <w:rFonts w:ascii="Symbol" w:hAnsi="Symbol" w:cs="Symbol" w:hint="default"/>
    </w:rPr>
  </w:style>
  <w:style w:type="character" w:customStyle="1" w:styleId="WW8Num16z0">
    <w:name w:val="WW8Num16z0"/>
    <w:rsid w:val="005F4924"/>
    <w:rPr>
      <w:rFonts w:ascii="Symbol" w:hAnsi="Symbol" w:cs="Symbol" w:hint="default"/>
    </w:rPr>
  </w:style>
  <w:style w:type="character" w:customStyle="1" w:styleId="WW8Num16z1">
    <w:name w:val="WW8Num16z1"/>
    <w:rsid w:val="005F4924"/>
    <w:rPr>
      <w:rFonts w:ascii="Courier New" w:hAnsi="Courier New" w:cs="Courier New" w:hint="default"/>
    </w:rPr>
  </w:style>
  <w:style w:type="character" w:customStyle="1" w:styleId="WW8Num16z2">
    <w:name w:val="WW8Num16z2"/>
    <w:rsid w:val="005F4924"/>
    <w:rPr>
      <w:rFonts w:ascii="Wingdings" w:hAnsi="Wingdings" w:cs="Wingdings" w:hint="default"/>
    </w:rPr>
  </w:style>
  <w:style w:type="character" w:customStyle="1" w:styleId="WW8Num17z0">
    <w:name w:val="WW8Num17z0"/>
    <w:rsid w:val="005F4924"/>
    <w:rPr>
      <w:rFonts w:ascii="Symbol" w:hAnsi="Symbol" w:cs="Symbol" w:hint="default"/>
      <w:sz w:val="18"/>
      <w:szCs w:val="18"/>
    </w:rPr>
  </w:style>
  <w:style w:type="character" w:customStyle="1" w:styleId="WW8Num17z1">
    <w:name w:val="WW8Num17z1"/>
    <w:rsid w:val="005F4924"/>
    <w:rPr>
      <w:rFonts w:ascii="Courier New" w:hAnsi="Courier New" w:cs="Courier New" w:hint="default"/>
    </w:rPr>
  </w:style>
  <w:style w:type="character" w:customStyle="1" w:styleId="WW8Num17z2">
    <w:name w:val="WW8Num17z2"/>
    <w:rsid w:val="005F4924"/>
    <w:rPr>
      <w:rFonts w:ascii="Times New Roman" w:eastAsia="Times New Roman" w:hAnsi="Times New Roman" w:cs="Times New Roman" w:hint="default"/>
    </w:rPr>
  </w:style>
  <w:style w:type="character" w:customStyle="1" w:styleId="WW8Num17z3">
    <w:name w:val="WW8Num17z3"/>
    <w:rsid w:val="005F4924"/>
    <w:rPr>
      <w:rFonts w:ascii="Arial" w:hAnsi="Arial" w:cs="Arial" w:hint="default"/>
    </w:rPr>
  </w:style>
  <w:style w:type="character" w:customStyle="1" w:styleId="WW8Num17z5">
    <w:name w:val="WW8Num17z5"/>
    <w:rsid w:val="005F4924"/>
    <w:rPr>
      <w:rFonts w:ascii="Wingdings" w:hAnsi="Wingdings" w:cs="Wingdings" w:hint="default"/>
    </w:rPr>
  </w:style>
  <w:style w:type="character" w:customStyle="1" w:styleId="WW8Num18z0">
    <w:name w:val="WW8Num18z0"/>
    <w:rsid w:val="005F4924"/>
    <w:rPr>
      <w:rFonts w:ascii="Symbol" w:hAnsi="Symbol" w:cs="Symbol" w:hint="default"/>
      <w:sz w:val="18"/>
      <w:szCs w:val="18"/>
    </w:rPr>
  </w:style>
  <w:style w:type="character" w:customStyle="1" w:styleId="WW8Num18z1">
    <w:name w:val="WW8Num18z1"/>
    <w:rsid w:val="005F4924"/>
    <w:rPr>
      <w:rFonts w:ascii="Courier New" w:hAnsi="Courier New" w:cs="Courier New" w:hint="default"/>
    </w:rPr>
  </w:style>
  <w:style w:type="character" w:customStyle="1" w:styleId="WW8Num18z2">
    <w:name w:val="WW8Num18z2"/>
    <w:rsid w:val="005F4924"/>
    <w:rPr>
      <w:rFonts w:ascii="Wingdings" w:hAnsi="Wingdings" w:cs="Wingdings" w:hint="default"/>
    </w:rPr>
  </w:style>
  <w:style w:type="character" w:customStyle="1" w:styleId="WW8Num19z0">
    <w:name w:val="WW8Num19z0"/>
    <w:rsid w:val="005F4924"/>
    <w:rPr>
      <w:rFonts w:ascii="Symbol" w:hAnsi="Symbol" w:cs="Symbol" w:hint="default"/>
    </w:rPr>
  </w:style>
  <w:style w:type="character" w:customStyle="1" w:styleId="WW8Num19z1">
    <w:name w:val="WW8Num19z1"/>
    <w:rsid w:val="005F4924"/>
    <w:rPr>
      <w:rFonts w:ascii="Courier New" w:hAnsi="Courier New" w:cs="Courier New" w:hint="default"/>
    </w:rPr>
  </w:style>
  <w:style w:type="character" w:customStyle="1" w:styleId="WW8Num19z5">
    <w:name w:val="WW8Num19z5"/>
    <w:rsid w:val="005F4924"/>
    <w:rPr>
      <w:rFonts w:ascii="Wingdings" w:hAnsi="Wingdings" w:cs="Wingdings" w:hint="default"/>
    </w:rPr>
  </w:style>
  <w:style w:type="character" w:customStyle="1" w:styleId="WW8Num20z0">
    <w:name w:val="WW8Num20z0"/>
    <w:rsid w:val="005F4924"/>
    <w:rPr>
      <w:rFonts w:ascii="Wingdings" w:hAnsi="Wingdings" w:cs="Wingdings" w:hint="default"/>
    </w:rPr>
  </w:style>
  <w:style w:type="character" w:customStyle="1" w:styleId="WW8Num20z1">
    <w:name w:val="WW8Num20z1"/>
    <w:rsid w:val="005F4924"/>
    <w:rPr>
      <w:rFonts w:ascii="Courier New" w:hAnsi="Courier New" w:cs="Courier New" w:hint="default"/>
    </w:rPr>
  </w:style>
  <w:style w:type="character" w:customStyle="1" w:styleId="WW8Num20z3">
    <w:name w:val="WW8Num20z3"/>
    <w:rsid w:val="005F4924"/>
    <w:rPr>
      <w:rFonts w:ascii="Symbol" w:hAnsi="Symbol" w:cs="Symbol" w:hint="default"/>
    </w:rPr>
  </w:style>
  <w:style w:type="character" w:customStyle="1" w:styleId="WW8Num21z0">
    <w:name w:val="WW8Num21z0"/>
    <w:rsid w:val="005F4924"/>
    <w:rPr>
      <w:rFonts w:ascii="Courier New" w:hAnsi="Courier New" w:cs="Courier New" w:hint="default"/>
    </w:rPr>
  </w:style>
  <w:style w:type="character" w:customStyle="1" w:styleId="WW8Num21z2">
    <w:name w:val="WW8Num21z2"/>
    <w:rsid w:val="005F4924"/>
    <w:rPr>
      <w:rFonts w:ascii="Wingdings" w:hAnsi="Wingdings" w:cs="Wingdings" w:hint="default"/>
    </w:rPr>
  </w:style>
  <w:style w:type="character" w:customStyle="1" w:styleId="WW8Num21z3">
    <w:name w:val="WW8Num21z3"/>
    <w:rsid w:val="005F4924"/>
    <w:rPr>
      <w:rFonts w:ascii="Symbol" w:hAnsi="Symbol" w:cs="Symbol" w:hint="default"/>
    </w:rPr>
  </w:style>
  <w:style w:type="character" w:customStyle="1" w:styleId="WW8Num22z0">
    <w:name w:val="WW8Num22z0"/>
    <w:rsid w:val="005F4924"/>
    <w:rPr>
      <w:rFonts w:ascii="Wingdings" w:hAnsi="Wingdings" w:cs="Wingdings" w:hint="default"/>
    </w:rPr>
  </w:style>
  <w:style w:type="character" w:customStyle="1" w:styleId="WW8Num22z1">
    <w:name w:val="WW8Num22z1"/>
    <w:rsid w:val="005F4924"/>
    <w:rPr>
      <w:rFonts w:ascii="Wingdings 2" w:eastAsia="Times New Roman" w:hAnsi="Wingdings 2" w:cs="Times New Roman" w:hint="default"/>
      <w:sz w:val="26"/>
    </w:rPr>
  </w:style>
  <w:style w:type="character" w:customStyle="1" w:styleId="WW8Num22z3">
    <w:name w:val="WW8Num22z3"/>
    <w:rsid w:val="005F4924"/>
    <w:rPr>
      <w:rFonts w:ascii="Symbol" w:hAnsi="Symbol" w:cs="Symbol" w:hint="default"/>
    </w:rPr>
  </w:style>
  <w:style w:type="character" w:customStyle="1" w:styleId="WW8Num22z4">
    <w:name w:val="WW8Num22z4"/>
    <w:rsid w:val="005F4924"/>
    <w:rPr>
      <w:rFonts w:ascii="Courier New" w:hAnsi="Courier New" w:cs="Courier New" w:hint="default"/>
    </w:rPr>
  </w:style>
  <w:style w:type="character" w:customStyle="1" w:styleId="WW8Num23z0">
    <w:name w:val="WW8Num23z0"/>
    <w:rsid w:val="005F4924"/>
    <w:rPr>
      <w:rFonts w:ascii="Symbol" w:hAnsi="Symbol" w:cs="Symbol" w:hint="default"/>
    </w:rPr>
  </w:style>
  <w:style w:type="character" w:customStyle="1" w:styleId="WW8Num23z1">
    <w:name w:val="WW8Num23z1"/>
    <w:rsid w:val="005F4924"/>
    <w:rPr>
      <w:rFonts w:ascii="Courier New" w:hAnsi="Courier New" w:cs="Courier New" w:hint="default"/>
    </w:rPr>
  </w:style>
  <w:style w:type="character" w:customStyle="1" w:styleId="WW8Num23z5">
    <w:name w:val="WW8Num23z5"/>
    <w:rsid w:val="005F4924"/>
    <w:rPr>
      <w:rFonts w:ascii="Wingdings" w:hAnsi="Wingdings" w:cs="Wingdings" w:hint="default"/>
    </w:rPr>
  </w:style>
  <w:style w:type="character" w:customStyle="1" w:styleId="WW8Num24z0">
    <w:name w:val="WW8Num24z0"/>
    <w:rsid w:val="005F4924"/>
    <w:rPr>
      <w:rFonts w:ascii="Wingdings" w:hAnsi="Wingdings" w:cs="Wingdings" w:hint="default"/>
    </w:rPr>
  </w:style>
  <w:style w:type="character" w:customStyle="1" w:styleId="WW8Num24z1">
    <w:name w:val="WW8Num24z1"/>
    <w:rsid w:val="005F4924"/>
    <w:rPr>
      <w:rFonts w:ascii="Courier New" w:hAnsi="Courier New" w:cs="Courier New" w:hint="default"/>
    </w:rPr>
  </w:style>
  <w:style w:type="character" w:customStyle="1" w:styleId="WW8Num24z3">
    <w:name w:val="WW8Num24z3"/>
    <w:rsid w:val="005F4924"/>
    <w:rPr>
      <w:rFonts w:ascii="Symbol" w:hAnsi="Symbol" w:cs="Symbol" w:hint="default"/>
    </w:rPr>
  </w:style>
  <w:style w:type="character" w:customStyle="1" w:styleId="WW8Num25z0">
    <w:name w:val="WW8Num25z0"/>
    <w:rsid w:val="005F4924"/>
    <w:rPr>
      <w:rFonts w:ascii="Symbol" w:hAnsi="Symbol" w:cs="Symbol" w:hint="default"/>
    </w:rPr>
  </w:style>
  <w:style w:type="character" w:customStyle="1" w:styleId="WW8Num25z1">
    <w:name w:val="WW8Num25z1"/>
    <w:rsid w:val="005F4924"/>
    <w:rPr>
      <w:rFonts w:ascii="Courier New" w:hAnsi="Courier New" w:cs="Courier New" w:hint="default"/>
    </w:rPr>
  </w:style>
  <w:style w:type="character" w:customStyle="1" w:styleId="WW8Num25z2">
    <w:name w:val="WW8Num25z2"/>
    <w:rsid w:val="005F4924"/>
    <w:rPr>
      <w:rFonts w:ascii="Wingdings" w:hAnsi="Wingdings" w:cs="Wingdings" w:hint="default"/>
    </w:rPr>
  </w:style>
  <w:style w:type="character" w:customStyle="1" w:styleId="WW8Num26z0">
    <w:name w:val="WW8Num26z0"/>
    <w:rsid w:val="005F4924"/>
    <w:rPr>
      <w:rFonts w:ascii="Wingdings" w:hAnsi="Wingdings" w:cs="Wingdings" w:hint="default"/>
    </w:rPr>
  </w:style>
  <w:style w:type="character" w:customStyle="1" w:styleId="WW8Num26z1">
    <w:name w:val="WW8Num26z1"/>
    <w:rsid w:val="005F4924"/>
    <w:rPr>
      <w:rFonts w:ascii="Wingdings" w:hAnsi="Wingdings" w:cs="Wingdings" w:hint="default"/>
      <w:color w:val="auto"/>
    </w:rPr>
  </w:style>
  <w:style w:type="character" w:customStyle="1" w:styleId="WW8Num26z3">
    <w:name w:val="WW8Num26z3"/>
    <w:rsid w:val="005F4924"/>
    <w:rPr>
      <w:rFonts w:ascii="Symbol" w:hAnsi="Symbol" w:cs="Symbol" w:hint="default"/>
    </w:rPr>
  </w:style>
  <w:style w:type="character" w:customStyle="1" w:styleId="WW8Num26z4">
    <w:name w:val="WW8Num26z4"/>
    <w:rsid w:val="005F4924"/>
    <w:rPr>
      <w:rFonts w:ascii="Courier New" w:hAnsi="Courier New" w:cs="Courier New" w:hint="default"/>
    </w:rPr>
  </w:style>
  <w:style w:type="character" w:styleId="Hyperlink">
    <w:name w:val="Hyperlink"/>
    <w:rsid w:val="005F4924"/>
    <w:rPr>
      <w:color w:val="0000FF"/>
      <w:u w:val="single"/>
    </w:rPr>
  </w:style>
  <w:style w:type="character" w:styleId="Strong">
    <w:name w:val="Strong"/>
    <w:uiPriority w:val="22"/>
    <w:qFormat/>
    <w:rsid w:val="0057297A"/>
    <w:rPr>
      <w:b/>
      <w:bCs/>
      <w:spacing w:val="0"/>
    </w:rPr>
  </w:style>
  <w:style w:type="character" w:customStyle="1" w:styleId="apple-converted-space">
    <w:name w:val="apple-converted-space"/>
    <w:basedOn w:val="DefaultParagraphFont"/>
    <w:rsid w:val="005F4924"/>
  </w:style>
  <w:style w:type="character" w:customStyle="1" w:styleId="apple-style-span">
    <w:name w:val="apple-style-span"/>
    <w:basedOn w:val="DefaultParagraphFont"/>
    <w:rsid w:val="005F4924"/>
  </w:style>
  <w:style w:type="paragraph" w:customStyle="1" w:styleId="Heading">
    <w:name w:val="Heading"/>
    <w:basedOn w:val="Normal"/>
    <w:next w:val="BodyText"/>
    <w:rsid w:val="005F492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5F4924"/>
    <w:pPr>
      <w:spacing w:after="120"/>
    </w:pPr>
  </w:style>
  <w:style w:type="paragraph" w:styleId="List">
    <w:name w:val="List"/>
    <w:basedOn w:val="BodyText"/>
    <w:rsid w:val="005F4924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57297A"/>
    <w:rPr>
      <w:b/>
      <w:bCs/>
      <w:sz w:val="18"/>
      <w:szCs w:val="18"/>
    </w:rPr>
  </w:style>
  <w:style w:type="paragraph" w:customStyle="1" w:styleId="Index">
    <w:name w:val="Index"/>
    <w:basedOn w:val="Normal"/>
    <w:rsid w:val="005F4924"/>
    <w:pPr>
      <w:suppressLineNumbers/>
    </w:pPr>
    <w:rPr>
      <w:rFonts w:cs="Mangal"/>
    </w:rPr>
  </w:style>
  <w:style w:type="paragraph" w:styleId="ListBullet2">
    <w:name w:val="List Bullet 2"/>
    <w:basedOn w:val="Normal"/>
    <w:rsid w:val="005F4924"/>
    <w:pPr>
      <w:ind w:left="1440" w:hanging="1440"/>
      <w:jc w:val="both"/>
    </w:pPr>
  </w:style>
  <w:style w:type="paragraph" w:styleId="Header">
    <w:name w:val="header"/>
    <w:basedOn w:val="Normal"/>
    <w:rsid w:val="005F492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F4924"/>
    <w:pPr>
      <w:ind w:left="1620" w:hanging="900"/>
    </w:pPr>
  </w:style>
  <w:style w:type="paragraph" w:styleId="ListParagraph">
    <w:name w:val="List Paragraph"/>
    <w:basedOn w:val="Normal"/>
    <w:uiPriority w:val="34"/>
    <w:qFormat/>
    <w:rsid w:val="005729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57C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CF1"/>
    <w:rPr>
      <w:sz w:val="24"/>
      <w:szCs w:val="24"/>
      <w:lang w:val="en-GB" w:eastAsia="ar-SA"/>
    </w:rPr>
  </w:style>
  <w:style w:type="character" w:styleId="IntenseReference">
    <w:name w:val="Intense Reference"/>
    <w:uiPriority w:val="32"/>
    <w:qFormat/>
    <w:rsid w:val="0057297A"/>
    <w:rPr>
      <w:b/>
      <w:bCs/>
      <w:color w:val="76923C"/>
      <w:u w:val="single" w:color="9BBB59"/>
    </w:rPr>
  </w:style>
  <w:style w:type="character" w:styleId="SubtleReference">
    <w:name w:val="Subtle Reference"/>
    <w:uiPriority w:val="31"/>
    <w:qFormat/>
    <w:rsid w:val="0057297A"/>
    <w:rPr>
      <w:color w:val="auto"/>
      <w:u w:val="single" w:color="9BBB5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97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Angsana New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57297A"/>
    <w:rPr>
      <w:rFonts w:ascii="Cambria" w:eastAsia="Times New Roman" w:hAnsi="Cambria" w:cs="Angsana New"/>
      <w:i/>
      <w:iCs/>
      <w:color w:val="FFFFFF"/>
      <w:sz w:val="24"/>
      <w:szCs w:val="24"/>
      <w:shd w:val="clear" w:color="auto" w:fill="4F81BD"/>
    </w:rPr>
  </w:style>
  <w:style w:type="character" w:customStyle="1" w:styleId="Heading1Char">
    <w:name w:val="Heading 1 Char"/>
    <w:link w:val="Heading1"/>
    <w:uiPriority w:val="9"/>
    <w:rsid w:val="0057297A"/>
    <w:rPr>
      <w:rFonts w:ascii="Cambria" w:eastAsia="Times New Roman" w:hAnsi="Cambria" w:cs="Angsana New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57297A"/>
    <w:rPr>
      <w:rFonts w:ascii="Cambria" w:eastAsia="Times New Roman" w:hAnsi="Cambria" w:cs="Angsana New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7297A"/>
    <w:rPr>
      <w:rFonts w:ascii="Cambria" w:eastAsia="Times New Roman" w:hAnsi="Cambria" w:cs="Angsana New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57297A"/>
    <w:rPr>
      <w:rFonts w:ascii="Cambria" w:eastAsia="Times New Roman" w:hAnsi="Cambria" w:cs="Angsana New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57297A"/>
    <w:rPr>
      <w:rFonts w:ascii="Cambria" w:eastAsia="Times New Roman" w:hAnsi="Cambria" w:cs="Angsana New"/>
      <w:color w:val="4F81BD"/>
    </w:rPr>
  </w:style>
  <w:style w:type="character" w:customStyle="1" w:styleId="Heading6Char">
    <w:name w:val="Heading 6 Char"/>
    <w:link w:val="Heading6"/>
    <w:uiPriority w:val="9"/>
    <w:semiHidden/>
    <w:rsid w:val="0057297A"/>
    <w:rPr>
      <w:rFonts w:ascii="Cambria" w:eastAsia="Times New Roman" w:hAnsi="Cambria" w:cs="Angsana New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57297A"/>
    <w:rPr>
      <w:rFonts w:ascii="Cambria" w:eastAsia="Times New Roman" w:hAnsi="Cambria" w:cs="Angsana New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57297A"/>
    <w:rPr>
      <w:rFonts w:ascii="Cambria" w:eastAsia="Times New Roman" w:hAnsi="Cambria" w:cs="Angsana New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57297A"/>
    <w:rPr>
      <w:rFonts w:ascii="Cambria" w:eastAsia="Times New Roman" w:hAnsi="Cambria" w:cs="Angsana New"/>
      <w:i/>
      <w:iCs/>
      <w:color w:val="9BBB59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297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Angsana New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57297A"/>
    <w:rPr>
      <w:rFonts w:ascii="Cambria" w:eastAsia="Times New Roman" w:hAnsi="Cambria" w:cs="Angsana New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7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57297A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57297A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57297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7297A"/>
  </w:style>
  <w:style w:type="paragraph" w:styleId="Quote">
    <w:name w:val="Quote"/>
    <w:basedOn w:val="Normal"/>
    <w:next w:val="Normal"/>
    <w:link w:val="QuoteChar"/>
    <w:uiPriority w:val="29"/>
    <w:qFormat/>
    <w:rsid w:val="0057297A"/>
    <w:rPr>
      <w:rFonts w:ascii="Cambria" w:hAnsi="Cambria" w:cs="Angsana New"/>
      <w:i/>
      <w:iCs/>
      <w:color w:val="5A5A5A"/>
    </w:rPr>
  </w:style>
  <w:style w:type="character" w:customStyle="1" w:styleId="QuoteChar">
    <w:name w:val="Quote Char"/>
    <w:link w:val="Quote"/>
    <w:uiPriority w:val="29"/>
    <w:rsid w:val="0057297A"/>
    <w:rPr>
      <w:rFonts w:ascii="Cambria" w:eastAsia="Times New Roman" w:hAnsi="Cambria" w:cs="Angsana New"/>
      <w:i/>
      <w:iCs/>
      <w:color w:val="5A5A5A"/>
    </w:rPr>
  </w:style>
  <w:style w:type="character" w:styleId="SubtleEmphasis">
    <w:name w:val="Subtle Emphasis"/>
    <w:uiPriority w:val="19"/>
    <w:qFormat/>
    <w:rsid w:val="0057297A"/>
    <w:rPr>
      <w:i/>
      <w:iCs/>
      <w:color w:val="5A5A5A"/>
    </w:rPr>
  </w:style>
  <w:style w:type="character" w:styleId="IntenseEmphasis">
    <w:name w:val="Intense Emphasis"/>
    <w:uiPriority w:val="21"/>
    <w:qFormat/>
    <w:rsid w:val="0057297A"/>
    <w:rPr>
      <w:b/>
      <w:bCs/>
      <w:i/>
      <w:iCs/>
      <w:color w:val="4F81BD"/>
      <w:sz w:val="22"/>
      <w:szCs w:val="22"/>
    </w:rPr>
  </w:style>
  <w:style w:type="character" w:styleId="BookTitle">
    <w:name w:val="Book Title"/>
    <w:uiPriority w:val="33"/>
    <w:qFormat/>
    <w:rsid w:val="0057297A"/>
    <w:rPr>
      <w:rFonts w:ascii="Cambria" w:eastAsia="Times New Roman" w:hAnsi="Cambria" w:cs="Angsana New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97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2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Shruti Chitranshi Infrastructure Administrator</vt:lpstr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Shruti Chitranshi Infrastructure Administrator</dc:title>
  <dc:subject/>
  <dc:creator>Shruti Chitranshi</dc:creator>
  <cp:keywords/>
  <cp:lastModifiedBy>shruti</cp:lastModifiedBy>
  <cp:revision>2</cp:revision>
  <dcterms:created xsi:type="dcterms:W3CDTF">2016-02-09T03:39:00Z</dcterms:created>
  <dcterms:modified xsi:type="dcterms:W3CDTF">2016-02-09T03:39:00Z</dcterms:modified>
</cp:coreProperties>
</file>