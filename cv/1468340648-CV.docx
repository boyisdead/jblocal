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09"/>
        <w:gridCol w:w="7512"/>
      </w:tblGrid>
      <w:tr w:rsidR="00911CC5">
        <w:trPr>
          <w:trHeight w:val="1702"/>
        </w:trPr>
        <w:tc>
          <w:tcPr>
            <w:tcW w:w="1809" w:type="dxa"/>
          </w:tcPr>
          <w:p w:rsidR="00911CC5" w:rsidRDefault="00492343">
            <w:pPr>
              <w:pStyle w:val="Title"/>
              <w:snapToGrid w:val="0"/>
              <w:spacing w:after="200"/>
              <w:jc w:val="left"/>
              <w:rPr>
                <w:rFonts w:cs="Arial"/>
                <w:sz w:val="10"/>
                <w:szCs w:val="10"/>
              </w:rPr>
            </w:pPr>
            <w:r>
              <w:rPr>
                <w:noProof/>
                <w:sz w:val="4"/>
                <w:szCs w:val="4"/>
              </w:rPr>
              <w:drawing>
                <wp:inline distT="0" distB="0" distL="0" distR="0">
                  <wp:extent cx="990600" cy="12668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266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</w:tcPr>
          <w:p w:rsidR="00911CC5" w:rsidRDefault="00911CC5">
            <w:pPr>
              <w:pStyle w:val="Title"/>
              <w:snapToGrid w:val="0"/>
              <w:spacing w:after="200"/>
              <w:jc w:val="left"/>
              <w:rPr>
                <w:rFonts w:cs="Arial"/>
                <w:sz w:val="10"/>
                <w:szCs w:val="10"/>
              </w:rPr>
            </w:pPr>
          </w:p>
          <w:p w:rsidR="00911CC5" w:rsidRDefault="00911CC5">
            <w:pPr>
              <w:pStyle w:val="Title"/>
              <w:spacing w:after="200"/>
              <w:jc w:val="left"/>
              <w:rPr>
                <w:rFonts w:ascii="Copperplate Gothic Bold" w:hAnsi="Copperplate Gothic Bold" w:cs="Copperplate Gothic Bold"/>
                <w:sz w:val="32"/>
                <w:szCs w:val="32"/>
              </w:rPr>
            </w:pPr>
            <w:r>
              <w:rPr>
                <w:rFonts w:ascii="Copperplate Gothic Bold" w:hAnsi="Copperplate Gothic Bold" w:cs="Copperplate Gothic Bold"/>
                <w:sz w:val="32"/>
                <w:szCs w:val="32"/>
              </w:rPr>
              <w:t>MARWANSYAH, ST</w:t>
            </w:r>
          </w:p>
          <w:p w:rsidR="00911CC5" w:rsidRDefault="002C1ED7">
            <w:pPr>
              <w:spacing w:after="200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Perum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Citra Indah, Bukit </w:t>
            </w:r>
            <w:proofErr w:type="spellStart"/>
            <w:r>
              <w:rPr>
                <w:rFonts w:cs="Arial"/>
                <w:sz w:val="24"/>
                <w:szCs w:val="24"/>
              </w:rPr>
              <w:t>Angsana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Blok AU21 No.9</w:t>
            </w:r>
          </w:p>
          <w:p w:rsidR="002C1ED7" w:rsidRDefault="002C1ED7">
            <w:pPr>
              <w:spacing w:after="200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Jonggol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="Arial"/>
                <w:sz w:val="24"/>
                <w:szCs w:val="24"/>
              </w:rPr>
              <w:t>Kab</w:t>
            </w:r>
            <w:proofErr w:type="spellEnd"/>
            <w:r>
              <w:rPr>
                <w:rFonts w:cs="Arial"/>
                <w:sz w:val="24"/>
                <w:szCs w:val="24"/>
              </w:rPr>
              <w:t>. Bogor</w:t>
            </w:r>
          </w:p>
          <w:p w:rsidR="002C1ED7" w:rsidRDefault="002C1ED7">
            <w:pPr>
              <w:spacing w:after="200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Jawa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Barat</w:t>
            </w:r>
          </w:p>
          <w:p w:rsidR="00911CC5" w:rsidRDefault="00911CC5">
            <w:pPr>
              <w:spacing w:after="20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Phone: +62-81381746284</w:t>
            </w:r>
          </w:p>
          <w:p w:rsidR="00911CC5" w:rsidRDefault="00911CC5">
            <w:pPr>
              <w:spacing w:after="20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fr-FR"/>
              </w:rPr>
              <w:t xml:space="preserve">E-mail: </w:t>
            </w:r>
            <w:hyperlink r:id="rId9" w:history="1">
              <w:r>
                <w:rPr>
                  <w:rStyle w:val="Hyperlink"/>
                  <w:rFonts w:cs="Arial"/>
                  <w:sz w:val="24"/>
                  <w:szCs w:val="24"/>
                  <w:lang w:val="fr-FR"/>
                </w:rPr>
                <w:t>marwan_x70@yahoo.com</w:t>
              </w:r>
            </w:hyperlink>
          </w:p>
        </w:tc>
      </w:tr>
    </w:tbl>
    <w:p w:rsidR="00911CC5" w:rsidRDefault="00911CC5">
      <w:pPr>
        <w:rPr>
          <w:rFonts w:cs="Arial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321"/>
      </w:tblGrid>
      <w:tr w:rsidR="00911CC5">
        <w:tc>
          <w:tcPr>
            <w:tcW w:w="9321" w:type="dxa"/>
            <w:shd w:val="clear" w:color="auto" w:fill="B3B3B3"/>
          </w:tcPr>
          <w:p w:rsidR="00911CC5" w:rsidRDefault="00911CC5" w:rsidP="00D14DC7">
            <w:pPr>
              <w:pStyle w:val="Heading3"/>
              <w:tabs>
                <w:tab w:val="clear" w:pos="0"/>
              </w:tabs>
              <w:snapToGrid w:val="0"/>
              <w:spacing w:after="200"/>
              <w:ind w:firstLine="0"/>
              <w:jc w:val="left"/>
              <w:rPr>
                <w:rFonts w:cs="Copperplate Gothic Light"/>
                <w:sz w:val="28"/>
                <w:szCs w:val="28"/>
              </w:rPr>
            </w:pPr>
            <w:r>
              <w:rPr>
                <w:rFonts w:cs="Copperplate Gothic Light"/>
                <w:sz w:val="28"/>
                <w:szCs w:val="28"/>
              </w:rPr>
              <w:t xml:space="preserve">P </w:t>
            </w:r>
            <w:proofErr w:type="gramStart"/>
            <w:r>
              <w:rPr>
                <w:rFonts w:cs="Copperplate Gothic Light"/>
                <w:sz w:val="28"/>
                <w:szCs w:val="28"/>
              </w:rPr>
              <w:t>e</w:t>
            </w:r>
            <w:proofErr w:type="gramEnd"/>
            <w:r>
              <w:rPr>
                <w:rFonts w:cs="Copperplate Gothic Light"/>
                <w:sz w:val="28"/>
                <w:szCs w:val="28"/>
              </w:rPr>
              <w:t xml:space="preserve"> r s o n a l </w:t>
            </w:r>
          </w:p>
        </w:tc>
      </w:tr>
    </w:tbl>
    <w:p w:rsidR="00911CC5" w:rsidRDefault="00911CC5">
      <w:pPr>
        <w:rPr>
          <w:rFonts w:cs="Arial"/>
        </w:rPr>
      </w:pPr>
    </w:p>
    <w:p w:rsidR="00911CC5" w:rsidRDefault="00911CC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Place, Date </w:t>
      </w:r>
      <w:proofErr w:type="gramStart"/>
      <w:r>
        <w:rPr>
          <w:rFonts w:cs="Arial"/>
          <w:sz w:val="20"/>
          <w:szCs w:val="20"/>
        </w:rPr>
        <w:t>Of</w:t>
      </w:r>
      <w:proofErr w:type="gramEnd"/>
      <w:r>
        <w:rPr>
          <w:rFonts w:cs="Arial"/>
          <w:sz w:val="20"/>
          <w:szCs w:val="20"/>
        </w:rPr>
        <w:t xml:space="preserve"> Birth</w:t>
      </w:r>
      <w:r>
        <w:rPr>
          <w:rFonts w:cs="Arial"/>
          <w:sz w:val="20"/>
          <w:szCs w:val="20"/>
        </w:rPr>
        <w:tab/>
        <w:t>: Jakarta, March. 11</w:t>
      </w:r>
      <w:r>
        <w:rPr>
          <w:rFonts w:cs="Arial"/>
          <w:sz w:val="20"/>
          <w:szCs w:val="20"/>
          <w:vertAlign w:val="superscript"/>
        </w:rPr>
        <w:t>th</w:t>
      </w:r>
      <w:r>
        <w:rPr>
          <w:rFonts w:cs="Arial"/>
          <w:sz w:val="20"/>
          <w:szCs w:val="20"/>
        </w:rPr>
        <w:t xml:space="preserve"> 1983</w:t>
      </w:r>
    </w:p>
    <w:p w:rsidR="00911CC5" w:rsidRDefault="00911CC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Sex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: Male</w:t>
      </w:r>
    </w:p>
    <w:p w:rsidR="00911CC5" w:rsidRDefault="00911CC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Nationality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: Indonesian citizen (INA)</w:t>
      </w:r>
    </w:p>
    <w:p w:rsidR="00911CC5" w:rsidRDefault="00911CC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Health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: Excellent</w:t>
      </w:r>
    </w:p>
    <w:p w:rsidR="00B53963" w:rsidRDefault="00B5396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Current Organization</w:t>
      </w:r>
      <w:r>
        <w:rPr>
          <w:rFonts w:cs="Arial"/>
          <w:sz w:val="20"/>
          <w:szCs w:val="20"/>
        </w:rPr>
        <w:tab/>
        <w:t xml:space="preserve">: Amdocs </w:t>
      </w:r>
      <w:proofErr w:type="gramStart"/>
      <w:r>
        <w:rPr>
          <w:rFonts w:cs="Arial"/>
          <w:sz w:val="20"/>
          <w:szCs w:val="20"/>
        </w:rPr>
        <w:t>( Permanent</w:t>
      </w:r>
      <w:proofErr w:type="gramEnd"/>
      <w:r>
        <w:rPr>
          <w:rFonts w:cs="Arial"/>
          <w:sz w:val="20"/>
          <w:szCs w:val="20"/>
        </w:rPr>
        <w:t xml:space="preserve"> )</w:t>
      </w:r>
    </w:p>
    <w:p w:rsidR="00B53963" w:rsidRDefault="00B53963">
      <w:pPr>
        <w:rPr>
          <w:rFonts w:cs="Arial"/>
          <w:sz w:val="20"/>
          <w:szCs w:val="20"/>
        </w:rPr>
      </w:pPr>
      <w:bookmarkStart w:id="0" w:name="_GoBack"/>
      <w:bookmarkEnd w:id="0"/>
      <w:r>
        <w:rPr>
          <w:rFonts w:cs="Arial"/>
          <w:sz w:val="20"/>
          <w:szCs w:val="20"/>
        </w:rPr>
        <w:t>Domain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: Telecom</w:t>
      </w:r>
    </w:p>
    <w:p w:rsidR="00B53963" w:rsidRDefault="00B5396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Notice Period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: 1 month</w:t>
      </w:r>
    </w:p>
    <w:p w:rsidR="00B53963" w:rsidRDefault="00B5396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Nationality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: Indonesia</w:t>
      </w:r>
    </w:p>
    <w:p w:rsidR="00CF77CE" w:rsidRDefault="00CF77CE">
      <w:pPr>
        <w:rPr>
          <w:rFonts w:cs="Arial"/>
          <w:sz w:val="20"/>
          <w:szCs w:val="20"/>
        </w:rPr>
      </w:pPr>
    </w:p>
    <w:tbl>
      <w:tblPr>
        <w:tblW w:w="93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21"/>
      </w:tblGrid>
      <w:tr w:rsidR="00911CC5">
        <w:tc>
          <w:tcPr>
            <w:tcW w:w="9321" w:type="dxa"/>
            <w:shd w:val="clear" w:color="auto" w:fill="B3B3B3"/>
          </w:tcPr>
          <w:p w:rsidR="00911CC5" w:rsidRDefault="00911CC5" w:rsidP="00D14DC7">
            <w:pPr>
              <w:pStyle w:val="Heading3"/>
              <w:tabs>
                <w:tab w:val="clear" w:pos="0"/>
              </w:tabs>
              <w:snapToGrid w:val="0"/>
              <w:spacing w:after="200"/>
              <w:ind w:firstLine="0"/>
              <w:jc w:val="left"/>
              <w:rPr>
                <w:rFonts w:cs="Copperplate Gothic Light"/>
                <w:sz w:val="28"/>
                <w:szCs w:val="28"/>
              </w:rPr>
            </w:pPr>
            <w:r>
              <w:rPr>
                <w:rFonts w:cs="Copperplate Gothic Light"/>
                <w:sz w:val="28"/>
                <w:szCs w:val="28"/>
              </w:rPr>
              <w:t>F o r m a l     E d u c a t I o n</w:t>
            </w:r>
          </w:p>
        </w:tc>
      </w:tr>
    </w:tbl>
    <w:p w:rsidR="00911CC5" w:rsidRDefault="00911CC5">
      <w:pPr>
        <w:ind w:left="-33"/>
        <w:rPr>
          <w:rFonts w:cs="Arial"/>
        </w:rPr>
      </w:pPr>
    </w:p>
    <w:p w:rsidR="00911CC5" w:rsidRDefault="00911CC5">
      <w:pPr>
        <w:numPr>
          <w:ilvl w:val="0"/>
          <w:numId w:val="4"/>
        </w:numPr>
        <w:tabs>
          <w:tab w:val="left" w:pos="327"/>
        </w:tabs>
        <w:ind w:left="3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SMP </w:t>
      </w:r>
      <w:proofErr w:type="spellStart"/>
      <w:r>
        <w:rPr>
          <w:rFonts w:cs="Arial"/>
          <w:sz w:val="20"/>
          <w:szCs w:val="20"/>
        </w:rPr>
        <w:t>Negeri</w:t>
      </w:r>
      <w:proofErr w:type="spellEnd"/>
      <w:r>
        <w:rPr>
          <w:rFonts w:cs="Arial"/>
          <w:sz w:val="20"/>
          <w:szCs w:val="20"/>
        </w:rPr>
        <w:t xml:space="preserve"> 153 Jakarta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1996 – 1999</w:t>
      </w:r>
    </w:p>
    <w:p w:rsidR="00911CC5" w:rsidRDefault="00911CC5">
      <w:pPr>
        <w:numPr>
          <w:ilvl w:val="0"/>
          <w:numId w:val="4"/>
        </w:numPr>
        <w:tabs>
          <w:tab w:val="left" w:pos="327"/>
        </w:tabs>
        <w:ind w:left="32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SMA </w:t>
      </w:r>
      <w:proofErr w:type="spellStart"/>
      <w:r>
        <w:rPr>
          <w:rFonts w:cs="Arial"/>
          <w:sz w:val="20"/>
          <w:szCs w:val="20"/>
        </w:rPr>
        <w:t>Negeri</w:t>
      </w:r>
      <w:proofErr w:type="spellEnd"/>
      <w:r>
        <w:rPr>
          <w:rFonts w:cs="Arial"/>
          <w:sz w:val="20"/>
          <w:szCs w:val="20"/>
        </w:rPr>
        <w:t xml:space="preserve"> 70 Jakarta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1999 – 2002</w:t>
      </w:r>
    </w:p>
    <w:p w:rsidR="00911CC5" w:rsidRDefault="00911CC5">
      <w:pPr>
        <w:numPr>
          <w:ilvl w:val="0"/>
          <w:numId w:val="4"/>
        </w:numPr>
        <w:tabs>
          <w:tab w:val="left" w:pos="327"/>
        </w:tabs>
        <w:ind w:left="3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Gunadarma</w:t>
      </w:r>
      <w:proofErr w:type="spellEnd"/>
      <w:r>
        <w:rPr>
          <w:rFonts w:cs="Arial"/>
          <w:sz w:val="20"/>
          <w:szCs w:val="20"/>
        </w:rPr>
        <w:t xml:space="preserve"> University, Depok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            </w:t>
      </w:r>
      <w:r>
        <w:rPr>
          <w:rFonts w:cs="Arial"/>
          <w:sz w:val="20"/>
          <w:szCs w:val="20"/>
        </w:rPr>
        <w:tab/>
        <w:t>September 2002 –  February 2007</w:t>
      </w:r>
    </w:p>
    <w:p w:rsidR="00911CC5" w:rsidRDefault="00911CC5">
      <w:pPr>
        <w:ind w:left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Faculty of Engineering, Dept. of Computer Science</w:t>
      </w:r>
    </w:p>
    <w:p w:rsidR="00911CC5" w:rsidRDefault="00911CC5">
      <w:pPr>
        <w:ind w:left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Graduated University with GPA 3.30, achieved Bachelor Degree in Computer Science (ST)</w:t>
      </w:r>
    </w:p>
    <w:p w:rsidR="00911CC5" w:rsidRDefault="00911CC5">
      <w:pPr>
        <w:pStyle w:val="BodyTextIndent"/>
        <w:spacing w:line="240" w:lineRule="auto"/>
        <w:ind w:left="142"/>
        <w:rPr>
          <w:rFonts w:cs="Arial"/>
          <w:b w:val="0"/>
          <w:bCs w:val="0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321"/>
      </w:tblGrid>
      <w:tr w:rsidR="00911CC5">
        <w:tc>
          <w:tcPr>
            <w:tcW w:w="9321" w:type="dxa"/>
            <w:shd w:val="clear" w:color="auto" w:fill="B3B3B3"/>
          </w:tcPr>
          <w:p w:rsidR="00911CC5" w:rsidRDefault="00911CC5" w:rsidP="00D14DC7">
            <w:pPr>
              <w:pStyle w:val="Heading3"/>
              <w:tabs>
                <w:tab w:val="clear" w:pos="0"/>
              </w:tabs>
              <w:snapToGrid w:val="0"/>
              <w:spacing w:after="200"/>
              <w:ind w:firstLine="0"/>
              <w:jc w:val="left"/>
              <w:rPr>
                <w:rFonts w:cs="Copperplate Gothic Light"/>
                <w:sz w:val="28"/>
                <w:szCs w:val="28"/>
              </w:rPr>
            </w:pPr>
            <w:r>
              <w:rPr>
                <w:rFonts w:cs="Copperplate Gothic Light"/>
                <w:sz w:val="28"/>
                <w:szCs w:val="28"/>
              </w:rPr>
              <w:t>I n f o r m a l    E d u c a t i o n</w:t>
            </w:r>
          </w:p>
        </w:tc>
      </w:tr>
    </w:tbl>
    <w:p w:rsidR="00911CC5" w:rsidRDefault="00911CC5">
      <w:pPr>
        <w:pStyle w:val="BodyTextIndent"/>
        <w:tabs>
          <w:tab w:val="left" w:pos="360"/>
        </w:tabs>
        <w:spacing w:line="240" w:lineRule="auto"/>
        <w:ind w:left="0"/>
        <w:rPr>
          <w:rFonts w:cs="Arial"/>
          <w:b w:val="0"/>
          <w:bCs w:val="0"/>
        </w:rPr>
      </w:pPr>
    </w:p>
    <w:p w:rsidR="00FB0B8F" w:rsidRPr="00FB0B8F" w:rsidRDefault="00FB0B8F">
      <w:pPr>
        <w:pStyle w:val="BodyTextIndent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rFonts w:cs="Arial"/>
          <w:b w:val="0"/>
          <w:sz w:val="22"/>
          <w:szCs w:val="22"/>
        </w:rPr>
      </w:pPr>
      <w:r w:rsidRPr="00FB0B8F">
        <w:rPr>
          <w:rFonts w:cs="Arial"/>
          <w:sz w:val="22"/>
          <w:szCs w:val="22"/>
        </w:rPr>
        <w:t xml:space="preserve">Amdocs Account Receivable 7.5 </w:t>
      </w:r>
      <w:proofErr w:type="spellStart"/>
      <w:r w:rsidRPr="00FB0B8F">
        <w:rPr>
          <w:rFonts w:cs="Arial"/>
          <w:sz w:val="22"/>
          <w:szCs w:val="22"/>
        </w:rPr>
        <w:t>Functionaly</w:t>
      </w:r>
      <w:proofErr w:type="spellEnd"/>
      <w:r>
        <w:rPr>
          <w:rFonts w:cs="Arial"/>
          <w:b w:val="0"/>
          <w:sz w:val="22"/>
          <w:szCs w:val="22"/>
        </w:rPr>
        <w:t xml:space="preserve"> (Amdocs), Jakarta (Jul 9-11, 2012)</w:t>
      </w:r>
    </w:p>
    <w:p w:rsidR="0059386E" w:rsidRPr="0059386E" w:rsidRDefault="0059386E">
      <w:pPr>
        <w:pStyle w:val="BodyTextIndent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rFonts w:cs="Arial"/>
          <w:b w:val="0"/>
          <w:sz w:val="22"/>
          <w:szCs w:val="22"/>
        </w:rPr>
      </w:pPr>
      <w:r w:rsidRPr="0059386E">
        <w:rPr>
          <w:rFonts w:cs="Arial"/>
          <w:sz w:val="22"/>
          <w:szCs w:val="22"/>
        </w:rPr>
        <w:t>Amdocs Invoicing 7.5 Functionality</w:t>
      </w:r>
      <w:r>
        <w:rPr>
          <w:rFonts w:cs="Arial"/>
          <w:b w:val="0"/>
          <w:sz w:val="22"/>
          <w:szCs w:val="22"/>
        </w:rPr>
        <w:t xml:space="preserve"> (Amdocs), Jakarta (Jun 25-29, 2012) </w:t>
      </w:r>
    </w:p>
    <w:p w:rsidR="004537FA" w:rsidRPr="004537FA" w:rsidRDefault="004537FA">
      <w:pPr>
        <w:pStyle w:val="BodyTextIndent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rFonts w:cs="Arial"/>
          <w:b w:val="0"/>
          <w:sz w:val="22"/>
          <w:szCs w:val="22"/>
        </w:rPr>
      </w:pPr>
      <w:r>
        <w:rPr>
          <w:rFonts w:cs="Arial"/>
          <w:sz w:val="22"/>
          <w:szCs w:val="22"/>
        </w:rPr>
        <w:t xml:space="preserve">Convergent Mediation SDK &amp; BLT </w:t>
      </w:r>
      <w:r w:rsidRPr="004537FA">
        <w:rPr>
          <w:rFonts w:cs="Arial"/>
          <w:b w:val="0"/>
          <w:sz w:val="22"/>
          <w:szCs w:val="22"/>
        </w:rPr>
        <w:t>(</w:t>
      </w:r>
      <w:proofErr w:type="spellStart"/>
      <w:r w:rsidRPr="004537FA">
        <w:rPr>
          <w:rFonts w:cs="Arial"/>
          <w:b w:val="0"/>
          <w:sz w:val="22"/>
          <w:szCs w:val="22"/>
        </w:rPr>
        <w:t>Comptel</w:t>
      </w:r>
      <w:proofErr w:type="spellEnd"/>
      <w:r w:rsidRPr="004537FA">
        <w:rPr>
          <w:rFonts w:cs="Arial"/>
          <w:b w:val="0"/>
          <w:sz w:val="22"/>
          <w:szCs w:val="22"/>
        </w:rPr>
        <w:t xml:space="preserve"> Corporation),  Kuala Lumpur (Sep 15-24, 2010)</w:t>
      </w:r>
    </w:p>
    <w:p w:rsidR="004537FA" w:rsidRDefault="004537FA">
      <w:pPr>
        <w:pStyle w:val="BodyTextIndent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Comptel</w:t>
      </w:r>
      <w:proofErr w:type="spellEnd"/>
      <w:r>
        <w:rPr>
          <w:rFonts w:cs="Arial"/>
          <w:sz w:val="22"/>
          <w:szCs w:val="22"/>
        </w:rPr>
        <w:t xml:space="preserve"> Reporter 2.2  (</w:t>
      </w:r>
      <w:proofErr w:type="spellStart"/>
      <w:r w:rsidRPr="004537FA">
        <w:rPr>
          <w:rFonts w:cs="Arial"/>
          <w:b w:val="0"/>
          <w:sz w:val="22"/>
          <w:szCs w:val="22"/>
        </w:rPr>
        <w:t>Comptel</w:t>
      </w:r>
      <w:proofErr w:type="spellEnd"/>
      <w:r w:rsidRPr="004537FA">
        <w:rPr>
          <w:rFonts w:cs="Arial"/>
          <w:b w:val="0"/>
          <w:sz w:val="22"/>
          <w:szCs w:val="22"/>
        </w:rPr>
        <w:t xml:space="preserve"> Corporation), Jakarta (May 07-09, 2010)</w:t>
      </w:r>
    </w:p>
    <w:p w:rsidR="00911CC5" w:rsidRDefault="00911CC5">
      <w:pPr>
        <w:pStyle w:val="BodyTextIndent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Weblogic</w:t>
      </w:r>
      <w:proofErr w:type="spellEnd"/>
      <w:r>
        <w:rPr>
          <w:rFonts w:cs="Arial"/>
          <w:sz w:val="22"/>
          <w:szCs w:val="22"/>
        </w:rPr>
        <w:t xml:space="preserve"> Integration 8.15 </w:t>
      </w:r>
      <w:r>
        <w:rPr>
          <w:rFonts w:cs="Arial"/>
          <w:b w:val="0"/>
          <w:bCs w:val="0"/>
          <w:sz w:val="22"/>
          <w:szCs w:val="22"/>
        </w:rPr>
        <w:t>(Oracle University), Jakarta (Jan 05 – 09, 2009)</w:t>
      </w:r>
    </w:p>
    <w:p w:rsidR="00911CC5" w:rsidRDefault="00911CC5">
      <w:pPr>
        <w:pStyle w:val="BodyTextIndent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rFonts w:cs="Arial"/>
          <w:b w:val="0"/>
          <w:bCs w:val="0"/>
        </w:rPr>
      </w:pPr>
      <w:r>
        <w:rPr>
          <w:rFonts w:cs="Arial"/>
        </w:rPr>
        <w:t>English Course (Wall Street Institute)</w:t>
      </w:r>
      <w:r>
        <w:rPr>
          <w:rFonts w:cs="Arial"/>
          <w:b w:val="0"/>
          <w:bCs w:val="0"/>
        </w:rPr>
        <w:t>, Jakarta (March ’08 – March ’09)</w:t>
      </w:r>
    </w:p>
    <w:p w:rsidR="00911CC5" w:rsidRDefault="00911CC5">
      <w:pPr>
        <w:pStyle w:val="BodyTextIndent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rFonts w:cs="Arial"/>
          <w:b w:val="0"/>
          <w:bCs w:val="0"/>
        </w:rPr>
      </w:pPr>
      <w:r>
        <w:rPr>
          <w:rFonts w:cs="Arial"/>
        </w:rPr>
        <w:t>J2EE Programming with EJB 3</w:t>
      </w:r>
      <w:r>
        <w:rPr>
          <w:rFonts w:cs="Arial"/>
          <w:b w:val="0"/>
          <w:bCs w:val="0"/>
        </w:rPr>
        <w:t xml:space="preserve"> (</w:t>
      </w:r>
      <w:proofErr w:type="spellStart"/>
      <w:r>
        <w:rPr>
          <w:rFonts w:cs="Arial"/>
          <w:b w:val="0"/>
          <w:bCs w:val="0"/>
        </w:rPr>
        <w:t>Inixindo</w:t>
      </w:r>
      <w:proofErr w:type="spellEnd"/>
      <w:r>
        <w:rPr>
          <w:rFonts w:cs="Arial"/>
          <w:b w:val="0"/>
          <w:bCs w:val="0"/>
        </w:rPr>
        <w:t>), Jakarta (Oct 18 – 24, 2008)</w:t>
      </w:r>
    </w:p>
    <w:p w:rsidR="00911CC5" w:rsidRDefault="00911CC5">
      <w:pPr>
        <w:pStyle w:val="BodyTextIndent"/>
        <w:numPr>
          <w:ilvl w:val="0"/>
          <w:numId w:val="10"/>
        </w:numPr>
        <w:tabs>
          <w:tab w:val="left" w:pos="360"/>
        </w:tabs>
        <w:spacing w:line="240" w:lineRule="auto"/>
        <w:ind w:left="360"/>
        <w:rPr>
          <w:rFonts w:cs="Arial"/>
          <w:b w:val="0"/>
          <w:bCs w:val="0"/>
        </w:rPr>
      </w:pPr>
      <w:r>
        <w:rPr>
          <w:rFonts w:cs="Arial"/>
        </w:rPr>
        <w:t xml:space="preserve">Computer Course at </w:t>
      </w:r>
      <w:proofErr w:type="spellStart"/>
      <w:r>
        <w:rPr>
          <w:rFonts w:cs="Arial"/>
        </w:rPr>
        <w:t>BaliCamp</w:t>
      </w:r>
      <w:proofErr w:type="spellEnd"/>
      <w:r>
        <w:rPr>
          <w:rFonts w:cs="Arial"/>
        </w:rPr>
        <w:t xml:space="preserve"> ( PT Sigma </w:t>
      </w:r>
      <w:proofErr w:type="spellStart"/>
      <w:r>
        <w:rPr>
          <w:rFonts w:cs="Arial"/>
        </w:rPr>
        <w:t>Karya</w:t>
      </w:r>
      <w:proofErr w:type="spellEnd"/>
      <w:r>
        <w:rPr>
          <w:rFonts w:cs="Arial"/>
        </w:rPr>
        <w:t xml:space="preserve"> Sejahtera)</w:t>
      </w:r>
      <w:r>
        <w:rPr>
          <w:rFonts w:cs="Arial"/>
          <w:b w:val="0"/>
          <w:bCs w:val="0"/>
        </w:rPr>
        <w:t>, Jakarta (Aug– Oct 2006):</w:t>
      </w:r>
    </w:p>
    <w:p w:rsidR="00911CC5" w:rsidRDefault="00911CC5">
      <w:pPr>
        <w:pStyle w:val="BodyTextIndent"/>
        <w:numPr>
          <w:ilvl w:val="0"/>
          <w:numId w:val="7"/>
        </w:numPr>
        <w:spacing w:line="240" w:lineRule="auto"/>
        <w:rPr>
          <w:rFonts w:cs="Arial"/>
          <w:b w:val="0"/>
          <w:bCs w:val="0"/>
          <w:i/>
          <w:iCs/>
        </w:rPr>
      </w:pPr>
      <w:r>
        <w:rPr>
          <w:rFonts w:cs="Arial"/>
          <w:b w:val="0"/>
          <w:bCs w:val="0"/>
          <w:i/>
          <w:iCs/>
        </w:rPr>
        <w:t>MySQL</w:t>
      </w:r>
    </w:p>
    <w:p w:rsidR="00911CC5" w:rsidRDefault="00911CC5">
      <w:pPr>
        <w:pStyle w:val="BodyTextIndent"/>
        <w:numPr>
          <w:ilvl w:val="0"/>
          <w:numId w:val="9"/>
        </w:numPr>
        <w:spacing w:line="240" w:lineRule="auto"/>
        <w:rPr>
          <w:rFonts w:cs="Arial"/>
          <w:b w:val="0"/>
          <w:bCs w:val="0"/>
          <w:i/>
          <w:iCs/>
        </w:rPr>
      </w:pPr>
      <w:r>
        <w:rPr>
          <w:rFonts w:cs="Arial"/>
          <w:b w:val="0"/>
          <w:bCs w:val="0"/>
          <w:i/>
          <w:iCs/>
        </w:rPr>
        <w:t>J2SE</w:t>
      </w:r>
    </w:p>
    <w:p w:rsidR="00911CC5" w:rsidRDefault="00911CC5">
      <w:pPr>
        <w:pStyle w:val="BodyTextIndent"/>
        <w:numPr>
          <w:ilvl w:val="0"/>
          <w:numId w:val="6"/>
        </w:numPr>
        <w:spacing w:line="240" w:lineRule="auto"/>
        <w:rPr>
          <w:rFonts w:cs="Arial"/>
          <w:b w:val="0"/>
          <w:bCs w:val="0"/>
          <w:i/>
          <w:iCs/>
        </w:rPr>
      </w:pPr>
      <w:r>
        <w:rPr>
          <w:rFonts w:cs="Arial"/>
          <w:b w:val="0"/>
          <w:bCs w:val="0"/>
          <w:i/>
          <w:iCs/>
        </w:rPr>
        <w:t>J2EE (JSP, Servlet, JDBC)</w:t>
      </w:r>
    </w:p>
    <w:p w:rsidR="00911CC5" w:rsidRDefault="00911CC5">
      <w:pPr>
        <w:pStyle w:val="BodyTextIndent"/>
        <w:spacing w:line="240" w:lineRule="auto"/>
        <w:ind w:left="284"/>
        <w:rPr>
          <w:rFonts w:cs="Arial"/>
          <w:b w:val="0"/>
          <w:bCs w:val="0"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321"/>
      </w:tblGrid>
      <w:tr w:rsidR="00911CC5">
        <w:tc>
          <w:tcPr>
            <w:tcW w:w="9321" w:type="dxa"/>
            <w:shd w:val="clear" w:color="auto" w:fill="B3B3B3"/>
          </w:tcPr>
          <w:p w:rsidR="00911CC5" w:rsidRDefault="00911CC5" w:rsidP="00D14DC7">
            <w:pPr>
              <w:pStyle w:val="Heading3"/>
              <w:tabs>
                <w:tab w:val="clear" w:pos="0"/>
              </w:tabs>
              <w:snapToGrid w:val="0"/>
              <w:spacing w:after="200"/>
              <w:jc w:val="left"/>
              <w:rPr>
                <w:rFonts w:cs="Copperplate Gothic Light"/>
                <w:sz w:val="28"/>
                <w:szCs w:val="28"/>
              </w:rPr>
            </w:pPr>
            <w:r>
              <w:rPr>
                <w:rFonts w:cs="Copperplate Gothic Light"/>
                <w:sz w:val="28"/>
                <w:szCs w:val="28"/>
              </w:rPr>
              <w:t xml:space="preserve">W o r k i n g     E x </w:t>
            </w:r>
            <w:proofErr w:type="gramStart"/>
            <w:r>
              <w:rPr>
                <w:rFonts w:cs="Copperplate Gothic Light"/>
                <w:sz w:val="28"/>
                <w:szCs w:val="28"/>
              </w:rPr>
              <w:t>p e</w:t>
            </w:r>
            <w:proofErr w:type="gramEnd"/>
            <w:r>
              <w:rPr>
                <w:rFonts w:cs="Copperplate Gothic Light"/>
                <w:sz w:val="28"/>
                <w:szCs w:val="28"/>
              </w:rPr>
              <w:t xml:space="preserve"> r i e n c e</w:t>
            </w:r>
          </w:p>
        </w:tc>
      </w:tr>
    </w:tbl>
    <w:p w:rsidR="00911CC5" w:rsidRDefault="00911CC5">
      <w:pPr>
        <w:pStyle w:val="Caption"/>
        <w:rPr>
          <w:rFonts w:cs="Arial"/>
        </w:rPr>
      </w:pPr>
    </w:p>
    <w:p w:rsidR="00C15C96" w:rsidRDefault="00C15C96" w:rsidP="00C15C96">
      <w:pPr>
        <w:rPr>
          <w:b/>
        </w:rPr>
      </w:pPr>
      <w:r>
        <w:rPr>
          <w:b/>
        </w:rPr>
        <w:t xml:space="preserve">AMDOCS, Telecommunication Service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March</w:t>
      </w:r>
      <w:r w:rsidRPr="00BC32FF">
        <w:t>’1</w:t>
      </w:r>
      <w:r>
        <w:t>4</w:t>
      </w:r>
      <w:r w:rsidRPr="00BC32FF">
        <w:t xml:space="preserve"> - Present</w:t>
      </w:r>
    </w:p>
    <w:p w:rsidR="00C15C96" w:rsidRPr="00BC32FF" w:rsidRDefault="00C15C96" w:rsidP="00C15C96">
      <w:r>
        <w:t xml:space="preserve">Senior Software </w:t>
      </w:r>
      <w:proofErr w:type="gramStart"/>
      <w:r>
        <w:t xml:space="preserve">Developer </w:t>
      </w:r>
      <w:r w:rsidRPr="00BC32FF">
        <w:t xml:space="preserve"> (</w:t>
      </w:r>
      <w:proofErr w:type="gramEnd"/>
      <w:r w:rsidRPr="00BC32FF">
        <w:t>TELKOMSEL Project)</w:t>
      </w:r>
    </w:p>
    <w:p w:rsidR="00C15C96" w:rsidRDefault="00C15C96" w:rsidP="00C15C96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3rd</w:t>
      </w:r>
      <w:r w:rsidRPr="003A663E">
        <w:rPr>
          <w:rFonts w:cs="Arial"/>
          <w:b w:val="0"/>
          <w:bCs w:val="0"/>
          <w:vertAlign w:val="superscript"/>
        </w:rPr>
        <w:t>st</w:t>
      </w:r>
      <w:r>
        <w:rPr>
          <w:rFonts w:cs="Arial"/>
          <w:b w:val="0"/>
          <w:bCs w:val="0"/>
        </w:rPr>
        <w:t xml:space="preserve"> layer support for any OCS (Online Charging System) issue.</w:t>
      </w:r>
    </w:p>
    <w:p w:rsidR="00C15C96" w:rsidRDefault="00C15C96" w:rsidP="00C15C96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Analyze and fix any bug found in production environment</w:t>
      </w:r>
    </w:p>
    <w:p w:rsidR="00C15C96" w:rsidRDefault="00C15C96" w:rsidP="00C15C96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lastRenderedPageBreak/>
        <w:t>Do</w:t>
      </w:r>
      <w:r w:rsidR="00C3633C">
        <w:rPr>
          <w:rFonts w:cs="Arial"/>
          <w:b w:val="0"/>
          <w:bCs w:val="0"/>
        </w:rPr>
        <w:t xml:space="preserve"> any</w:t>
      </w:r>
      <w:r>
        <w:rPr>
          <w:rFonts w:cs="Arial"/>
          <w:b w:val="0"/>
          <w:bCs w:val="0"/>
        </w:rPr>
        <w:t xml:space="preserve"> change request </w:t>
      </w:r>
      <w:r w:rsidR="00C3633C">
        <w:rPr>
          <w:rFonts w:cs="Arial"/>
          <w:b w:val="0"/>
          <w:bCs w:val="0"/>
        </w:rPr>
        <w:t>from client</w:t>
      </w:r>
    </w:p>
    <w:p w:rsidR="00C3633C" w:rsidRDefault="00C3633C" w:rsidP="00C15C96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Work together with core team for any issue comes from core level code</w:t>
      </w:r>
    </w:p>
    <w:p w:rsidR="00C3633C" w:rsidRDefault="00C3633C" w:rsidP="00C15C96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Script Development to automate some complex process</w:t>
      </w:r>
    </w:p>
    <w:p w:rsidR="00C15C96" w:rsidRDefault="00C15C96" w:rsidP="002129BC">
      <w:pPr>
        <w:rPr>
          <w:b/>
        </w:rPr>
      </w:pPr>
    </w:p>
    <w:p w:rsidR="002129BC" w:rsidRDefault="00AF3E89" w:rsidP="002129BC">
      <w:pPr>
        <w:rPr>
          <w:b/>
        </w:rPr>
      </w:pPr>
      <w:r>
        <w:rPr>
          <w:b/>
        </w:rPr>
        <w:t>AMDOCS, Tel</w:t>
      </w:r>
      <w:r w:rsidR="00BC32FF">
        <w:rPr>
          <w:b/>
        </w:rPr>
        <w:t xml:space="preserve">ecommunication Service </w:t>
      </w:r>
      <w:r w:rsidR="00BC32FF">
        <w:rPr>
          <w:b/>
        </w:rPr>
        <w:tab/>
      </w:r>
      <w:r>
        <w:rPr>
          <w:b/>
        </w:rPr>
        <w:t xml:space="preserve"> </w:t>
      </w:r>
      <w:r w:rsidR="00BC32FF">
        <w:rPr>
          <w:b/>
        </w:rPr>
        <w:tab/>
      </w:r>
      <w:r w:rsidR="00BC32FF">
        <w:rPr>
          <w:b/>
        </w:rPr>
        <w:tab/>
      </w:r>
      <w:r w:rsidR="00BC32FF">
        <w:rPr>
          <w:b/>
        </w:rPr>
        <w:tab/>
      </w:r>
      <w:r w:rsidR="00C15C96">
        <w:t>Jul’11 – March’14</w:t>
      </w:r>
    </w:p>
    <w:p w:rsidR="00BC32FF" w:rsidRPr="00BC32FF" w:rsidRDefault="009066F8" w:rsidP="002129BC">
      <w:r>
        <w:t xml:space="preserve">Senior </w:t>
      </w:r>
      <w:r w:rsidR="00BC32FF" w:rsidRPr="00BC32FF">
        <w:t>Production Support Analyst (TELKOMSEL Project)</w:t>
      </w:r>
    </w:p>
    <w:p w:rsidR="003A663E" w:rsidRDefault="003A663E" w:rsidP="009351BF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1</w:t>
      </w:r>
      <w:r w:rsidRPr="003A663E">
        <w:rPr>
          <w:rFonts w:cs="Arial"/>
          <w:b w:val="0"/>
          <w:bCs w:val="0"/>
          <w:vertAlign w:val="superscript"/>
        </w:rPr>
        <w:t>st</w:t>
      </w:r>
      <w:r>
        <w:rPr>
          <w:rFonts w:cs="Arial"/>
          <w:b w:val="0"/>
          <w:bCs w:val="0"/>
        </w:rPr>
        <w:t xml:space="preserve"> layer support for any OCS (Online Charging System) issue.</w:t>
      </w:r>
    </w:p>
    <w:p w:rsidR="00BC32FF" w:rsidRDefault="003A663E" w:rsidP="009351BF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Analyze and do</w:t>
      </w:r>
      <w:r w:rsidR="00526AC3">
        <w:rPr>
          <w:rFonts w:cs="Arial"/>
          <w:b w:val="0"/>
          <w:bCs w:val="0"/>
        </w:rPr>
        <w:t>ing</w:t>
      </w:r>
      <w:r>
        <w:rPr>
          <w:rFonts w:cs="Arial"/>
          <w:b w:val="0"/>
          <w:bCs w:val="0"/>
        </w:rPr>
        <w:t xml:space="preserve"> Customer Management Activity</w:t>
      </w:r>
    </w:p>
    <w:p w:rsidR="00BC32FF" w:rsidRDefault="00BC32FF" w:rsidP="009351BF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 w:rsidRPr="00BC32FF">
        <w:rPr>
          <w:rFonts w:cs="Arial"/>
          <w:b w:val="0"/>
          <w:bCs w:val="0"/>
        </w:rPr>
        <w:t>An</w:t>
      </w:r>
      <w:r w:rsidR="003A663E">
        <w:rPr>
          <w:rFonts w:cs="Arial"/>
          <w:b w:val="0"/>
          <w:bCs w:val="0"/>
        </w:rPr>
        <w:t>alyze &amp; do</w:t>
      </w:r>
      <w:r w:rsidR="00526AC3">
        <w:rPr>
          <w:rFonts w:cs="Arial"/>
          <w:b w:val="0"/>
          <w:bCs w:val="0"/>
        </w:rPr>
        <w:t>ing</w:t>
      </w:r>
      <w:r w:rsidR="003A663E">
        <w:rPr>
          <w:rFonts w:cs="Arial"/>
          <w:b w:val="0"/>
          <w:bCs w:val="0"/>
        </w:rPr>
        <w:t xml:space="preserve"> Billing Process</w:t>
      </w:r>
      <w:r w:rsidRPr="00BC32FF">
        <w:rPr>
          <w:rFonts w:cs="Arial"/>
          <w:b w:val="0"/>
          <w:bCs w:val="0"/>
        </w:rPr>
        <w:t xml:space="preserve"> for </w:t>
      </w:r>
      <w:proofErr w:type="spellStart"/>
      <w:r w:rsidRPr="00BC32FF">
        <w:rPr>
          <w:rFonts w:cs="Arial"/>
          <w:b w:val="0"/>
          <w:bCs w:val="0"/>
        </w:rPr>
        <w:t>PostPaid</w:t>
      </w:r>
      <w:proofErr w:type="spellEnd"/>
      <w:r>
        <w:rPr>
          <w:rFonts w:cs="Arial"/>
          <w:b w:val="0"/>
          <w:bCs w:val="0"/>
        </w:rPr>
        <w:t xml:space="preserve"> Subscriber</w:t>
      </w:r>
    </w:p>
    <w:p w:rsidR="00BC32FF" w:rsidRPr="00BC32FF" w:rsidRDefault="00881ADF" w:rsidP="009351BF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 xml:space="preserve">Daily OCS System Maintenance </w:t>
      </w:r>
    </w:p>
    <w:p w:rsidR="00BC32FF" w:rsidRDefault="003A663E" w:rsidP="009351BF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Communicate with client regarding any OCS issue</w:t>
      </w:r>
    </w:p>
    <w:p w:rsidR="00881ADF" w:rsidRDefault="00881ADF" w:rsidP="009351BF">
      <w:pPr>
        <w:pStyle w:val="BodyTextIndent"/>
        <w:numPr>
          <w:ilvl w:val="0"/>
          <w:numId w:val="16"/>
        </w:numPr>
        <w:tabs>
          <w:tab w:val="left" w:pos="360"/>
        </w:tabs>
        <w:spacing w:line="240" w:lineRule="auto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Shell Script Development</w:t>
      </w:r>
      <w:r w:rsidR="006001C1">
        <w:rPr>
          <w:rFonts w:cs="Arial"/>
          <w:b w:val="0"/>
          <w:bCs w:val="0"/>
        </w:rPr>
        <w:t xml:space="preserve"> and Maintenance for Reporting and Monitoring OCS</w:t>
      </w:r>
    </w:p>
    <w:p w:rsidR="00C3633C" w:rsidRDefault="00C3633C" w:rsidP="00C3633C">
      <w:pPr>
        <w:pStyle w:val="BodyTextIndent"/>
        <w:tabs>
          <w:tab w:val="left" w:pos="360"/>
        </w:tabs>
        <w:spacing w:line="240" w:lineRule="auto"/>
        <w:ind w:left="720"/>
        <w:rPr>
          <w:rFonts w:cs="Arial"/>
          <w:b w:val="0"/>
          <w:bCs w:val="0"/>
        </w:rPr>
      </w:pPr>
    </w:p>
    <w:p w:rsidR="00911CC5" w:rsidRDefault="00911CC5">
      <w:pPr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PT LINTAS TEKNOLOGI INDONES</w:t>
      </w:r>
      <w:r w:rsidR="00787476">
        <w:rPr>
          <w:rFonts w:cs="Arial"/>
          <w:b/>
          <w:bCs/>
          <w:sz w:val="20"/>
          <w:szCs w:val="20"/>
        </w:rPr>
        <w:t>IA, Telecommunication Consulting</w:t>
      </w:r>
      <w:r>
        <w:rPr>
          <w:rFonts w:cs="Arial"/>
          <w:b/>
          <w:bCs/>
          <w:sz w:val="20"/>
          <w:szCs w:val="20"/>
        </w:rPr>
        <w:t xml:space="preserve">   </w:t>
      </w:r>
      <w:r w:rsidR="002129BC">
        <w:rPr>
          <w:rFonts w:cs="Arial"/>
          <w:sz w:val="20"/>
          <w:szCs w:val="20"/>
        </w:rPr>
        <w:t>Feb’10 – Jun’11</w:t>
      </w:r>
    </w:p>
    <w:p w:rsidR="00911CC5" w:rsidRDefault="006001C1">
      <w:pPr>
        <w:rPr>
          <w:rFonts w:cs="Arial"/>
        </w:rPr>
      </w:pPr>
      <w:proofErr w:type="gramStart"/>
      <w:r>
        <w:rPr>
          <w:rFonts w:cs="Arial"/>
        </w:rPr>
        <w:t>Software</w:t>
      </w:r>
      <w:r w:rsidR="004537FA">
        <w:rPr>
          <w:rFonts w:cs="Arial"/>
        </w:rPr>
        <w:t xml:space="preserve"> </w:t>
      </w:r>
      <w:r w:rsidR="002129BC">
        <w:rPr>
          <w:rFonts w:cs="Arial"/>
        </w:rPr>
        <w:t xml:space="preserve"> Engineer</w:t>
      </w:r>
      <w:proofErr w:type="gramEnd"/>
      <w:r w:rsidR="00911CC5">
        <w:rPr>
          <w:rFonts w:cs="Arial"/>
        </w:rPr>
        <w:t>.</w:t>
      </w:r>
    </w:p>
    <w:p w:rsidR="004537FA" w:rsidRDefault="004537FA">
      <w:pPr>
        <w:numPr>
          <w:ilvl w:val="0"/>
          <w:numId w:val="1"/>
        </w:numPr>
        <w:ind w:left="704" w:hanging="296"/>
        <w:rPr>
          <w:rFonts w:cs="Arial"/>
        </w:rPr>
      </w:pPr>
      <w:r>
        <w:rPr>
          <w:rFonts w:cs="Arial"/>
        </w:rPr>
        <w:t>System Support for INDOSAT</w:t>
      </w:r>
      <w:r w:rsidR="00C26271">
        <w:rPr>
          <w:rFonts w:cs="Arial"/>
        </w:rPr>
        <w:t xml:space="preserve"> Billing </w:t>
      </w:r>
      <w:r>
        <w:rPr>
          <w:rFonts w:cs="Arial"/>
        </w:rPr>
        <w:t xml:space="preserve"> Mediation System</w:t>
      </w:r>
    </w:p>
    <w:p w:rsidR="009351BF" w:rsidRDefault="009351BF">
      <w:pPr>
        <w:numPr>
          <w:ilvl w:val="0"/>
          <w:numId w:val="1"/>
        </w:numPr>
        <w:ind w:left="704" w:hanging="296"/>
        <w:rPr>
          <w:rFonts w:cs="Arial"/>
        </w:rPr>
      </w:pPr>
      <w:r>
        <w:rPr>
          <w:rFonts w:cs="Arial"/>
        </w:rPr>
        <w:t>Developed Reconciliation (Network Element ↔</w:t>
      </w:r>
      <w:proofErr w:type="spellStart"/>
      <w:r>
        <w:rPr>
          <w:rFonts w:cs="Arial"/>
        </w:rPr>
        <w:t>Mediation↔Billing</w:t>
      </w:r>
      <w:proofErr w:type="spellEnd"/>
      <w:r w:rsidR="00A3111F">
        <w:rPr>
          <w:rFonts w:cs="Arial"/>
        </w:rPr>
        <w:t xml:space="preserve"> System</w:t>
      </w:r>
      <w:r>
        <w:rPr>
          <w:rFonts w:cs="Arial"/>
        </w:rPr>
        <w:t>) Application using J2EE</w:t>
      </w:r>
    </w:p>
    <w:p w:rsidR="00911CC5" w:rsidRDefault="00911CC5">
      <w:pPr>
        <w:numPr>
          <w:ilvl w:val="0"/>
          <w:numId w:val="1"/>
        </w:numPr>
        <w:ind w:left="704" w:hanging="296"/>
        <w:rPr>
          <w:rFonts w:cs="Arial"/>
        </w:rPr>
      </w:pPr>
      <w:r>
        <w:rPr>
          <w:rFonts w:cs="Arial"/>
        </w:rPr>
        <w:t xml:space="preserve">Developed Reporting Application for INDOSAT </w:t>
      </w:r>
      <w:r w:rsidR="00C26271">
        <w:rPr>
          <w:rFonts w:cs="Arial"/>
        </w:rPr>
        <w:t xml:space="preserve">Billing </w:t>
      </w:r>
      <w:r>
        <w:rPr>
          <w:rFonts w:cs="Arial"/>
        </w:rPr>
        <w:t xml:space="preserve">Mediation System using </w:t>
      </w:r>
      <w:proofErr w:type="spellStart"/>
      <w:r>
        <w:rPr>
          <w:rFonts w:cs="Arial"/>
        </w:rPr>
        <w:t>Comptel</w:t>
      </w:r>
      <w:proofErr w:type="spellEnd"/>
      <w:r>
        <w:rPr>
          <w:rFonts w:cs="Arial"/>
        </w:rPr>
        <w:t xml:space="preserve"> Reporter.</w:t>
      </w:r>
    </w:p>
    <w:p w:rsidR="00911CC5" w:rsidRDefault="00911CC5">
      <w:pPr>
        <w:numPr>
          <w:ilvl w:val="0"/>
          <w:numId w:val="1"/>
        </w:numPr>
        <w:ind w:left="704" w:hanging="296"/>
        <w:rPr>
          <w:rFonts w:cs="Arial"/>
        </w:rPr>
      </w:pPr>
      <w:r>
        <w:rPr>
          <w:rFonts w:cs="Arial"/>
        </w:rPr>
        <w:t xml:space="preserve">Tuning Oracle 10g </w:t>
      </w:r>
    </w:p>
    <w:p w:rsidR="001473AD" w:rsidRDefault="001473AD">
      <w:pPr>
        <w:rPr>
          <w:rFonts w:cs="Arial"/>
        </w:rPr>
      </w:pPr>
    </w:p>
    <w:p w:rsidR="00911CC5" w:rsidRDefault="00911CC5" w:rsidP="00911CC5">
      <w:pPr>
        <w:pStyle w:val="Heading4"/>
        <w:ind w:left="0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PT VISITEK INDONESIA</w:t>
      </w:r>
      <w:proofErr w:type="gramStart"/>
      <w:r>
        <w:rPr>
          <w:rFonts w:cs="Arial"/>
          <w:sz w:val="20"/>
          <w:szCs w:val="20"/>
        </w:rPr>
        <w:t>,  IT</w:t>
      </w:r>
      <w:proofErr w:type="gramEnd"/>
      <w:r>
        <w:rPr>
          <w:rFonts w:cs="Arial"/>
          <w:sz w:val="20"/>
          <w:szCs w:val="20"/>
        </w:rPr>
        <w:t xml:space="preserve"> Consulting, Jakarta</w:t>
      </w:r>
    </w:p>
    <w:p w:rsidR="00911CC5" w:rsidRDefault="00911CC5">
      <w:pPr>
        <w:rPr>
          <w:rFonts w:cs="Arial"/>
        </w:rPr>
      </w:pPr>
      <w:r>
        <w:rPr>
          <w:rFonts w:cs="Arial"/>
        </w:rPr>
        <w:t>Technical Consultant</w:t>
      </w:r>
      <w:r>
        <w:rPr>
          <w:rFonts w:cs="Arial"/>
        </w:rPr>
        <w:tab/>
        <w:t xml:space="preserve">for PT Telekomunikasi </w:t>
      </w:r>
      <w:proofErr w:type="spellStart"/>
      <w:r>
        <w:rPr>
          <w:rFonts w:cs="Arial"/>
        </w:rPr>
        <w:t>Selular</w:t>
      </w:r>
      <w:proofErr w:type="spellEnd"/>
      <w:r>
        <w:rPr>
          <w:rFonts w:cs="Arial"/>
        </w:rPr>
        <w:t xml:space="preserve"> (TELKOMSEL)</w:t>
      </w:r>
      <w:r>
        <w:rPr>
          <w:rFonts w:cs="Arial"/>
        </w:rPr>
        <w:tab/>
        <w:t xml:space="preserve">      Apr ’08 - Feb'10</w:t>
      </w:r>
    </w:p>
    <w:p w:rsidR="00911CC5" w:rsidRDefault="00911CC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Developed OA&amp;M application with J2EE ( JSP, Servlet, JDBC,JMX) , it is used  for </w:t>
      </w:r>
    </w:p>
    <w:p w:rsidR="00911CC5" w:rsidRDefault="00911CC5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Monitoring transactions from IN (Intelligent Network)  Gateway &amp; Remote Agents to charge 3G service use Diameter Protocol </w:t>
      </w:r>
    </w:p>
    <w:p w:rsidR="00911CC5" w:rsidRDefault="00911CC5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 xml:space="preserve">Catch Alarm from IN Gateway </w:t>
      </w:r>
    </w:p>
    <w:p w:rsidR="00911CC5" w:rsidRDefault="00911CC5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Service Configuration</w:t>
      </w:r>
    </w:p>
    <w:p w:rsidR="00911CC5" w:rsidRDefault="00911CC5">
      <w:pPr>
        <w:numPr>
          <w:ilvl w:val="0"/>
          <w:numId w:val="2"/>
        </w:numPr>
        <w:rPr>
          <w:rFonts w:cs="Arial"/>
        </w:rPr>
      </w:pPr>
      <w:r>
        <w:rPr>
          <w:rFonts w:cs="Arial"/>
        </w:rPr>
        <w:t>Tariff Configuration for 3G service</w:t>
      </w:r>
    </w:p>
    <w:p w:rsidR="00911CC5" w:rsidRDefault="00911CC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Installed Rhino Application Server as JAIN SLEE Container</w:t>
      </w:r>
    </w:p>
    <w:p w:rsidR="00911CC5" w:rsidRDefault="00911CC5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System support for IN (Intelligent Network) Gateway. </w:t>
      </w:r>
    </w:p>
    <w:p w:rsidR="00D14DC7" w:rsidRDefault="00D14DC7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Developed Human Resources Information System (HRIS) for </w:t>
      </w:r>
      <w:proofErr w:type="spellStart"/>
      <w:r>
        <w:rPr>
          <w:rFonts w:cs="Arial"/>
        </w:rPr>
        <w:t>Visitek</w:t>
      </w:r>
      <w:proofErr w:type="spellEnd"/>
      <w:r>
        <w:rPr>
          <w:rFonts w:cs="Arial"/>
        </w:rPr>
        <w:t xml:space="preserve"> Human Resources Department with J2EE(Spring </w:t>
      </w:r>
      <w:proofErr w:type="spellStart"/>
      <w:r>
        <w:rPr>
          <w:rFonts w:cs="Arial"/>
        </w:rPr>
        <w:t>MVC,Hibernate</w:t>
      </w:r>
      <w:proofErr w:type="spellEnd"/>
      <w:r>
        <w:rPr>
          <w:rFonts w:cs="Arial"/>
        </w:rPr>
        <w:t>)</w:t>
      </w:r>
    </w:p>
    <w:p w:rsidR="00911CC5" w:rsidRDefault="00911CC5">
      <w:pPr>
        <w:rPr>
          <w:rFonts w:cs="Arial"/>
        </w:rPr>
      </w:pPr>
    </w:p>
    <w:p w:rsidR="00911CC5" w:rsidRDefault="00911CC5" w:rsidP="00911CC5">
      <w:pPr>
        <w:pStyle w:val="Heading4"/>
        <w:ind w:left="0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PT APRISMA INDONESIA, Enterprise Software Company, Jakarta</w:t>
      </w:r>
    </w:p>
    <w:p w:rsidR="00911CC5" w:rsidRDefault="00911CC5">
      <w:pPr>
        <w:rPr>
          <w:rFonts w:cs="Arial"/>
        </w:rPr>
      </w:pPr>
      <w:r>
        <w:rPr>
          <w:rFonts w:cs="Arial"/>
        </w:rPr>
        <w:t>Java Programmer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Feb ’07- Apr’ 08</w:t>
      </w:r>
    </w:p>
    <w:p w:rsidR="00911CC5" w:rsidRDefault="00911CC5">
      <w:pPr>
        <w:numPr>
          <w:ilvl w:val="0"/>
          <w:numId w:val="5"/>
        </w:numPr>
        <w:tabs>
          <w:tab w:val="left" w:pos="900"/>
        </w:tabs>
        <w:ind w:hanging="180"/>
        <w:rPr>
          <w:rFonts w:cs="Arial"/>
        </w:rPr>
      </w:pPr>
      <w:r>
        <w:rPr>
          <w:rFonts w:cs="Arial"/>
        </w:rPr>
        <w:t xml:space="preserve">Developed Corporate Cash Management Application that is called PRIMECASH  for Bank </w:t>
      </w:r>
      <w:proofErr w:type="spellStart"/>
      <w:r>
        <w:rPr>
          <w:rFonts w:cs="Arial"/>
        </w:rPr>
        <w:t>Permata</w:t>
      </w:r>
      <w:proofErr w:type="spellEnd"/>
      <w:r>
        <w:rPr>
          <w:rFonts w:cs="Arial"/>
        </w:rPr>
        <w:t xml:space="preserve"> &amp; Bank </w:t>
      </w:r>
      <w:proofErr w:type="spellStart"/>
      <w:r>
        <w:rPr>
          <w:rFonts w:cs="Arial"/>
        </w:rPr>
        <w:t>Bumi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Artha</w:t>
      </w:r>
      <w:proofErr w:type="spellEnd"/>
    </w:p>
    <w:p w:rsidR="00911CC5" w:rsidRDefault="00911CC5">
      <w:pPr>
        <w:numPr>
          <w:ilvl w:val="0"/>
          <w:numId w:val="5"/>
        </w:numPr>
        <w:tabs>
          <w:tab w:val="left" w:pos="900"/>
        </w:tabs>
        <w:ind w:left="900"/>
        <w:rPr>
          <w:rFonts w:cs="Arial"/>
        </w:rPr>
      </w:pPr>
      <w:r>
        <w:rPr>
          <w:rFonts w:cs="Arial"/>
          <w:lang w:val="id-ID"/>
        </w:rPr>
        <w:t>Developed unit testing</w:t>
      </w:r>
      <w:r>
        <w:rPr>
          <w:rFonts w:cs="Arial"/>
        </w:rPr>
        <w:t xml:space="preserve"> with </w:t>
      </w:r>
      <w:proofErr w:type="spellStart"/>
      <w:r>
        <w:rPr>
          <w:rFonts w:cs="Arial"/>
        </w:rPr>
        <w:t>JUnit</w:t>
      </w:r>
      <w:proofErr w:type="spellEnd"/>
      <w:r>
        <w:rPr>
          <w:rFonts w:cs="Arial"/>
          <w:lang w:val="id-ID"/>
        </w:rPr>
        <w:t xml:space="preserve"> for </w:t>
      </w:r>
      <w:r>
        <w:rPr>
          <w:rFonts w:cs="Arial"/>
        </w:rPr>
        <w:t>PRIMECASH</w:t>
      </w:r>
      <w:r>
        <w:rPr>
          <w:rFonts w:cs="Arial"/>
          <w:lang w:val="id-ID"/>
        </w:rPr>
        <w:t xml:space="preserve"> Applications</w:t>
      </w:r>
    </w:p>
    <w:p w:rsidR="00911CC5" w:rsidRDefault="00911CC5">
      <w:pPr>
        <w:numPr>
          <w:ilvl w:val="0"/>
          <w:numId w:val="5"/>
        </w:numPr>
        <w:tabs>
          <w:tab w:val="left" w:pos="900"/>
        </w:tabs>
        <w:ind w:hanging="180"/>
        <w:rPr>
          <w:rFonts w:cs="Arial"/>
        </w:rPr>
      </w:pPr>
      <w:r>
        <w:rPr>
          <w:rFonts w:cs="Arial"/>
        </w:rPr>
        <w:t xml:space="preserve">Fixed Bug and developed change request of Cash Management System (CMS) applications in </w:t>
      </w:r>
      <w:proofErr w:type="spellStart"/>
      <w:r>
        <w:rPr>
          <w:rFonts w:cs="Arial"/>
        </w:rPr>
        <w:t>LippoBank</w:t>
      </w:r>
      <w:proofErr w:type="spellEnd"/>
      <w:r>
        <w:rPr>
          <w:rFonts w:cs="Arial"/>
        </w:rPr>
        <w:t xml:space="preserve"> (CIMB </w:t>
      </w:r>
      <w:proofErr w:type="spellStart"/>
      <w:r>
        <w:rPr>
          <w:rFonts w:cs="Arial"/>
        </w:rPr>
        <w:t>Niaga</w:t>
      </w:r>
      <w:proofErr w:type="spellEnd"/>
      <w:r>
        <w:rPr>
          <w:rFonts w:cs="Arial"/>
        </w:rPr>
        <w:t xml:space="preserve">)  and Bank </w:t>
      </w:r>
      <w:proofErr w:type="spellStart"/>
      <w:r>
        <w:rPr>
          <w:rFonts w:cs="Arial"/>
        </w:rPr>
        <w:t>Permata</w:t>
      </w:r>
      <w:proofErr w:type="spellEnd"/>
    </w:p>
    <w:p w:rsidR="00911CC5" w:rsidRDefault="00911CC5">
      <w:pPr>
        <w:tabs>
          <w:tab w:val="left" w:pos="900"/>
        </w:tabs>
        <w:ind w:left="540"/>
        <w:rPr>
          <w:rFonts w:cs="Arial"/>
          <w:sz w:val="20"/>
          <w:szCs w:val="20"/>
        </w:rPr>
      </w:pPr>
    </w:p>
    <w:p w:rsidR="00911CC5" w:rsidRDefault="00911CC5">
      <w:pPr>
        <w:tabs>
          <w:tab w:val="left" w:pos="900"/>
        </w:tabs>
        <w:ind w:left="540"/>
        <w:rPr>
          <w:rFonts w:cs="Arial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321"/>
      </w:tblGrid>
      <w:tr w:rsidR="00911CC5">
        <w:tc>
          <w:tcPr>
            <w:tcW w:w="9321" w:type="dxa"/>
            <w:shd w:val="clear" w:color="auto" w:fill="B3B3B3"/>
          </w:tcPr>
          <w:p w:rsidR="00911CC5" w:rsidRDefault="0002076C" w:rsidP="0002076C">
            <w:pPr>
              <w:pStyle w:val="Heading3"/>
              <w:tabs>
                <w:tab w:val="clear" w:pos="0"/>
              </w:tabs>
              <w:snapToGrid w:val="0"/>
              <w:spacing w:after="200"/>
              <w:ind w:firstLine="0"/>
              <w:jc w:val="left"/>
              <w:rPr>
                <w:rFonts w:cs="Copperplate Gothic Light"/>
                <w:sz w:val="28"/>
                <w:szCs w:val="28"/>
              </w:rPr>
            </w:pPr>
            <w:r>
              <w:rPr>
                <w:rFonts w:cs="Copperplate Gothic Light"/>
                <w:sz w:val="28"/>
                <w:szCs w:val="28"/>
              </w:rPr>
              <w:t>S k I</w:t>
            </w:r>
            <w:r w:rsidR="00911CC5">
              <w:rPr>
                <w:rFonts w:cs="Copperplate Gothic Light"/>
                <w:sz w:val="28"/>
                <w:szCs w:val="28"/>
              </w:rPr>
              <w:t>ll     A b i l i t y</w:t>
            </w:r>
          </w:p>
        </w:tc>
      </w:tr>
    </w:tbl>
    <w:p w:rsidR="00911CC5" w:rsidRDefault="00911CC5">
      <w:pPr>
        <w:rPr>
          <w:rFonts w:cs="Arial"/>
        </w:rPr>
      </w:pPr>
      <w:r>
        <w:rPr>
          <w:rFonts w:cs="Arial"/>
        </w:rPr>
        <w:t>Computer proficiencies:</w:t>
      </w:r>
    </w:p>
    <w:p w:rsidR="00AF3E89" w:rsidRDefault="00AF3E89">
      <w:pPr>
        <w:numPr>
          <w:ilvl w:val="1"/>
          <w:numId w:val="8"/>
        </w:numPr>
        <w:rPr>
          <w:rFonts w:cs="Arial"/>
        </w:rPr>
      </w:pPr>
      <w:r>
        <w:rPr>
          <w:rFonts w:cs="Arial"/>
        </w:rPr>
        <w:t>Amdocs Billing 7.5</w:t>
      </w:r>
    </w:p>
    <w:p w:rsidR="00911CC5" w:rsidRDefault="00911CC5">
      <w:pPr>
        <w:numPr>
          <w:ilvl w:val="1"/>
          <w:numId w:val="8"/>
        </w:numPr>
        <w:rPr>
          <w:rFonts w:cs="Arial"/>
        </w:rPr>
      </w:pPr>
      <w:r>
        <w:rPr>
          <w:rFonts w:cs="Arial"/>
        </w:rPr>
        <w:t xml:space="preserve">Operating System: Solaris 10, HP UX 11i v3 (Itanium), </w:t>
      </w:r>
      <w:proofErr w:type="spellStart"/>
      <w:r>
        <w:rPr>
          <w:rFonts w:cs="Arial"/>
        </w:rPr>
        <w:t>Ms</w:t>
      </w:r>
      <w:proofErr w:type="spellEnd"/>
      <w:r>
        <w:rPr>
          <w:rFonts w:cs="Arial"/>
        </w:rPr>
        <w:t xml:space="preserve"> Windows 9x/2000/XP (setup &amp; operate)</w:t>
      </w:r>
    </w:p>
    <w:p w:rsidR="00911CC5" w:rsidRDefault="00911CC5">
      <w:pPr>
        <w:numPr>
          <w:ilvl w:val="1"/>
          <w:numId w:val="8"/>
        </w:numPr>
        <w:rPr>
          <w:rFonts w:cs="Arial"/>
        </w:rPr>
      </w:pPr>
      <w:r>
        <w:rPr>
          <w:rFonts w:cs="Arial"/>
        </w:rPr>
        <w:t>Java Proficiency:  J2SE, JSP , Servlet, JDBC, Spring, Hibernate, Jasper Report</w:t>
      </w:r>
    </w:p>
    <w:p w:rsidR="00911CC5" w:rsidRDefault="00911CC5">
      <w:pPr>
        <w:numPr>
          <w:ilvl w:val="1"/>
          <w:numId w:val="8"/>
        </w:numPr>
        <w:rPr>
          <w:rFonts w:cs="Arial"/>
        </w:rPr>
      </w:pPr>
      <w:r>
        <w:rPr>
          <w:rFonts w:cs="Arial"/>
        </w:rPr>
        <w:t xml:space="preserve">Application Server: Apache Tomcat 5.5, BEA </w:t>
      </w:r>
      <w:proofErr w:type="spellStart"/>
      <w:r>
        <w:rPr>
          <w:rFonts w:cs="Arial"/>
        </w:rPr>
        <w:t>Weblogic</w:t>
      </w:r>
      <w:proofErr w:type="spellEnd"/>
      <w:r>
        <w:rPr>
          <w:rFonts w:cs="Arial"/>
        </w:rPr>
        <w:t xml:space="preserve"> 8.1 and 9.2, Rhino AS 2.0 (</w:t>
      </w:r>
      <w:proofErr w:type="spellStart"/>
      <w:r>
        <w:rPr>
          <w:rFonts w:cs="Arial"/>
        </w:rPr>
        <w:t>Opencloud</w:t>
      </w:r>
      <w:proofErr w:type="spellEnd"/>
      <w:r>
        <w:rPr>
          <w:rFonts w:cs="Arial"/>
        </w:rPr>
        <w:t>)</w:t>
      </w:r>
    </w:p>
    <w:p w:rsidR="00911CC5" w:rsidRDefault="00911CC5">
      <w:pPr>
        <w:numPr>
          <w:ilvl w:val="1"/>
          <w:numId w:val="8"/>
        </w:numPr>
        <w:rPr>
          <w:rFonts w:cs="Arial"/>
        </w:rPr>
      </w:pPr>
      <w:r>
        <w:rPr>
          <w:rFonts w:cs="Arial"/>
        </w:rPr>
        <w:t xml:space="preserve">Other Programming Language: C/C++, Shell </w:t>
      </w:r>
      <w:proofErr w:type="spellStart"/>
      <w:r>
        <w:rPr>
          <w:rFonts w:cs="Arial"/>
        </w:rPr>
        <w:t>Script</w:t>
      </w:r>
      <w:r w:rsidR="00C3633C">
        <w:rPr>
          <w:rFonts w:cs="Arial"/>
        </w:rPr>
        <w:t>,Perl</w:t>
      </w:r>
      <w:proofErr w:type="spellEnd"/>
    </w:p>
    <w:p w:rsidR="00911CC5" w:rsidRPr="00911CC5" w:rsidRDefault="00911CC5" w:rsidP="00911CC5">
      <w:pPr>
        <w:numPr>
          <w:ilvl w:val="1"/>
          <w:numId w:val="8"/>
        </w:numPr>
        <w:rPr>
          <w:rFonts w:cs="Arial"/>
        </w:rPr>
      </w:pPr>
      <w:r>
        <w:rPr>
          <w:rFonts w:cs="Arial"/>
        </w:rPr>
        <w:t xml:space="preserve">Database: </w:t>
      </w:r>
      <w:proofErr w:type="spellStart"/>
      <w:r>
        <w:rPr>
          <w:rFonts w:cs="Arial"/>
        </w:rPr>
        <w:t>Ms</w:t>
      </w:r>
      <w:proofErr w:type="spellEnd"/>
      <w:r>
        <w:rPr>
          <w:rFonts w:cs="Arial"/>
        </w:rPr>
        <w:t xml:space="preserve"> SQL Server, MySQL,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>, Oracle 9i, Oracle 10g</w:t>
      </w:r>
      <w:r w:rsidR="00881ADF">
        <w:rPr>
          <w:rFonts w:cs="Arial"/>
        </w:rPr>
        <w:t xml:space="preserve">, Oracle </w:t>
      </w:r>
      <w:proofErr w:type="spellStart"/>
      <w:r w:rsidR="00881ADF">
        <w:rPr>
          <w:rFonts w:cs="Arial"/>
        </w:rPr>
        <w:t>Timesten</w:t>
      </w:r>
      <w:proofErr w:type="spellEnd"/>
    </w:p>
    <w:p w:rsidR="00911CC5" w:rsidRDefault="00911CC5">
      <w:pPr>
        <w:numPr>
          <w:ilvl w:val="1"/>
          <w:numId w:val="8"/>
        </w:numPr>
        <w:rPr>
          <w:rFonts w:cs="Arial"/>
        </w:rPr>
      </w:pPr>
      <w:r>
        <w:rPr>
          <w:rFonts w:cs="Arial"/>
        </w:rPr>
        <w:lastRenderedPageBreak/>
        <w:t>Familiar with computer hardware and troubleshooting</w:t>
      </w:r>
    </w:p>
    <w:p w:rsidR="00911CC5" w:rsidRDefault="00911CC5">
      <w:pPr>
        <w:numPr>
          <w:ilvl w:val="0"/>
          <w:numId w:val="12"/>
        </w:numPr>
        <w:rPr>
          <w:rFonts w:cs="Arial"/>
        </w:rPr>
      </w:pPr>
      <w:r>
        <w:rPr>
          <w:rFonts w:cs="Arial"/>
        </w:rPr>
        <w:t>Good in English</w:t>
      </w:r>
    </w:p>
    <w:p w:rsidR="00911CC5" w:rsidRDefault="00911CC5">
      <w:pPr>
        <w:numPr>
          <w:ilvl w:val="0"/>
          <w:numId w:val="12"/>
        </w:numPr>
        <w:rPr>
          <w:rFonts w:cs="Arial"/>
        </w:rPr>
      </w:pPr>
      <w:r>
        <w:rPr>
          <w:rFonts w:cs="Arial"/>
        </w:rPr>
        <w:t>Fast learner and strong analytical thinking</w:t>
      </w:r>
    </w:p>
    <w:p w:rsidR="00911CC5" w:rsidRDefault="00911CC5">
      <w:pPr>
        <w:rPr>
          <w:rFonts w:cs="Arial"/>
          <w:sz w:val="20"/>
          <w:szCs w:val="20"/>
        </w:rPr>
      </w:pPr>
    </w:p>
    <w:sectPr w:rsidR="00911CC5" w:rsidSect="00385DF8">
      <w:footerReference w:type="default" r:id="rId10"/>
      <w:footnotePr>
        <w:pos w:val="beneathText"/>
      </w:footnotePr>
      <w:pgSz w:w="11905" w:h="16837"/>
      <w:pgMar w:top="1418" w:right="1276" w:bottom="955" w:left="1418" w:header="1418" w:footer="89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862" w:rsidRDefault="00752862">
      <w:r>
        <w:separator/>
      </w:r>
    </w:p>
  </w:endnote>
  <w:endnote w:type="continuationSeparator" w:id="0">
    <w:p w:rsidR="00752862" w:rsidRDefault="0075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any AMT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9BC" w:rsidRDefault="00D953D7">
    <w:pPr>
      <w:pStyle w:val="Footer"/>
      <w:numPr>
        <w:ilvl w:val="0"/>
        <w:numId w:val="14"/>
      </w:numPr>
      <w:ind w:right="360"/>
      <w:rPr>
        <w:rFonts w:cs="Arial"/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6179820</wp:posOffset>
              </wp:positionH>
              <wp:positionV relativeFrom="paragraph">
                <wp:posOffset>3810</wp:posOffset>
              </wp:positionV>
              <wp:extent cx="564515" cy="138430"/>
              <wp:effectExtent l="7620" t="13335" r="8890" b="1016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515" cy="1384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9BC" w:rsidRDefault="002129BC">
                          <w:pPr>
                            <w:pStyle w:val="Footer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Style w:val="PageNumber"/>
                              <w:rFonts w:cs="Arial"/>
                              <w:color w:val="808080"/>
                              <w:sz w:val="18"/>
                              <w:szCs w:val="18"/>
                            </w:rPr>
                            <w:t>page</w:t>
                          </w:r>
                          <w:proofErr w:type="gramEnd"/>
                          <w:r>
                            <w:rPr>
                              <w:rStyle w:val="PageNumber"/>
                              <w:rFonts w:cs="Arial"/>
                              <w:color w:val="8080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E5114">
                            <w:rPr>
                              <w:rStyle w:val="PageNumber"/>
                              <w:rFonts w:cs="Arial"/>
                              <w:color w:val="80808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"/>
                              <w:color w:val="80808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EE5114">
                            <w:rPr>
                              <w:rStyle w:val="PageNumber"/>
                              <w:rFonts w:cs="Arial"/>
                              <w:color w:val="8080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559">
                            <w:rPr>
                              <w:rStyle w:val="PageNumber"/>
                              <w:rFonts w:cs="Arial"/>
                              <w:noProof/>
                              <w:color w:val="808080"/>
                              <w:sz w:val="18"/>
                              <w:szCs w:val="18"/>
                            </w:rPr>
                            <w:t>3</w:t>
                          </w:r>
                          <w:r w:rsidR="00EE5114">
                            <w:rPr>
                              <w:rStyle w:val="PageNumber"/>
                              <w:rFonts w:cs="Arial"/>
                              <w:color w:val="80808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cs="Arial"/>
                              <w:color w:val="808080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127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6.6pt;margin-top:.3pt;width:44.45pt;height:10.9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" strokeweight=".5pt">
              <v:fill opacity="0"/>
              <v:textbox inset="0,1pt,0,0">
                <w:txbxContent>
                  <w:p w:rsidR="002129BC" w:rsidRDefault="002129BC">
                    <w:pPr>
                      <w:pStyle w:val="Footer"/>
                      <w:rPr>
                        <w:rFonts w:cs="Arial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Style w:val="PageNumber"/>
                        <w:rFonts w:cs="Arial"/>
                        <w:color w:val="808080"/>
                        <w:sz w:val="18"/>
                        <w:szCs w:val="18"/>
                      </w:rPr>
                      <w:t>page</w:t>
                    </w:r>
                    <w:proofErr w:type="gramEnd"/>
                    <w:r>
                      <w:rPr>
                        <w:rStyle w:val="PageNumber"/>
                        <w:rFonts w:cs="Arial"/>
                        <w:color w:val="808080"/>
                        <w:sz w:val="18"/>
                        <w:szCs w:val="18"/>
                      </w:rPr>
                      <w:t xml:space="preserve"> </w:t>
                    </w:r>
                    <w:r w:rsidR="00EE5114">
                      <w:rPr>
                        <w:rStyle w:val="PageNumber"/>
                        <w:rFonts w:cs="Arial"/>
                        <w:color w:val="80808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rFonts w:cs="Arial"/>
                        <w:color w:val="808080"/>
                        <w:sz w:val="18"/>
                        <w:szCs w:val="18"/>
                      </w:rPr>
                      <w:instrText xml:space="preserve"> PAGE </w:instrText>
                    </w:r>
                    <w:r w:rsidR="00EE5114">
                      <w:rPr>
                        <w:rStyle w:val="PageNumber"/>
                        <w:rFonts w:cs="Arial"/>
                        <w:color w:val="808080"/>
                        <w:sz w:val="18"/>
                        <w:szCs w:val="18"/>
                      </w:rPr>
                      <w:fldChar w:fldCharType="separate"/>
                    </w:r>
                    <w:r w:rsidR="006D6559">
                      <w:rPr>
                        <w:rStyle w:val="PageNumber"/>
                        <w:rFonts w:cs="Arial"/>
                        <w:noProof/>
                        <w:color w:val="808080"/>
                        <w:sz w:val="18"/>
                        <w:szCs w:val="18"/>
                      </w:rPr>
                      <w:t>3</w:t>
                    </w:r>
                    <w:r w:rsidR="00EE5114">
                      <w:rPr>
                        <w:rStyle w:val="PageNumber"/>
                        <w:rFonts w:cs="Arial"/>
                        <w:color w:val="80808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PageNumber"/>
                        <w:rFonts w:cs="Arial"/>
                        <w:color w:val="808080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2129BC">
      <w:rPr>
        <w:rFonts w:cs="Arial"/>
        <w:i/>
        <w:iCs/>
        <w:color w:val="808080"/>
        <w:sz w:val="18"/>
        <w:szCs w:val="18"/>
      </w:rPr>
      <w:t>Marwansyah</w:t>
    </w:r>
    <w:r w:rsidR="00F173CA">
      <w:rPr>
        <w:rFonts w:cs="Arial"/>
        <w:i/>
        <w:iCs/>
        <w:color w:val="808080"/>
        <w:sz w:val="18"/>
        <w:szCs w:val="18"/>
      </w:rPr>
      <w:t xml:space="preserve">  Curriculum </w:t>
    </w:r>
    <w:proofErr w:type="spellStart"/>
    <w:r w:rsidR="00C3633C">
      <w:rPr>
        <w:rFonts w:cs="Arial"/>
        <w:i/>
        <w:iCs/>
        <w:color w:val="808080"/>
        <w:sz w:val="18"/>
        <w:szCs w:val="18"/>
      </w:rPr>
      <w:t>Vitae,Oct</w:t>
    </w:r>
    <w:proofErr w:type="spellEnd"/>
    <w:r w:rsidR="00F173CA">
      <w:rPr>
        <w:rFonts w:cs="Arial"/>
        <w:i/>
        <w:iCs/>
        <w:color w:val="808080"/>
        <w:sz w:val="18"/>
        <w:szCs w:val="18"/>
      </w:rPr>
      <w:t xml:space="preserve"> 201</w:t>
    </w:r>
    <w:r w:rsidR="00C3633C">
      <w:rPr>
        <w:rFonts w:cs="Arial"/>
        <w:i/>
        <w:iCs/>
        <w:color w:val="808080"/>
        <w:sz w:val="18"/>
        <w:szCs w:val="18"/>
      </w:rPr>
      <w:t>5</w:t>
    </w:r>
    <w:r w:rsidR="002129BC">
      <w:rPr>
        <w:rFonts w:cs="Arial"/>
        <w:i/>
        <w:iCs/>
        <w:color w:val="808080"/>
      </w:rPr>
      <w:tab/>
    </w:r>
    <w:r w:rsidR="002129BC">
      <w:rPr>
        <w:rFonts w:cs="Arial"/>
        <w:i/>
        <w:iCs/>
        <w:color w:val="808080"/>
      </w:rPr>
      <w:tab/>
    </w:r>
    <w:r w:rsidR="002129BC">
      <w:rPr>
        <w:rFonts w:cs="Arial"/>
        <w:sz w:val="18"/>
        <w:szCs w:val="18"/>
      </w:rP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862" w:rsidRDefault="00752862">
      <w:r>
        <w:separator/>
      </w:r>
    </w:p>
  </w:footnote>
  <w:footnote w:type="continuationSeparator" w:id="0">
    <w:p w:rsidR="00752862" w:rsidRDefault="00752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  <w:snapToGrid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  <w:snapToGrid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  <w:snapToGrid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  <w:snapToGrid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  <w:snapToGrid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  <w:snapToGrid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  <w:snapToGrid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  <w:snapToGrid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  <w:snapToGrid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·"/>
      <w:lvlJc w:val="left"/>
      <w:pPr>
        <w:tabs>
          <w:tab w:val="num" w:pos="363"/>
        </w:tabs>
        <w:ind w:left="363" w:hanging="363"/>
      </w:pPr>
      <w:rPr>
        <w:rFonts w:ascii="Symbol" w:eastAsia="Times New Roman" w:hAnsi="Symbol" w:hint="default"/>
        <w:snapToGrid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·"/>
      <w:lvlJc w:val="left"/>
      <w:pPr>
        <w:tabs>
          <w:tab w:val="num" w:pos="363"/>
        </w:tabs>
        <w:ind w:left="363" w:hanging="363"/>
      </w:pPr>
      <w:rPr>
        <w:rFonts w:ascii="Symbol" w:eastAsia="Times New Roman" w:hAnsi="Symbol" w:hint="default"/>
        <w:snapToGrid/>
      </w:rPr>
    </w:lvl>
  </w:abstractNum>
  <w:abstractNum w:abstractNumId="3" w15:restartNumberingAfterBreak="0">
    <w:nsid w:val="00000004"/>
    <w:multiLevelType w:val="singleLevel"/>
    <w:tmpl w:val="C2585470"/>
    <w:lvl w:ilvl="0">
      <w:start w:val="1"/>
      <w:numFmt w:val="bullet"/>
      <w:lvlText w:val="§"/>
      <w:lvlJc w:val="left"/>
      <w:pPr>
        <w:tabs>
          <w:tab w:val="num" w:pos="1007"/>
        </w:tabs>
        <w:ind w:left="1007" w:hanging="360"/>
      </w:pPr>
      <w:rPr>
        <w:rFonts w:ascii="Wingdings" w:eastAsia="Times New Roman" w:hAnsi="Wingdings" w:hint="default"/>
        <w:snapToGrid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o"/>
      <w:lvlJc w:val="left"/>
      <w:pPr>
        <w:tabs>
          <w:tab w:val="num" w:pos="681"/>
        </w:tabs>
        <w:ind w:left="681" w:hanging="397"/>
      </w:pPr>
      <w:rPr>
        <w:rFonts w:ascii="Courier New" w:eastAsia="Times New Roman" w:hAnsi="Courier New" w:hint="default"/>
        <w:snapToGrid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·"/>
      <w:lvlJc w:val="left"/>
      <w:pPr>
        <w:tabs>
          <w:tab w:val="num" w:pos="363"/>
        </w:tabs>
        <w:ind w:left="363" w:hanging="363"/>
      </w:pPr>
      <w:rPr>
        <w:rFonts w:ascii="Symbol" w:eastAsia="Times New Roman" w:hAnsi="Symbol" w:hint="default"/>
        <w:snapToGrid/>
      </w:rPr>
    </w:lvl>
    <w:lvl w:ilvl="1">
      <w:start w:val="1"/>
      <w:numFmt w:val="bullet"/>
      <w:lvlText w:val="o"/>
      <w:lvlJc w:val="left"/>
      <w:pPr>
        <w:tabs>
          <w:tab w:val="num" w:pos="964"/>
        </w:tabs>
        <w:ind w:left="964" w:hanging="397"/>
      </w:pPr>
      <w:rPr>
        <w:rFonts w:ascii="Courier New" w:eastAsia="Times New Roman" w:hAnsi="Courier New" w:hint="default"/>
        <w:snapToGrid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  <w:snapToGrid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  <w:snapToGrid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 w:hint="default"/>
        <w:snapToGrid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eastAsia="Times New Roman" w:hAnsi="Wingdings" w:hint="default"/>
        <w:snapToGrid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  <w:snapToGrid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 w:hint="default"/>
        <w:snapToGrid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eastAsia="Times New Roman" w:hAnsi="Wingdings" w:hint="default"/>
        <w:snapToGrid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o"/>
      <w:lvlJc w:val="left"/>
      <w:pPr>
        <w:tabs>
          <w:tab w:val="num" w:pos="681"/>
        </w:tabs>
        <w:ind w:left="681" w:hanging="397"/>
      </w:pPr>
      <w:rPr>
        <w:rFonts w:ascii="Courier New" w:eastAsia="Times New Roman" w:hAnsi="Courier New" w:hint="default"/>
        <w:snapToGrid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o"/>
      <w:lvlJc w:val="left"/>
      <w:pPr>
        <w:tabs>
          <w:tab w:val="num" w:pos="681"/>
        </w:tabs>
        <w:ind w:left="681" w:hanging="397"/>
      </w:pPr>
      <w:rPr>
        <w:rFonts w:ascii="Courier New" w:eastAsia="Times New Roman" w:hAnsi="Courier New" w:hint="default"/>
        <w:snapToGrid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snapToGrid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§"/>
      <w:lvlJc w:val="left"/>
      <w:pPr>
        <w:tabs>
          <w:tab w:val="num" w:pos="723"/>
        </w:tabs>
        <w:ind w:left="723" w:hanging="360"/>
      </w:pPr>
      <w:rPr>
        <w:rFonts w:ascii="Wingdings" w:eastAsia="Times New Roman" w:hAnsi="Wingdings" w:hint="default"/>
        <w:snapToGrid/>
      </w:rPr>
    </w:lvl>
  </w:abstractNum>
  <w:abstractNum w:abstractNumId="10" w15:restartNumberingAfterBreak="0">
    <w:nsid w:val="0031030F"/>
    <w:multiLevelType w:val="hybridMultilevel"/>
    <w:tmpl w:val="E24E6BFE"/>
    <w:lvl w:ilvl="0" w:tplc="04090001">
      <w:start w:val="1"/>
      <w:numFmt w:val="bullet"/>
      <w:lvlText w:val="l"/>
      <w:lvlJc w:val="left"/>
      <w:pPr>
        <w:tabs>
          <w:tab w:val="num" w:pos="800"/>
        </w:tabs>
        <w:ind w:left="800" w:hanging="400"/>
      </w:pPr>
      <w:rPr>
        <w:rFonts w:ascii="Wingdings" w:eastAsia="Times New Roman" w:hAnsi="Wingdings" w:hint="default"/>
        <w:snapToGrid/>
      </w:rPr>
    </w:lvl>
    <w:lvl w:ilvl="1" w:tplc="04090003">
      <w:start w:val="1"/>
      <w:numFmt w:val="bullet"/>
      <w:lvlText w:val="n"/>
      <w:lvlJc w:val="left"/>
      <w:pPr>
        <w:tabs>
          <w:tab w:val="num" w:pos="1200"/>
        </w:tabs>
        <w:ind w:left="1200" w:hanging="400"/>
      </w:pPr>
      <w:rPr>
        <w:rFonts w:ascii="Wingdings" w:eastAsia="Times New Roman" w:hAnsi="Wingdings" w:hint="default"/>
        <w:snapToGrid/>
      </w:rPr>
    </w:lvl>
    <w:lvl w:ilvl="2" w:tplc="04090005">
      <w:start w:val="1"/>
      <w:numFmt w:val="bullet"/>
      <w:lvlText w:val="u"/>
      <w:lvlJc w:val="left"/>
      <w:pPr>
        <w:tabs>
          <w:tab w:val="num" w:pos="1600"/>
        </w:tabs>
        <w:ind w:left="1600" w:hanging="40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eastAsia="Times New Roman" w:hAnsi="Wingdings" w:hint="default"/>
        <w:snapToGrid/>
      </w:rPr>
    </w:lvl>
    <w:lvl w:ilvl="4" w:tplc="04090003">
      <w:start w:val="1"/>
      <w:numFmt w:val="bullet"/>
      <w:lvlText w:val="n"/>
      <w:lvlJc w:val="left"/>
      <w:pPr>
        <w:tabs>
          <w:tab w:val="num" w:pos="2400"/>
        </w:tabs>
        <w:ind w:left="2400" w:hanging="400"/>
      </w:pPr>
      <w:rPr>
        <w:rFonts w:ascii="Wingdings" w:eastAsia="Times New Roman" w:hAnsi="Wingdings" w:hint="default"/>
        <w:snapToGrid/>
      </w:rPr>
    </w:lvl>
    <w:lvl w:ilvl="5" w:tplc="04090005">
      <w:start w:val="1"/>
      <w:numFmt w:val="bullet"/>
      <w:lvlText w:val="u"/>
      <w:lvlJc w:val="left"/>
      <w:pPr>
        <w:tabs>
          <w:tab w:val="num" w:pos="2800"/>
        </w:tabs>
        <w:ind w:left="2800" w:hanging="40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l"/>
      <w:lvlJc w:val="left"/>
      <w:pPr>
        <w:tabs>
          <w:tab w:val="num" w:pos="3200"/>
        </w:tabs>
        <w:ind w:left="3200" w:hanging="400"/>
      </w:pPr>
      <w:rPr>
        <w:rFonts w:ascii="Wingdings" w:eastAsia="Times New Roman" w:hAnsi="Wingdings" w:hint="default"/>
        <w:snapToGrid/>
      </w:rPr>
    </w:lvl>
    <w:lvl w:ilvl="7" w:tplc="04090003">
      <w:start w:val="1"/>
      <w:numFmt w:val="bullet"/>
      <w:lvlText w:val="n"/>
      <w:lvlJc w:val="left"/>
      <w:pPr>
        <w:tabs>
          <w:tab w:val="num" w:pos="3600"/>
        </w:tabs>
        <w:ind w:left="3600" w:hanging="400"/>
      </w:pPr>
      <w:rPr>
        <w:rFonts w:ascii="Wingdings" w:eastAsia="Times New Roman" w:hAnsi="Wingdings" w:hint="default"/>
        <w:snapToGrid/>
      </w:rPr>
    </w:lvl>
    <w:lvl w:ilvl="8" w:tplc="04090005">
      <w:start w:val="1"/>
      <w:numFmt w:val="bullet"/>
      <w:lvlText w:val="u"/>
      <w:lvlJc w:val="left"/>
      <w:pPr>
        <w:tabs>
          <w:tab w:val="num" w:pos="4000"/>
        </w:tabs>
        <w:ind w:left="4000" w:hanging="400"/>
      </w:pPr>
      <w:rPr>
        <w:rFonts w:ascii="Wingdings" w:eastAsia="Times New Roman" w:hAnsi="Wingdings" w:hint="default"/>
        <w:snapToGrid/>
      </w:rPr>
    </w:lvl>
  </w:abstractNum>
  <w:abstractNum w:abstractNumId="11" w15:restartNumberingAfterBreak="0">
    <w:nsid w:val="031277E9"/>
    <w:multiLevelType w:val="hybridMultilevel"/>
    <w:tmpl w:val="84FC4C8A"/>
    <w:lvl w:ilvl="0" w:tplc="0409000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snapToGrid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  <w:snapToGrid/>
      </w:rPr>
    </w:lvl>
    <w:lvl w:ilvl="2" w:tplc="04090005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  <w:snapToGrid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Times New Roman" w:hAnsi="Courier New" w:hint="default"/>
        <w:snapToGrid/>
      </w:rPr>
    </w:lvl>
    <w:lvl w:ilvl="5" w:tplc="0409000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  <w:snapToGrid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Times New Roman" w:hAnsi="Courier New" w:hint="default"/>
        <w:snapToGrid/>
      </w:rPr>
    </w:lvl>
    <w:lvl w:ilvl="8" w:tplc="04090005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eastAsia="Times New Roman" w:hAnsi="Wingdings" w:hint="default"/>
        <w:snapToGrid/>
      </w:rPr>
    </w:lvl>
  </w:abstractNum>
  <w:abstractNum w:abstractNumId="12" w15:restartNumberingAfterBreak="0">
    <w:nsid w:val="044C0BCB"/>
    <w:multiLevelType w:val="hybridMultilevel"/>
    <w:tmpl w:val="C3204402"/>
    <w:lvl w:ilvl="0" w:tplc="27AC6B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snapToGrid/>
      </w:rPr>
    </w:lvl>
    <w:lvl w:ilvl="1" w:tplc="04090001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snapToGrid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  <w:snapToGrid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  <w:snapToGrid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  <w:snapToGrid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  <w:snapToGrid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  <w:snapToGrid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  <w:snapToGrid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  <w:snapToGrid/>
      </w:rPr>
    </w:lvl>
  </w:abstractNum>
  <w:abstractNum w:abstractNumId="13" w15:restartNumberingAfterBreak="0">
    <w:nsid w:val="357F1605"/>
    <w:multiLevelType w:val="hybridMultilevel"/>
    <w:tmpl w:val="C25E19FA"/>
    <w:lvl w:ilvl="0" w:tplc="04090001">
      <w:start w:val="1"/>
      <w:numFmt w:val="bullet"/>
      <w:lvlText w:val="·"/>
      <w:lvlJc w:val="left"/>
      <w:pPr>
        <w:ind w:left="1120" w:hanging="360"/>
      </w:pPr>
      <w:rPr>
        <w:rFonts w:ascii="Symbol" w:eastAsia="Times New Roman" w:hAnsi="Symbol" w:hint="default"/>
        <w:snapToGrid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eastAsia="Times New Roman" w:hAnsi="Courier New" w:hint="default"/>
        <w:snapToGrid/>
      </w:rPr>
    </w:lvl>
    <w:lvl w:ilvl="2" w:tplc="04090005">
      <w:start w:val="1"/>
      <w:numFmt w:val="bullet"/>
      <w:lvlText w:val="§"/>
      <w:lvlJc w:val="left"/>
      <w:pPr>
        <w:ind w:left="2560" w:hanging="360"/>
      </w:pPr>
      <w:rPr>
        <w:rFonts w:ascii="Wingdings" w:eastAsia="Times New Roman" w:hAnsi="Wingdings" w:hint="default"/>
        <w:snapToGrid/>
      </w:rPr>
    </w:lvl>
    <w:lvl w:ilvl="3" w:tplc="04090001">
      <w:start w:val="1"/>
      <w:numFmt w:val="bullet"/>
      <w:lvlText w:val="·"/>
      <w:lvlJc w:val="left"/>
      <w:pPr>
        <w:ind w:left="3280" w:hanging="360"/>
      </w:pPr>
      <w:rPr>
        <w:rFonts w:ascii="Symbol" w:eastAsia="Times New Roman" w:hAnsi="Symbol" w:hint="default"/>
        <w:snapToGrid/>
      </w:rPr>
    </w:lvl>
    <w:lvl w:ilvl="4" w:tplc="04090003">
      <w:start w:val="1"/>
      <w:numFmt w:val="bullet"/>
      <w:lvlText w:val="o"/>
      <w:lvlJc w:val="left"/>
      <w:pPr>
        <w:ind w:left="4000" w:hanging="360"/>
      </w:pPr>
      <w:rPr>
        <w:rFonts w:ascii="Courier New" w:eastAsia="Times New Roman" w:hAnsi="Courier New" w:hint="default"/>
        <w:snapToGrid/>
      </w:rPr>
    </w:lvl>
    <w:lvl w:ilvl="5" w:tplc="04090005">
      <w:start w:val="1"/>
      <w:numFmt w:val="bullet"/>
      <w:lvlText w:val="§"/>
      <w:lvlJc w:val="left"/>
      <w:pPr>
        <w:ind w:left="4720" w:hanging="360"/>
      </w:pPr>
      <w:rPr>
        <w:rFonts w:ascii="Wingdings" w:eastAsia="Times New Roman" w:hAnsi="Wingdings" w:hint="default"/>
        <w:snapToGrid/>
      </w:rPr>
    </w:lvl>
    <w:lvl w:ilvl="6" w:tplc="04090001">
      <w:start w:val="1"/>
      <w:numFmt w:val="bullet"/>
      <w:lvlText w:val="·"/>
      <w:lvlJc w:val="left"/>
      <w:pPr>
        <w:ind w:left="5440" w:hanging="360"/>
      </w:pPr>
      <w:rPr>
        <w:rFonts w:ascii="Symbol" w:eastAsia="Times New Roman" w:hAnsi="Symbol" w:hint="default"/>
        <w:snapToGrid/>
      </w:rPr>
    </w:lvl>
    <w:lvl w:ilvl="7" w:tplc="04090003">
      <w:start w:val="1"/>
      <w:numFmt w:val="bullet"/>
      <w:lvlText w:val="o"/>
      <w:lvlJc w:val="left"/>
      <w:pPr>
        <w:ind w:left="6160" w:hanging="360"/>
      </w:pPr>
      <w:rPr>
        <w:rFonts w:ascii="Courier New" w:eastAsia="Times New Roman" w:hAnsi="Courier New" w:hint="default"/>
        <w:snapToGrid/>
      </w:rPr>
    </w:lvl>
    <w:lvl w:ilvl="8" w:tplc="04090005">
      <w:start w:val="1"/>
      <w:numFmt w:val="bullet"/>
      <w:lvlText w:val="§"/>
      <w:lvlJc w:val="left"/>
      <w:pPr>
        <w:ind w:left="6880" w:hanging="360"/>
      </w:pPr>
      <w:rPr>
        <w:rFonts w:ascii="Wingdings" w:eastAsia="Times New Roman" w:hAnsi="Wingdings" w:hint="default"/>
        <w:snapToGrid/>
      </w:rPr>
    </w:lvl>
  </w:abstractNum>
  <w:abstractNum w:abstractNumId="14" w15:restartNumberingAfterBreak="0">
    <w:nsid w:val="65037FF0"/>
    <w:multiLevelType w:val="hybridMultilevel"/>
    <w:tmpl w:val="E504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15543"/>
    <w:multiLevelType w:val="hybridMultilevel"/>
    <w:tmpl w:val="8682C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B3"/>
    <w:rsid w:val="0002076C"/>
    <w:rsid w:val="000B5090"/>
    <w:rsid w:val="001473AD"/>
    <w:rsid w:val="001945A8"/>
    <w:rsid w:val="001B33AE"/>
    <w:rsid w:val="001F3562"/>
    <w:rsid w:val="002129BC"/>
    <w:rsid w:val="002C1ED7"/>
    <w:rsid w:val="002D05A7"/>
    <w:rsid w:val="00355A85"/>
    <w:rsid w:val="003613E1"/>
    <w:rsid w:val="00385DF8"/>
    <w:rsid w:val="003A663E"/>
    <w:rsid w:val="00404B0B"/>
    <w:rsid w:val="004537FA"/>
    <w:rsid w:val="004912D9"/>
    <w:rsid w:val="00492343"/>
    <w:rsid w:val="004A2979"/>
    <w:rsid w:val="004A47FD"/>
    <w:rsid w:val="004B0C0A"/>
    <w:rsid w:val="00526AC3"/>
    <w:rsid w:val="00554380"/>
    <w:rsid w:val="00580729"/>
    <w:rsid w:val="0059386E"/>
    <w:rsid w:val="006001C1"/>
    <w:rsid w:val="00682C54"/>
    <w:rsid w:val="006B2E2D"/>
    <w:rsid w:val="006D6559"/>
    <w:rsid w:val="00752862"/>
    <w:rsid w:val="0075727E"/>
    <w:rsid w:val="00787476"/>
    <w:rsid w:val="00816268"/>
    <w:rsid w:val="00844CB3"/>
    <w:rsid w:val="00860F51"/>
    <w:rsid w:val="0087642B"/>
    <w:rsid w:val="00881ADF"/>
    <w:rsid w:val="009066F8"/>
    <w:rsid w:val="00911CC5"/>
    <w:rsid w:val="009351BF"/>
    <w:rsid w:val="0098230B"/>
    <w:rsid w:val="00A10BCA"/>
    <w:rsid w:val="00A3111F"/>
    <w:rsid w:val="00A51C1B"/>
    <w:rsid w:val="00A827D7"/>
    <w:rsid w:val="00AF3E89"/>
    <w:rsid w:val="00B50992"/>
    <w:rsid w:val="00B53963"/>
    <w:rsid w:val="00BB1C78"/>
    <w:rsid w:val="00BC32FF"/>
    <w:rsid w:val="00BD1CC5"/>
    <w:rsid w:val="00C06685"/>
    <w:rsid w:val="00C15C96"/>
    <w:rsid w:val="00C173F8"/>
    <w:rsid w:val="00C26271"/>
    <w:rsid w:val="00C3633C"/>
    <w:rsid w:val="00CB79EE"/>
    <w:rsid w:val="00CF0223"/>
    <w:rsid w:val="00CF19B2"/>
    <w:rsid w:val="00CF77CE"/>
    <w:rsid w:val="00D14DC7"/>
    <w:rsid w:val="00D24DCB"/>
    <w:rsid w:val="00D82A18"/>
    <w:rsid w:val="00D94377"/>
    <w:rsid w:val="00D953D7"/>
    <w:rsid w:val="00E64635"/>
    <w:rsid w:val="00EC60A7"/>
    <w:rsid w:val="00EE5114"/>
    <w:rsid w:val="00F173CA"/>
    <w:rsid w:val="00F265E5"/>
    <w:rsid w:val="00F42A81"/>
    <w:rsid w:val="00FB0B8F"/>
    <w:rsid w:val="00FC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1A3C67C-591B-46F2-B3CB-3F543901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DF8"/>
    <w:pPr>
      <w:suppressAutoHyphens/>
      <w:spacing w:after="0" w:line="240" w:lineRule="auto"/>
    </w:pPr>
    <w:rPr>
      <w:rFonts w:ascii="Arial" w:hAnsi="Arial"/>
      <w:color w:val="0000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85DF8"/>
    <w:pPr>
      <w:keepNext/>
      <w:tabs>
        <w:tab w:val="num" w:pos="0"/>
        <w:tab w:val="num" w:pos="1200"/>
        <w:tab w:val="num" w:pos="1800"/>
      </w:tabs>
      <w:ind w:left="1800" w:hanging="36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85DF8"/>
    <w:pPr>
      <w:keepNext/>
      <w:tabs>
        <w:tab w:val="num" w:pos="0"/>
        <w:tab w:val="num" w:pos="1600"/>
        <w:tab w:val="num" w:pos="2520"/>
      </w:tabs>
      <w:ind w:left="2520" w:hanging="180"/>
      <w:jc w:val="center"/>
      <w:outlineLvl w:val="2"/>
    </w:pPr>
    <w:rPr>
      <w:rFonts w:ascii="Copperplate Gothic Light" w:hAnsi="Copperplate Gothic Light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85DF8"/>
    <w:pPr>
      <w:keepNext/>
      <w:tabs>
        <w:tab w:val="left" w:pos="0"/>
        <w:tab w:val="left" w:pos="2000"/>
        <w:tab w:val="left" w:pos="3240"/>
      </w:tabs>
      <w:ind w:left="3240" w:hanging="360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85DF8"/>
    <w:rPr>
      <w:rFonts w:ascii="Arial" w:hAnsi="Arial"/>
      <w:b/>
      <w:bCs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85DF8"/>
    <w:rPr>
      <w:rFonts w:ascii="Copperplate Gothic Light" w:hAnsi="Copperplate Gothic Light"/>
      <w:b/>
      <w:b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85DF8"/>
    <w:rPr>
      <w:rFonts w:ascii="Arial" w:hAnsi="Arial"/>
      <w:b/>
      <w:bCs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rsid w:val="00385D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5DF8"/>
    <w:rPr>
      <w:rFonts w:ascii="Arial" w:hAnsi="Arial" w:cs="Times New Roman"/>
      <w:color w:val="000000"/>
    </w:rPr>
  </w:style>
  <w:style w:type="paragraph" w:styleId="Header">
    <w:name w:val="header"/>
    <w:basedOn w:val="Normal"/>
    <w:link w:val="HeaderChar"/>
    <w:uiPriority w:val="99"/>
    <w:rsid w:val="00385D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5DF8"/>
    <w:rPr>
      <w:rFonts w:ascii="Arial" w:hAnsi="Arial" w:cs="Times New Roman"/>
      <w:color w:val="000000"/>
    </w:rPr>
  </w:style>
  <w:style w:type="character" w:styleId="PageNumber">
    <w:name w:val="page number"/>
    <w:basedOn w:val="DefaultParagraphFont"/>
    <w:uiPriority w:val="99"/>
    <w:rsid w:val="00385DF8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385DF8"/>
    <w:pPr>
      <w:spacing w:line="360" w:lineRule="auto"/>
      <w:ind w:left="567"/>
    </w:pPr>
    <w:rPr>
      <w:b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85DF8"/>
    <w:rPr>
      <w:rFonts w:ascii="Arial" w:hAnsi="Arial" w:cs="Times New Roman"/>
      <w:color w:val="000000"/>
    </w:rPr>
  </w:style>
  <w:style w:type="paragraph" w:styleId="Caption">
    <w:name w:val="caption"/>
    <w:basedOn w:val="Normal"/>
    <w:next w:val="Normal"/>
    <w:uiPriority w:val="99"/>
    <w:qFormat/>
    <w:rsid w:val="00385DF8"/>
    <w:rPr>
      <w:b/>
      <w:bCs/>
      <w:sz w:val="18"/>
      <w:szCs w:val="18"/>
    </w:rPr>
  </w:style>
  <w:style w:type="character" w:customStyle="1" w:styleId="WW8Num11z2">
    <w:name w:val="WW8Num11z2"/>
    <w:uiPriority w:val="99"/>
    <w:rsid w:val="00385DF8"/>
    <w:rPr>
      <w:rFonts w:ascii="Wingdings" w:hAnsi="Wingdings"/>
    </w:rPr>
  </w:style>
  <w:style w:type="character" w:customStyle="1" w:styleId="WW8Num11z1">
    <w:name w:val="WW8Num11z1"/>
    <w:uiPriority w:val="99"/>
    <w:rsid w:val="00385DF8"/>
    <w:rPr>
      <w:rFonts w:ascii="Courier New" w:hAnsi="Courier New"/>
    </w:rPr>
  </w:style>
  <w:style w:type="character" w:customStyle="1" w:styleId="WW8Num11z0">
    <w:name w:val="WW8Num11z0"/>
    <w:uiPriority w:val="99"/>
    <w:rsid w:val="00385DF8"/>
    <w:rPr>
      <w:rFonts w:ascii="Symbol" w:hAnsi="Symbol"/>
    </w:rPr>
  </w:style>
  <w:style w:type="character" w:customStyle="1" w:styleId="WW8Num24z3">
    <w:name w:val="WW8Num24z3"/>
    <w:uiPriority w:val="99"/>
    <w:rsid w:val="00385DF8"/>
    <w:rPr>
      <w:rFonts w:ascii="Symbol" w:hAnsi="Symbol"/>
    </w:rPr>
  </w:style>
  <w:style w:type="character" w:customStyle="1" w:styleId="WW8Num24z1">
    <w:name w:val="WW8Num24z1"/>
    <w:uiPriority w:val="99"/>
    <w:rsid w:val="00385DF8"/>
    <w:rPr>
      <w:rFonts w:ascii="Courier New" w:hAnsi="Courier New"/>
    </w:rPr>
  </w:style>
  <w:style w:type="character" w:customStyle="1" w:styleId="WW8Num24z0">
    <w:name w:val="WW8Num24z0"/>
    <w:uiPriority w:val="99"/>
    <w:rsid w:val="00385DF8"/>
    <w:rPr>
      <w:rFonts w:ascii="Wingdings" w:hAnsi="Wingdings"/>
    </w:rPr>
  </w:style>
  <w:style w:type="character" w:customStyle="1" w:styleId="BodyTextIndentChar1">
    <w:name w:val="Body Text Indent Char1"/>
    <w:basedOn w:val="DefaultParagraphFont"/>
    <w:uiPriority w:val="99"/>
    <w:rsid w:val="00385DF8"/>
    <w:rPr>
      <w:rFonts w:ascii="Arial" w:hAnsi="Arial" w:cs="Times New Roman"/>
      <w:color w:val="000000"/>
    </w:rPr>
  </w:style>
  <w:style w:type="character" w:customStyle="1" w:styleId="WW8Num2z3">
    <w:name w:val="WW8Num2z3"/>
    <w:uiPriority w:val="99"/>
    <w:rsid w:val="00385DF8"/>
    <w:rPr>
      <w:rFonts w:ascii="Symbol" w:hAnsi="Symbol"/>
    </w:rPr>
  </w:style>
  <w:style w:type="character" w:customStyle="1" w:styleId="WW8Num2z1">
    <w:name w:val="WW8Num2z1"/>
    <w:uiPriority w:val="99"/>
    <w:rsid w:val="00385DF8"/>
    <w:rPr>
      <w:rFonts w:ascii="Courier New" w:hAnsi="Courier New"/>
    </w:rPr>
  </w:style>
  <w:style w:type="character" w:customStyle="1" w:styleId="WW8Num2z0">
    <w:name w:val="WW8Num2z0"/>
    <w:uiPriority w:val="99"/>
    <w:rsid w:val="00385DF8"/>
    <w:rPr>
      <w:rFonts w:ascii="Wingdings" w:hAnsi="Wingdings"/>
    </w:rPr>
  </w:style>
  <w:style w:type="character" w:customStyle="1" w:styleId="WW8Num12z2">
    <w:name w:val="WW8Num12z2"/>
    <w:uiPriority w:val="99"/>
    <w:rsid w:val="00385DF8"/>
    <w:rPr>
      <w:rFonts w:ascii="Wingdings" w:hAnsi="Wingdings"/>
    </w:rPr>
  </w:style>
  <w:style w:type="character" w:customStyle="1" w:styleId="WW8Num12z1">
    <w:name w:val="WW8Num12z1"/>
    <w:uiPriority w:val="99"/>
    <w:rsid w:val="00385DF8"/>
    <w:rPr>
      <w:rFonts w:ascii="Courier New" w:hAnsi="Courier New"/>
    </w:rPr>
  </w:style>
  <w:style w:type="character" w:customStyle="1" w:styleId="WW8Num12z0">
    <w:name w:val="WW8Num12z0"/>
    <w:uiPriority w:val="99"/>
    <w:rsid w:val="00385DF8"/>
    <w:rPr>
      <w:rFonts w:ascii="Symbol" w:hAnsi="Symbol"/>
    </w:rPr>
  </w:style>
  <w:style w:type="character" w:customStyle="1" w:styleId="FollowedHyperlink">
    <w:name w:val="Followed Hyperlink"/>
    <w:basedOn w:val="DefaultParagraphFont"/>
    <w:uiPriority w:val="99"/>
    <w:rsid w:val="00385DF8"/>
    <w:rPr>
      <w:rFonts w:cs="Times New Roman"/>
      <w:color w:val="800080"/>
      <w:u w:val="single"/>
    </w:rPr>
  </w:style>
  <w:style w:type="character" w:customStyle="1" w:styleId="WW8Num25z3">
    <w:name w:val="WW8Num25z3"/>
    <w:uiPriority w:val="99"/>
    <w:rsid w:val="00385DF8"/>
    <w:rPr>
      <w:rFonts w:ascii="Symbol" w:hAnsi="Symbol"/>
    </w:rPr>
  </w:style>
  <w:style w:type="character" w:customStyle="1" w:styleId="WW8Num25z1">
    <w:name w:val="WW8Num25z1"/>
    <w:uiPriority w:val="99"/>
    <w:rsid w:val="00385DF8"/>
    <w:rPr>
      <w:rFonts w:ascii="Courier New" w:hAnsi="Courier New"/>
    </w:rPr>
  </w:style>
  <w:style w:type="character" w:customStyle="1" w:styleId="WW8Num25z0">
    <w:name w:val="WW8Num25z0"/>
    <w:uiPriority w:val="99"/>
    <w:rsid w:val="00385DF8"/>
    <w:rPr>
      <w:rFonts w:ascii="Wingdings" w:hAnsi="Wingdings"/>
    </w:rPr>
  </w:style>
  <w:style w:type="character" w:customStyle="1" w:styleId="Heading2Char1">
    <w:name w:val="Heading 2 Char1"/>
    <w:basedOn w:val="DefaultParagraphFont"/>
    <w:uiPriority w:val="99"/>
    <w:rsid w:val="00385DF8"/>
    <w:rPr>
      <w:rFonts w:ascii="Cambria" w:hAnsi="Cambria" w:cs="Times New Roman"/>
      <w:b/>
      <w:bCs/>
      <w:i/>
      <w:iCs/>
      <w:color w:val="000000"/>
      <w:sz w:val="28"/>
      <w:szCs w:val="28"/>
    </w:rPr>
  </w:style>
  <w:style w:type="paragraph" w:customStyle="1" w:styleId="Index">
    <w:name w:val="Index"/>
    <w:basedOn w:val="Normal"/>
    <w:uiPriority w:val="99"/>
    <w:rsid w:val="00385DF8"/>
    <w:pPr>
      <w:suppressLineNumbers/>
    </w:pPr>
  </w:style>
  <w:style w:type="character" w:customStyle="1" w:styleId="WW8Num3z3">
    <w:name w:val="WW8Num3z3"/>
    <w:uiPriority w:val="99"/>
    <w:rsid w:val="00385DF8"/>
    <w:rPr>
      <w:rFonts w:ascii="Symbol" w:hAnsi="Symbol"/>
    </w:rPr>
  </w:style>
  <w:style w:type="character" w:customStyle="1" w:styleId="WW8Num3z1">
    <w:name w:val="WW8Num3z1"/>
    <w:uiPriority w:val="99"/>
    <w:rsid w:val="00385DF8"/>
    <w:rPr>
      <w:rFonts w:ascii="Courier New" w:hAnsi="Courier New"/>
    </w:rPr>
  </w:style>
  <w:style w:type="character" w:customStyle="1" w:styleId="WW8Num3z0">
    <w:name w:val="WW8Num3z0"/>
    <w:uiPriority w:val="99"/>
    <w:rsid w:val="00385DF8"/>
    <w:rPr>
      <w:rFonts w:ascii="Wingdings" w:hAnsi="Wingdings"/>
    </w:rPr>
  </w:style>
  <w:style w:type="character" w:customStyle="1" w:styleId="WW8Num13z4">
    <w:name w:val="WW8Num13z4"/>
    <w:uiPriority w:val="99"/>
    <w:rsid w:val="00385DF8"/>
    <w:rPr>
      <w:rFonts w:ascii="Courier New" w:hAnsi="Courier New"/>
    </w:rPr>
  </w:style>
  <w:style w:type="character" w:customStyle="1" w:styleId="WW8Num13z2">
    <w:name w:val="WW8Num13z2"/>
    <w:uiPriority w:val="99"/>
    <w:rsid w:val="00385DF8"/>
    <w:rPr>
      <w:rFonts w:ascii="Wingdings" w:hAnsi="Wingdings"/>
    </w:rPr>
  </w:style>
  <w:style w:type="character" w:customStyle="1" w:styleId="WW8Num13z1">
    <w:name w:val="WW8Num13z1"/>
    <w:uiPriority w:val="99"/>
    <w:rsid w:val="00385DF8"/>
    <w:rPr>
      <w:rFonts w:ascii="Courier New" w:hAnsi="Courier New"/>
    </w:rPr>
  </w:style>
  <w:style w:type="character" w:customStyle="1" w:styleId="WW8Num13z0">
    <w:name w:val="WW8Num13z0"/>
    <w:uiPriority w:val="99"/>
    <w:rsid w:val="00385DF8"/>
    <w:rPr>
      <w:rFonts w:ascii="Symbol" w:hAnsi="Symbol"/>
    </w:rPr>
  </w:style>
  <w:style w:type="character" w:customStyle="1" w:styleId="WW8Num4z3">
    <w:name w:val="WW8Num4z3"/>
    <w:uiPriority w:val="99"/>
    <w:rsid w:val="00385DF8"/>
    <w:rPr>
      <w:rFonts w:ascii="Symbol" w:hAnsi="Symbol"/>
    </w:rPr>
  </w:style>
  <w:style w:type="character" w:customStyle="1" w:styleId="WW8Num4z1">
    <w:name w:val="WW8Num4z1"/>
    <w:uiPriority w:val="99"/>
    <w:rsid w:val="00385DF8"/>
    <w:rPr>
      <w:rFonts w:ascii="Courier New" w:hAnsi="Courier New"/>
    </w:rPr>
  </w:style>
  <w:style w:type="character" w:customStyle="1" w:styleId="WW8Num4z0">
    <w:name w:val="WW8Num4z0"/>
    <w:uiPriority w:val="99"/>
    <w:rsid w:val="00385DF8"/>
    <w:rPr>
      <w:rFonts w:ascii="Wingdings" w:hAnsi="Wingdings"/>
    </w:rPr>
  </w:style>
  <w:style w:type="character" w:customStyle="1" w:styleId="WW8Num14z4">
    <w:name w:val="WW8Num14z4"/>
    <w:uiPriority w:val="99"/>
    <w:rsid w:val="00385DF8"/>
    <w:rPr>
      <w:rFonts w:ascii="Courier New" w:hAnsi="Courier New"/>
    </w:rPr>
  </w:style>
  <w:style w:type="character" w:customStyle="1" w:styleId="WW8Num14z2">
    <w:name w:val="WW8Num14z2"/>
    <w:uiPriority w:val="99"/>
    <w:rsid w:val="00385DF8"/>
    <w:rPr>
      <w:rFonts w:ascii="Wingdings" w:hAnsi="Wingdings"/>
    </w:rPr>
  </w:style>
  <w:style w:type="character" w:customStyle="1" w:styleId="TitleChar1">
    <w:name w:val="Title Char1"/>
    <w:basedOn w:val="DefaultParagraphFont"/>
    <w:uiPriority w:val="99"/>
    <w:rsid w:val="00385DF8"/>
    <w:rPr>
      <w:rFonts w:ascii="Cambria" w:hAnsi="Cambria" w:cs="Times New Roman"/>
      <w:b/>
      <w:bCs/>
      <w:color w:val="000000"/>
      <w:kern w:val="28"/>
      <w:sz w:val="32"/>
      <w:szCs w:val="32"/>
    </w:rPr>
  </w:style>
  <w:style w:type="character" w:customStyle="1" w:styleId="WW8Num14z1">
    <w:name w:val="WW8Num14z1"/>
    <w:uiPriority w:val="99"/>
    <w:rsid w:val="00385DF8"/>
    <w:rPr>
      <w:rFonts w:ascii="Courier New" w:hAnsi="Courier New"/>
    </w:rPr>
  </w:style>
  <w:style w:type="paragraph" w:customStyle="1" w:styleId="TableContents">
    <w:name w:val="Table Contents"/>
    <w:basedOn w:val="Normal"/>
    <w:uiPriority w:val="99"/>
    <w:rsid w:val="00385DF8"/>
    <w:pPr>
      <w:suppressLineNumbers/>
    </w:pPr>
  </w:style>
  <w:style w:type="paragraph" w:customStyle="1" w:styleId="TableHeading">
    <w:name w:val="Table Heading"/>
    <w:basedOn w:val="TableContents"/>
    <w:uiPriority w:val="99"/>
    <w:rsid w:val="00385DF8"/>
    <w:pPr>
      <w:jc w:val="center"/>
    </w:pPr>
    <w:rPr>
      <w:b/>
      <w:bCs/>
      <w:i/>
      <w:iCs/>
    </w:rPr>
  </w:style>
  <w:style w:type="character" w:customStyle="1" w:styleId="WW8Num14z0">
    <w:name w:val="WW8Num14z0"/>
    <w:uiPriority w:val="99"/>
    <w:rsid w:val="00385DF8"/>
    <w:rPr>
      <w:rFonts w:ascii="Symbol" w:hAnsi="Symbol"/>
    </w:rPr>
  </w:style>
  <w:style w:type="paragraph" w:customStyle="1" w:styleId="TableContents3">
    <w:name w:val="Table Contents3"/>
    <w:basedOn w:val="Normal"/>
    <w:uiPriority w:val="99"/>
    <w:rsid w:val="00385DF8"/>
    <w:pPr>
      <w:suppressLineNumbers/>
    </w:pPr>
  </w:style>
  <w:style w:type="character" w:customStyle="1" w:styleId="Heading3Char1">
    <w:name w:val="Heading 3 Char1"/>
    <w:basedOn w:val="DefaultParagraphFont"/>
    <w:uiPriority w:val="99"/>
    <w:rsid w:val="00385DF8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WW8Num5z2">
    <w:name w:val="WW8Num5z2"/>
    <w:uiPriority w:val="99"/>
    <w:rsid w:val="00385DF8"/>
    <w:rPr>
      <w:rFonts w:ascii="Wingdings" w:hAnsi="Wingdings"/>
    </w:rPr>
  </w:style>
  <w:style w:type="character" w:customStyle="1" w:styleId="WW8Num5z1">
    <w:name w:val="WW8Num5z1"/>
    <w:uiPriority w:val="99"/>
    <w:rsid w:val="00385DF8"/>
    <w:rPr>
      <w:rFonts w:ascii="Courier New" w:hAnsi="Courier New"/>
    </w:rPr>
  </w:style>
  <w:style w:type="character" w:customStyle="1" w:styleId="WW8Num5z0">
    <w:name w:val="WW8Num5z0"/>
    <w:uiPriority w:val="99"/>
    <w:rsid w:val="00385DF8"/>
    <w:rPr>
      <w:rFonts w:ascii="Symbol" w:hAnsi="Symbol"/>
    </w:rPr>
  </w:style>
  <w:style w:type="character" w:customStyle="1" w:styleId="WW8Num15z2">
    <w:name w:val="WW8Num15z2"/>
    <w:uiPriority w:val="99"/>
    <w:rsid w:val="00385DF8"/>
    <w:rPr>
      <w:rFonts w:ascii="Wingdings" w:hAnsi="Wingdings"/>
    </w:rPr>
  </w:style>
  <w:style w:type="character" w:customStyle="1" w:styleId="WW8Num15z1">
    <w:name w:val="WW8Num15z1"/>
    <w:uiPriority w:val="99"/>
    <w:rsid w:val="00385DF8"/>
    <w:rPr>
      <w:rFonts w:ascii="Courier New" w:hAnsi="Courier New"/>
    </w:rPr>
  </w:style>
  <w:style w:type="character" w:customStyle="1" w:styleId="WW8Num15z0">
    <w:name w:val="WW8Num15z0"/>
    <w:uiPriority w:val="99"/>
    <w:rsid w:val="00385DF8"/>
    <w:rPr>
      <w:rFonts w:ascii="Symbol" w:hAnsi="Symbol"/>
    </w:rPr>
  </w:style>
  <w:style w:type="character" w:customStyle="1" w:styleId="Absatz-Standardschriftart">
    <w:name w:val="Absatz-Standardschriftart"/>
    <w:uiPriority w:val="99"/>
    <w:rsid w:val="00385DF8"/>
  </w:style>
  <w:style w:type="character" w:customStyle="1" w:styleId="HeaderChar1">
    <w:name w:val="Header Char1"/>
    <w:basedOn w:val="DefaultParagraphFont"/>
    <w:uiPriority w:val="99"/>
    <w:rsid w:val="00385DF8"/>
    <w:rPr>
      <w:rFonts w:ascii="Arial" w:hAnsi="Arial" w:cs="Times New Roman"/>
      <w:color w:val="000000"/>
    </w:rPr>
  </w:style>
  <w:style w:type="character" w:customStyle="1" w:styleId="WW8Num6z4">
    <w:name w:val="WW8Num6z4"/>
    <w:uiPriority w:val="99"/>
    <w:rsid w:val="00385DF8"/>
    <w:rPr>
      <w:rFonts w:ascii="Courier New" w:hAnsi="Courier New"/>
    </w:rPr>
  </w:style>
  <w:style w:type="character" w:customStyle="1" w:styleId="WW8Num6z2">
    <w:name w:val="WW8Num6z2"/>
    <w:uiPriority w:val="99"/>
    <w:rsid w:val="00385DF8"/>
    <w:rPr>
      <w:rFonts w:ascii="Wingdings" w:hAnsi="Wingdings"/>
      <w:sz w:val="22"/>
    </w:rPr>
  </w:style>
  <w:style w:type="character" w:customStyle="1" w:styleId="WW8Num6z1">
    <w:name w:val="WW8Num6z1"/>
    <w:uiPriority w:val="99"/>
    <w:rsid w:val="00385DF8"/>
    <w:rPr>
      <w:rFonts w:ascii="Courier New" w:hAnsi="Courier New"/>
      <w:sz w:val="22"/>
    </w:rPr>
  </w:style>
  <w:style w:type="character" w:customStyle="1" w:styleId="WW8Num20z0">
    <w:name w:val="WW8Num20z0"/>
    <w:uiPriority w:val="99"/>
    <w:rsid w:val="00385DF8"/>
    <w:rPr>
      <w:rFonts w:ascii="Symbol" w:hAnsi="Symbol"/>
      <w:sz w:val="22"/>
    </w:rPr>
  </w:style>
  <w:style w:type="character" w:customStyle="1" w:styleId="WW8Num6z0">
    <w:name w:val="WW8Num6z0"/>
    <w:uiPriority w:val="99"/>
    <w:rsid w:val="00385DF8"/>
    <w:rPr>
      <w:rFonts w:ascii="Symbol" w:hAnsi="Symbol"/>
      <w:sz w:val="22"/>
    </w:rPr>
  </w:style>
  <w:style w:type="character" w:customStyle="1" w:styleId="WW8Num16z3">
    <w:name w:val="WW8Num16z3"/>
    <w:uiPriority w:val="99"/>
    <w:rsid w:val="00385DF8"/>
    <w:rPr>
      <w:rFonts w:ascii="Symbol" w:hAnsi="Symbol"/>
      <w:sz w:val="22"/>
    </w:rPr>
  </w:style>
  <w:style w:type="character" w:customStyle="1" w:styleId="WW8Num16z2">
    <w:name w:val="WW8Num16z2"/>
    <w:uiPriority w:val="99"/>
    <w:rsid w:val="00385DF8"/>
    <w:rPr>
      <w:rFonts w:ascii="Wingdings" w:hAnsi="Wingdings"/>
      <w:sz w:val="22"/>
    </w:rPr>
  </w:style>
  <w:style w:type="character" w:customStyle="1" w:styleId="WW8Num16z0">
    <w:name w:val="WW8Num16z0"/>
    <w:uiPriority w:val="99"/>
    <w:rsid w:val="00385DF8"/>
    <w:rPr>
      <w:rFonts w:ascii="Courier New" w:hAnsi="Courier New"/>
      <w:sz w:val="22"/>
    </w:rPr>
  </w:style>
  <w:style w:type="character" w:customStyle="1" w:styleId="BodyTextChar">
    <w:name w:val="Body Text Char"/>
    <w:basedOn w:val="DefaultParagraphFont"/>
    <w:uiPriority w:val="99"/>
    <w:rsid w:val="00385DF8"/>
    <w:rPr>
      <w:rFonts w:ascii="Arial" w:hAnsi="Arial" w:cs="Times New Roman"/>
      <w:color w:val="000000"/>
      <w:sz w:val="22"/>
      <w:szCs w:val="22"/>
    </w:rPr>
  </w:style>
  <w:style w:type="paragraph" w:customStyle="1" w:styleId="TableContents2">
    <w:name w:val="Table Contents2"/>
    <w:basedOn w:val="Normal"/>
    <w:uiPriority w:val="99"/>
    <w:rsid w:val="00385DF8"/>
    <w:pPr>
      <w:suppressLineNumbers/>
      <w:spacing w:after="200" w:line="276" w:lineRule="auto"/>
    </w:pPr>
  </w:style>
  <w:style w:type="character" w:customStyle="1" w:styleId="WW-Absatz-Standardschriftart">
    <w:name w:val="WW-Absatz-Standardschriftart"/>
    <w:uiPriority w:val="99"/>
    <w:rsid w:val="00385DF8"/>
    <w:rPr>
      <w:sz w:val="22"/>
    </w:rPr>
  </w:style>
  <w:style w:type="paragraph" w:customStyle="1" w:styleId="TableContents1">
    <w:name w:val="Table Contents1"/>
    <w:basedOn w:val="Normal"/>
    <w:uiPriority w:val="99"/>
    <w:rsid w:val="00385DF8"/>
    <w:pPr>
      <w:suppressLineNumbers/>
      <w:spacing w:after="200" w:line="276" w:lineRule="auto"/>
    </w:pPr>
  </w:style>
  <w:style w:type="character" w:customStyle="1" w:styleId="TitleChar">
    <w:name w:val="Title Char"/>
    <w:basedOn w:val="DefaultParagraphFont"/>
    <w:uiPriority w:val="99"/>
    <w:rsid w:val="00385DF8"/>
    <w:rPr>
      <w:rFonts w:ascii="Cambria" w:hAnsi="Cambria" w:cs="Times New Roman"/>
      <w:b/>
      <w:bCs/>
      <w:color w:val="000000"/>
      <w:kern w:val="28"/>
      <w:sz w:val="22"/>
      <w:szCs w:val="22"/>
    </w:rPr>
  </w:style>
  <w:style w:type="character" w:customStyle="1" w:styleId="WW8Num21z3">
    <w:name w:val="WW8Num21z3"/>
    <w:uiPriority w:val="99"/>
    <w:rsid w:val="00385DF8"/>
    <w:rPr>
      <w:rFonts w:ascii="Symbol" w:hAnsi="Symbol"/>
      <w:sz w:val="22"/>
    </w:rPr>
  </w:style>
  <w:style w:type="character" w:customStyle="1" w:styleId="WW8Num7z2">
    <w:name w:val="WW8Num7z2"/>
    <w:uiPriority w:val="99"/>
    <w:rsid w:val="00385DF8"/>
    <w:rPr>
      <w:rFonts w:ascii="Wingdings" w:hAnsi="Wingdings"/>
      <w:sz w:val="22"/>
    </w:rPr>
  </w:style>
  <w:style w:type="character" w:customStyle="1" w:styleId="WW8Num21z1">
    <w:name w:val="WW8Num21z1"/>
    <w:uiPriority w:val="99"/>
    <w:rsid w:val="00385DF8"/>
    <w:rPr>
      <w:rFonts w:ascii="Courier New" w:hAnsi="Courier New"/>
      <w:sz w:val="22"/>
    </w:rPr>
  </w:style>
  <w:style w:type="character" w:customStyle="1" w:styleId="WW8Num7z1">
    <w:name w:val="WW8Num7z1"/>
    <w:uiPriority w:val="99"/>
    <w:rsid w:val="00385DF8"/>
    <w:rPr>
      <w:rFonts w:ascii="Courier New" w:hAnsi="Courier New"/>
      <w:sz w:val="22"/>
    </w:rPr>
  </w:style>
  <w:style w:type="character" w:customStyle="1" w:styleId="WW8Num21z0">
    <w:name w:val="WW8Num21z0"/>
    <w:uiPriority w:val="99"/>
    <w:rsid w:val="00385DF8"/>
    <w:rPr>
      <w:rFonts w:ascii="Wingdings" w:hAnsi="Wingdings"/>
      <w:sz w:val="22"/>
    </w:rPr>
  </w:style>
  <w:style w:type="character" w:customStyle="1" w:styleId="WW8Num7z0">
    <w:name w:val="WW8Num7z0"/>
    <w:uiPriority w:val="99"/>
    <w:rsid w:val="00385DF8"/>
    <w:rPr>
      <w:rFonts w:ascii="Symbol" w:hAnsi="Symbol"/>
      <w:sz w:val="22"/>
    </w:rPr>
  </w:style>
  <w:style w:type="character" w:customStyle="1" w:styleId="Heading4Char1">
    <w:name w:val="Heading 4 Char1"/>
    <w:basedOn w:val="DefaultParagraphFont"/>
    <w:uiPriority w:val="99"/>
    <w:rsid w:val="00385DF8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WW8Num17z2">
    <w:name w:val="WW8Num17z2"/>
    <w:uiPriority w:val="99"/>
    <w:rsid w:val="00385DF8"/>
    <w:rPr>
      <w:rFonts w:ascii="Wingdings" w:hAnsi="Wingdings"/>
      <w:sz w:val="22"/>
    </w:rPr>
  </w:style>
  <w:style w:type="character" w:customStyle="1" w:styleId="WW8Num17z1">
    <w:name w:val="WW8Num17z1"/>
    <w:uiPriority w:val="99"/>
    <w:rsid w:val="00385DF8"/>
    <w:rPr>
      <w:rFonts w:ascii="Courier New" w:hAnsi="Courier New"/>
      <w:sz w:val="22"/>
    </w:rPr>
  </w:style>
  <w:style w:type="character" w:customStyle="1" w:styleId="WW8Num17z0">
    <w:name w:val="WW8Num17z0"/>
    <w:uiPriority w:val="99"/>
    <w:rsid w:val="00385DF8"/>
    <w:rPr>
      <w:rFonts w:ascii="Symbol" w:hAnsi="Symbol"/>
      <w:sz w:val="22"/>
    </w:rPr>
  </w:style>
  <w:style w:type="paragraph" w:styleId="BodyText">
    <w:name w:val="Body Text"/>
    <w:basedOn w:val="Normal"/>
    <w:link w:val="BodyTextChar1"/>
    <w:uiPriority w:val="99"/>
    <w:rsid w:val="00385DF8"/>
    <w:rPr>
      <w:sz w:val="18"/>
      <w:szCs w:val="18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385DF8"/>
    <w:rPr>
      <w:rFonts w:ascii="Arial" w:hAnsi="Arial" w:cs="Times New Roman"/>
      <w:color w:val="000000"/>
      <w:sz w:val="22"/>
      <w:szCs w:val="22"/>
    </w:rPr>
  </w:style>
  <w:style w:type="paragraph" w:customStyle="1" w:styleId="Framecontents">
    <w:name w:val="Frame contents"/>
    <w:basedOn w:val="BodyText"/>
    <w:uiPriority w:val="99"/>
    <w:rsid w:val="00385DF8"/>
    <w:pPr>
      <w:spacing w:after="200" w:line="276" w:lineRule="auto"/>
    </w:pPr>
    <w:rPr>
      <w:sz w:val="22"/>
      <w:szCs w:val="22"/>
    </w:rPr>
  </w:style>
  <w:style w:type="character" w:customStyle="1" w:styleId="WW8Num22z3">
    <w:name w:val="WW8Num22z3"/>
    <w:uiPriority w:val="99"/>
    <w:rsid w:val="00385DF8"/>
    <w:rPr>
      <w:rFonts w:ascii="Symbol" w:hAnsi="Symbol"/>
      <w:sz w:val="22"/>
    </w:rPr>
  </w:style>
  <w:style w:type="character" w:customStyle="1" w:styleId="WW8Num8z3">
    <w:name w:val="WW8Num8z3"/>
    <w:uiPriority w:val="99"/>
    <w:rsid w:val="00385DF8"/>
    <w:rPr>
      <w:rFonts w:ascii="Symbol" w:hAnsi="Symbol"/>
      <w:sz w:val="22"/>
    </w:rPr>
  </w:style>
  <w:style w:type="character" w:customStyle="1" w:styleId="WW8Num8z2">
    <w:name w:val="WW8Num8z2"/>
    <w:uiPriority w:val="99"/>
    <w:rsid w:val="00385DF8"/>
    <w:rPr>
      <w:rFonts w:ascii="Wingdings" w:hAnsi="Wingdings"/>
      <w:sz w:val="22"/>
    </w:rPr>
  </w:style>
  <w:style w:type="character" w:customStyle="1" w:styleId="WW8Num22z1">
    <w:name w:val="WW8Num22z1"/>
    <w:uiPriority w:val="99"/>
    <w:rsid w:val="00385DF8"/>
    <w:rPr>
      <w:rFonts w:ascii="Courier New" w:hAnsi="Courier New"/>
      <w:sz w:val="22"/>
    </w:rPr>
  </w:style>
  <w:style w:type="character" w:customStyle="1" w:styleId="WW8Num8z1">
    <w:name w:val="WW8Num8z1"/>
    <w:uiPriority w:val="99"/>
    <w:rsid w:val="00385DF8"/>
    <w:rPr>
      <w:rFonts w:ascii="Courier New" w:hAnsi="Courier New"/>
      <w:sz w:val="22"/>
    </w:rPr>
  </w:style>
  <w:style w:type="character" w:customStyle="1" w:styleId="WW8Num22z0">
    <w:name w:val="WW8Num22z0"/>
    <w:uiPriority w:val="99"/>
    <w:rsid w:val="00385DF8"/>
    <w:rPr>
      <w:rFonts w:ascii="Wingdings" w:hAnsi="Wingdings"/>
      <w:sz w:val="22"/>
    </w:rPr>
  </w:style>
  <w:style w:type="character" w:customStyle="1" w:styleId="WW8Num8z0">
    <w:name w:val="WW8Num8z0"/>
    <w:uiPriority w:val="99"/>
    <w:rsid w:val="00385DF8"/>
    <w:rPr>
      <w:rFonts w:ascii="Courier New" w:hAnsi="Courier New"/>
      <w:sz w:val="22"/>
    </w:rPr>
  </w:style>
  <w:style w:type="paragraph" w:customStyle="1" w:styleId="Heading">
    <w:name w:val="Heading"/>
    <w:basedOn w:val="Normal"/>
    <w:next w:val="BodyText"/>
    <w:uiPriority w:val="99"/>
    <w:rsid w:val="00385DF8"/>
    <w:pPr>
      <w:keepNext/>
      <w:spacing w:before="240" w:after="200" w:line="276" w:lineRule="auto"/>
    </w:pPr>
    <w:rPr>
      <w:rFonts w:ascii="Albany AMT" w:eastAsia="Mincho" w:hAnsi="Albany AMT"/>
    </w:rPr>
  </w:style>
  <w:style w:type="character" w:customStyle="1" w:styleId="WW8Num18z5">
    <w:name w:val="WW8Num18z5"/>
    <w:uiPriority w:val="99"/>
    <w:rsid w:val="00385DF8"/>
    <w:rPr>
      <w:rFonts w:ascii="Wingdings" w:hAnsi="Wingdings"/>
      <w:sz w:val="22"/>
    </w:rPr>
  </w:style>
  <w:style w:type="character" w:customStyle="1" w:styleId="WW8Num18z2">
    <w:name w:val="WW8Num18z2"/>
    <w:uiPriority w:val="99"/>
    <w:rsid w:val="00385DF8"/>
    <w:rPr>
      <w:rFonts w:ascii="Arial" w:hAnsi="Arial"/>
      <w:sz w:val="22"/>
    </w:rPr>
  </w:style>
  <w:style w:type="character" w:customStyle="1" w:styleId="WW8Num18z1">
    <w:name w:val="WW8Num18z1"/>
    <w:uiPriority w:val="99"/>
    <w:rsid w:val="00385DF8"/>
    <w:rPr>
      <w:rFonts w:ascii="Symbol" w:hAnsi="Symbol"/>
      <w:sz w:val="22"/>
    </w:rPr>
  </w:style>
  <w:style w:type="character" w:customStyle="1" w:styleId="WW8Num18z0">
    <w:name w:val="WW8Num18z0"/>
    <w:uiPriority w:val="99"/>
    <w:rsid w:val="00385DF8"/>
    <w:rPr>
      <w:rFonts w:ascii="Courier New" w:hAnsi="Courier New"/>
      <w:sz w:val="22"/>
    </w:rPr>
  </w:style>
  <w:style w:type="character" w:customStyle="1" w:styleId="FooterChar1">
    <w:name w:val="Footer Char1"/>
    <w:basedOn w:val="DefaultParagraphFont"/>
    <w:uiPriority w:val="99"/>
    <w:rsid w:val="00385DF8"/>
    <w:rPr>
      <w:rFonts w:ascii="Arial" w:hAnsi="Arial" w:cs="Times New Roman"/>
      <w:color w:val="000000"/>
      <w:sz w:val="22"/>
      <w:szCs w:val="22"/>
    </w:rPr>
  </w:style>
  <w:style w:type="character" w:customStyle="1" w:styleId="WW8Num10z3">
    <w:name w:val="WW8Num10z3"/>
    <w:uiPriority w:val="99"/>
    <w:rsid w:val="00385DF8"/>
    <w:rPr>
      <w:rFonts w:ascii="Symbol" w:hAnsi="Symbol"/>
      <w:sz w:val="22"/>
    </w:rPr>
  </w:style>
  <w:style w:type="character" w:customStyle="1" w:styleId="WW8Num10z2">
    <w:name w:val="WW8Num10z2"/>
    <w:uiPriority w:val="99"/>
    <w:rsid w:val="00385DF8"/>
    <w:rPr>
      <w:rFonts w:ascii="Wingdings" w:hAnsi="Wingdings"/>
      <w:sz w:val="22"/>
    </w:rPr>
  </w:style>
  <w:style w:type="character" w:customStyle="1" w:styleId="WW8Num10z0">
    <w:name w:val="WW8Num10z0"/>
    <w:uiPriority w:val="99"/>
    <w:rsid w:val="00385DF8"/>
    <w:rPr>
      <w:rFonts w:ascii="Courier New" w:hAnsi="Courier New"/>
      <w:sz w:val="22"/>
    </w:rPr>
  </w:style>
  <w:style w:type="character" w:customStyle="1" w:styleId="WW8Num23z4">
    <w:name w:val="WW8Num23z4"/>
    <w:uiPriority w:val="99"/>
    <w:rsid w:val="00385DF8"/>
    <w:rPr>
      <w:rFonts w:ascii="Courier New" w:hAnsi="Courier New"/>
      <w:sz w:val="22"/>
    </w:rPr>
  </w:style>
  <w:style w:type="character" w:customStyle="1" w:styleId="WW8Num9z3">
    <w:name w:val="WW8Num9z3"/>
    <w:uiPriority w:val="99"/>
    <w:rsid w:val="00385DF8"/>
    <w:rPr>
      <w:rFonts w:ascii="Symbol" w:hAnsi="Symbol"/>
      <w:sz w:val="22"/>
    </w:rPr>
  </w:style>
  <w:style w:type="character" w:customStyle="1" w:styleId="WW8Num23z2">
    <w:name w:val="WW8Num23z2"/>
    <w:uiPriority w:val="99"/>
    <w:rsid w:val="00385DF8"/>
    <w:rPr>
      <w:rFonts w:ascii="Wingdings" w:hAnsi="Wingdings"/>
      <w:sz w:val="22"/>
    </w:rPr>
  </w:style>
  <w:style w:type="character" w:customStyle="1" w:styleId="WW8Num23z1">
    <w:name w:val="WW8Num23z1"/>
    <w:uiPriority w:val="99"/>
    <w:rsid w:val="00385DF8"/>
    <w:rPr>
      <w:rFonts w:ascii="Courier New" w:hAnsi="Courier New"/>
      <w:sz w:val="22"/>
    </w:rPr>
  </w:style>
  <w:style w:type="character" w:customStyle="1" w:styleId="WW8Num9z1">
    <w:name w:val="WW8Num9z1"/>
    <w:uiPriority w:val="99"/>
    <w:rsid w:val="00385DF8"/>
    <w:rPr>
      <w:rFonts w:ascii="Courier New" w:hAnsi="Courier New"/>
      <w:sz w:val="22"/>
    </w:rPr>
  </w:style>
  <w:style w:type="character" w:customStyle="1" w:styleId="WW8Num23z0">
    <w:name w:val="WW8Num23z0"/>
    <w:uiPriority w:val="99"/>
    <w:rsid w:val="00385DF8"/>
    <w:rPr>
      <w:rFonts w:ascii="Symbol" w:hAnsi="Symbol"/>
      <w:sz w:val="22"/>
    </w:rPr>
  </w:style>
  <w:style w:type="character" w:customStyle="1" w:styleId="WW8Num9z0">
    <w:name w:val="WW8Num9z0"/>
    <w:uiPriority w:val="99"/>
    <w:rsid w:val="00385DF8"/>
    <w:rPr>
      <w:rFonts w:ascii="Wingdings" w:hAnsi="Wingdings"/>
      <w:sz w:val="22"/>
    </w:rPr>
  </w:style>
  <w:style w:type="character" w:customStyle="1" w:styleId="WW8Num19z3">
    <w:name w:val="WW8Num19z3"/>
    <w:uiPriority w:val="99"/>
    <w:rsid w:val="00385DF8"/>
    <w:rPr>
      <w:rFonts w:ascii="Symbol" w:hAnsi="Symbol"/>
      <w:sz w:val="22"/>
    </w:rPr>
  </w:style>
  <w:style w:type="character" w:customStyle="1" w:styleId="WW8Num19z1">
    <w:name w:val="WW8Num19z1"/>
    <w:uiPriority w:val="99"/>
    <w:rsid w:val="00385DF8"/>
    <w:rPr>
      <w:rFonts w:ascii="Courier New" w:hAnsi="Courier New"/>
      <w:sz w:val="22"/>
    </w:rPr>
  </w:style>
  <w:style w:type="character" w:customStyle="1" w:styleId="WW8Num19z0">
    <w:name w:val="WW8Num19z0"/>
    <w:uiPriority w:val="99"/>
    <w:rsid w:val="00385DF8"/>
    <w:rPr>
      <w:rFonts w:ascii="Wingdings" w:hAnsi="Wingdings"/>
      <w:sz w:val="22"/>
    </w:rPr>
  </w:style>
  <w:style w:type="character" w:customStyle="1" w:styleId="WW8Num1z2">
    <w:name w:val="WW8Num1z2"/>
    <w:uiPriority w:val="99"/>
    <w:rsid w:val="00385DF8"/>
    <w:rPr>
      <w:rFonts w:ascii="Wingdings" w:hAnsi="Wingdings"/>
      <w:sz w:val="22"/>
    </w:rPr>
  </w:style>
  <w:style w:type="character" w:customStyle="1" w:styleId="WW8Num1z1">
    <w:name w:val="WW8Num1z1"/>
    <w:uiPriority w:val="99"/>
    <w:rsid w:val="00385DF8"/>
    <w:rPr>
      <w:rFonts w:ascii="Courier New" w:hAnsi="Courier New"/>
      <w:sz w:val="22"/>
    </w:rPr>
  </w:style>
  <w:style w:type="character" w:customStyle="1" w:styleId="WW8Num1z0">
    <w:name w:val="WW8Num1z0"/>
    <w:uiPriority w:val="99"/>
    <w:rsid w:val="00385DF8"/>
    <w:rPr>
      <w:rFonts w:ascii="Symbol" w:hAnsi="Symbol"/>
      <w:sz w:val="22"/>
    </w:rPr>
  </w:style>
  <w:style w:type="paragraph" w:styleId="Title">
    <w:name w:val="Title"/>
    <w:basedOn w:val="Normal"/>
    <w:next w:val="Normal"/>
    <w:link w:val="TitleChar2"/>
    <w:uiPriority w:val="99"/>
    <w:qFormat/>
    <w:rsid w:val="00385DF8"/>
    <w:pPr>
      <w:jc w:val="center"/>
    </w:pPr>
    <w:rPr>
      <w:b/>
      <w:bCs/>
      <w:sz w:val="20"/>
      <w:szCs w:val="20"/>
    </w:rPr>
  </w:style>
  <w:style w:type="character" w:customStyle="1" w:styleId="TitleChar2">
    <w:name w:val="Title Char2"/>
    <w:basedOn w:val="DefaultParagraphFont"/>
    <w:link w:val="Title"/>
    <w:uiPriority w:val="10"/>
    <w:locked/>
    <w:rsid w:val="00385DF8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385DF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63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rwan_x7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F46F0-9944-47DA-9F3C-1F3A9116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Fino Indra Saputra</vt:lpstr>
    </vt:vector>
  </TitlesOfParts>
  <Company>Amdocs</Company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Fino Indra Saputra</dc:title>
  <dc:creator>Fino Indra Saputra</dc:creator>
  <cp:lastModifiedBy>Marwansyah Marwansyah</cp:lastModifiedBy>
  <cp:revision>12</cp:revision>
  <cp:lastPrinted>2007-06-27T06:18:00Z</cp:lastPrinted>
  <dcterms:created xsi:type="dcterms:W3CDTF">2015-07-31T00:02:00Z</dcterms:created>
  <dcterms:modified xsi:type="dcterms:W3CDTF">2016-07-12T16:23:00Z</dcterms:modified>
</cp:coreProperties>
</file>