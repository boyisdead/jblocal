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9A" w:rsidRPr="00CC3305" w:rsidRDefault="001D169A" w:rsidP="001D169A">
      <w:pPr>
        <w:pBdr>
          <w:bottom w:val="single" w:sz="8" w:space="17" w:color="000000"/>
        </w:pBdr>
        <w:rPr>
          <w:rFonts w:ascii="Cambria" w:hAnsi="Cambria" w:cs="Luxi Sans"/>
          <w:b/>
          <w:bCs/>
          <w:sz w:val="22"/>
          <w:szCs w:val="22"/>
          <w:lang/>
        </w:rPr>
      </w:pPr>
    </w:p>
    <w:p w:rsidR="001D169A" w:rsidRPr="002379FF" w:rsidRDefault="00820CA4" w:rsidP="002379FF">
      <w:pPr>
        <w:pBdr>
          <w:bottom w:val="single" w:sz="8" w:space="17" w:color="000000"/>
        </w:pBdr>
        <w:jc w:val="right"/>
        <w:rPr>
          <w:rFonts w:ascii="Cambria" w:hAnsi="Cambria" w:cs="Luxi Sans"/>
          <w:b/>
          <w:bCs/>
          <w:sz w:val="20"/>
          <w:szCs w:val="20"/>
          <w:lang/>
        </w:rPr>
      </w:pPr>
      <w:r w:rsidRPr="00820CA4">
        <w:rPr>
          <w:rFonts w:ascii="Cambria" w:hAnsi="Cambria" w:cs="Luxi Sans"/>
          <w:b/>
          <w:bCs/>
          <w:sz w:val="20"/>
          <w:szCs w:val="20"/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140pt">
            <v:imagedata r:id="rId7" o:title=""/>
          </v:shape>
        </w:pict>
      </w:r>
    </w:p>
    <w:p w:rsidR="001D169A" w:rsidRPr="00863B3D" w:rsidRDefault="00820CA4" w:rsidP="00DD39ED">
      <w:pPr>
        <w:pBdr>
          <w:bottom w:val="single" w:sz="8" w:space="2" w:color="000000"/>
        </w:pBdr>
        <w:jc w:val="center"/>
        <w:rPr>
          <w:rFonts w:ascii="Verdana" w:hAnsi="Verdana" w:cs="Luxi Sans"/>
          <w:b/>
          <w:bCs/>
          <w:sz w:val="44"/>
          <w:szCs w:val="32"/>
          <w:lang/>
        </w:rPr>
      </w:pPr>
      <w:r w:rsidRPr="00863B3D">
        <w:rPr>
          <w:rFonts w:ascii="Verdana" w:hAnsi="Verdana" w:cs="Luxi Sans"/>
          <w:b/>
          <w:bCs/>
          <w:sz w:val="40"/>
          <w:szCs w:val="28"/>
          <w:lang/>
        </w:rPr>
        <w:t>WAN AQIL BIN NASARUDDIN</w:t>
      </w:r>
    </w:p>
    <w:p w:rsidR="00DD39ED" w:rsidRPr="00820CA4" w:rsidRDefault="00DD39ED" w:rsidP="00DD39ED">
      <w:pPr>
        <w:pBdr>
          <w:bottom w:val="single" w:sz="8" w:space="2" w:color="000000"/>
        </w:pBdr>
        <w:jc w:val="center"/>
        <w:rPr>
          <w:rFonts w:ascii="Cambria" w:hAnsi="Cambria" w:cs="Luxi Sans"/>
          <w:b/>
          <w:bCs/>
          <w:sz w:val="28"/>
          <w:szCs w:val="20"/>
          <w:lang/>
        </w:rPr>
      </w:pPr>
    </w:p>
    <w:p w:rsidR="008A52D9" w:rsidRPr="002379FF" w:rsidRDefault="00757B80">
      <w:pPr>
        <w:jc w:val="center"/>
        <w:rPr>
          <w:rFonts w:ascii="Cambria" w:hAnsi="Cambria" w:cs="Luxi Sans"/>
          <w:b/>
          <w:bCs/>
          <w:sz w:val="22"/>
          <w:szCs w:val="22"/>
          <w:lang/>
        </w:rPr>
      </w:pPr>
      <w:r w:rsidRPr="002379FF">
        <w:rPr>
          <w:rFonts w:ascii="Cambria" w:hAnsi="Cambria" w:cs="Luxi Sans"/>
          <w:b/>
          <w:bCs/>
          <w:sz w:val="22"/>
          <w:szCs w:val="22"/>
          <w:lang/>
        </w:rPr>
        <w:tab/>
      </w:r>
    </w:p>
    <w:p w:rsidR="007964D0" w:rsidRPr="00CC3305" w:rsidRDefault="00911787" w:rsidP="00911787">
      <w:pP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21</w:t>
      </w:r>
      <w:r w:rsidR="00820CA4" w:rsidRPr="00CC3305">
        <w:rPr>
          <w:rFonts w:ascii="Calibri" w:hAnsi="Calibri" w:cs="Calibri"/>
          <w:sz w:val="22"/>
          <w:szCs w:val="22"/>
          <w:lang/>
        </w:rPr>
        <w:t xml:space="preserve"> Jalan </w:t>
      </w:r>
      <w:r w:rsidRPr="00CC3305">
        <w:rPr>
          <w:rFonts w:ascii="Calibri" w:hAnsi="Calibri" w:cs="Calibri"/>
          <w:sz w:val="22"/>
          <w:szCs w:val="22"/>
          <w:lang/>
        </w:rPr>
        <w:t>Idaman 3</w:t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  <w:t xml:space="preserve">Email: </w:t>
      </w:r>
      <w:r w:rsidR="00820CA4" w:rsidRPr="00CC3305">
        <w:rPr>
          <w:rFonts w:ascii="Calibri" w:hAnsi="Calibri" w:cs="Calibri"/>
          <w:sz w:val="22"/>
          <w:szCs w:val="22"/>
          <w:lang/>
        </w:rPr>
        <w:t>wanaqil@yahoo.com</w:t>
      </w:r>
    </w:p>
    <w:p w:rsidR="008A52D9" w:rsidRPr="00CC3305" w:rsidRDefault="00911787">
      <w:pP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Taman Cheras Idaman</w:t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  <w:r w:rsidR="00757B80" w:rsidRPr="00CC3305">
        <w:rPr>
          <w:rFonts w:ascii="Calibri" w:hAnsi="Calibri" w:cs="Calibri"/>
          <w:sz w:val="22"/>
          <w:szCs w:val="22"/>
          <w:lang/>
        </w:rPr>
        <w:tab/>
      </w:r>
      <w:r w:rsidR="00757B80" w:rsidRPr="00CC3305">
        <w:rPr>
          <w:rFonts w:ascii="Calibri" w:hAnsi="Calibri" w:cs="Calibri"/>
          <w:sz w:val="22"/>
          <w:szCs w:val="22"/>
          <w:lang/>
        </w:rPr>
        <w:tab/>
      </w:r>
      <w:r w:rsidR="00757B80" w:rsidRPr="00CC3305">
        <w:rPr>
          <w:rFonts w:ascii="Calibri" w:hAnsi="Calibri" w:cs="Calibri"/>
          <w:sz w:val="22"/>
          <w:szCs w:val="22"/>
          <w:lang/>
        </w:rPr>
        <w:tab/>
      </w:r>
      <w:r w:rsidR="00757B80" w:rsidRPr="00CC3305">
        <w:rPr>
          <w:rFonts w:ascii="Calibri" w:hAnsi="Calibri" w:cs="Calibri"/>
          <w:sz w:val="22"/>
          <w:szCs w:val="22"/>
          <w:lang/>
        </w:rPr>
        <w:tab/>
      </w:r>
      <w:r w:rsidR="002039EA">
        <w:rPr>
          <w:rFonts w:ascii="Calibri" w:hAnsi="Calibri" w:cs="Calibri"/>
          <w:sz w:val="22"/>
          <w:szCs w:val="22"/>
          <w:lang/>
        </w:rPr>
        <w:t>Handphone: 011-3923 4268</w:t>
      </w:r>
      <w:r w:rsidR="00757B80"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 xml:space="preserve">    </w:t>
      </w:r>
    </w:p>
    <w:p w:rsidR="008A52D9" w:rsidRPr="00CC3305" w:rsidRDefault="00911787">
      <w:pPr>
        <w:pBdr>
          <w:bottom w:val="single" w:sz="8" w:space="2" w:color="000000"/>
        </w:pBd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 xml:space="preserve">43000 Kajang </w:t>
      </w:r>
    </w:p>
    <w:p w:rsidR="00911787" w:rsidRPr="00CC3305" w:rsidRDefault="00911787">
      <w:pPr>
        <w:pBdr>
          <w:bottom w:val="single" w:sz="8" w:space="2" w:color="000000"/>
        </w:pBd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Selangor Darul Ehsan.</w:t>
      </w:r>
    </w:p>
    <w:p w:rsidR="008A52D9" w:rsidRPr="00CC3305" w:rsidRDefault="008A52D9">
      <w:pPr>
        <w:rPr>
          <w:rFonts w:ascii="Calibri" w:hAnsi="Calibri" w:cs="Calibri"/>
          <w:b/>
          <w:bCs/>
          <w:sz w:val="22"/>
          <w:szCs w:val="22"/>
          <w:lang/>
        </w:rPr>
      </w:pPr>
      <w:r w:rsidRPr="00CC3305">
        <w:rPr>
          <w:rFonts w:ascii="Calibri" w:hAnsi="Calibri" w:cs="Calibri"/>
          <w:b/>
          <w:bCs/>
          <w:sz w:val="22"/>
          <w:szCs w:val="22"/>
          <w:lang/>
        </w:rPr>
        <w:t>PERSONAL PARTICULARS:</w:t>
      </w:r>
    </w:p>
    <w:p w:rsidR="008A52D9" w:rsidRPr="00CC3305" w:rsidRDefault="008A52D9">
      <w:pPr>
        <w:rPr>
          <w:rFonts w:ascii="Calibri" w:hAnsi="Calibri" w:cs="Calibri"/>
          <w:sz w:val="22"/>
          <w:szCs w:val="22"/>
          <w:lang/>
        </w:rPr>
      </w:pPr>
    </w:p>
    <w:p w:rsidR="008A52D9" w:rsidRPr="00CC3305" w:rsidRDefault="00757B80">
      <w:pP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Age</w:t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  <w:t xml:space="preserve">: </w:t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="00AE0F47">
        <w:rPr>
          <w:rFonts w:ascii="Calibri" w:hAnsi="Calibri" w:cs="Calibri"/>
          <w:sz w:val="22"/>
          <w:szCs w:val="22"/>
          <w:lang/>
        </w:rPr>
        <w:t>29</w:t>
      </w:r>
      <w:r w:rsidR="008A52D9" w:rsidRPr="00CC3305">
        <w:rPr>
          <w:rFonts w:ascii="Calibri" w:hAnsi="Calibri" w:cs="Calibri"/>
          <w:sz w:val="22"/>
          <w:szCs w:val="22"/>
          <w:lang/>
        </w:rPr>
        <w:t xml:space="preserve"> years</w:t>
      </w:r>
      <w:r w:rsidR="008A52D9" w:rsidRPr="00CC3305">
        <w:rPr>
          <w:rFonts w:ascii="Calibri" w:hAnsi="Calibri" w:cs="Calibri"/>
          <w:sz w:val="22"/>
          <w:szCs w:val="22"/>
          <w:lang/>
        </w:rPr>
        <w:tab/>
      </w:r>
      <w:r w:rsidR="00820CA4" w:rsidRPr="00CC3305">
        <w:rPr>
          <w:rFonts w:ascii="Calibri" w:hAnsi="Calibri" w:cs="Calibri"/>
          <w:sz w:val="22"/>
          <w:szCs w:val="22"/>
          <w:lang/>
        </w:rPr>
        <w:tab/>
      </w:r>
      <w:r w:rsidR="00911787" w:rsidRPr="00CC3305">
        <w:rPr>
          <w:rFonts w:ascii="Calibri" w:hAnsi="Calibri" w:cs="Calibri"/>
          <w:sz w:val="22"/>
          <w:szCs w:val="22"/>
          <w:lang/>
        </w:rPr>
        <w:tab/>
      </w:r>
      <w:r w:rsidR="00911787" w:rsidRPr="00CC3305">
        <w:rPr>
          <w:rFonts w:ascii="Calibri" w:hAnsi="Calibri" w:cs="Calibri"/>
          <w:sz w:val="22"/>
          <w:szCs w:val="22"/>
          <w:lang/>
        </w:rPr>
        <w:tab/>
        <w:t>Date of birth        : 23</w:t>
      </w:r>
      <w:r w:rsidR="00911787" w:rsidRPr="00CC3305">
        <w:rPr>
          <w:rFonts w:ascii="Calibri" w:hAnsi="Calibri" w:cs="Calibri"/>
          <w:sz w:val="22"/>
          <w:szCs w:val="22"/>
          <w:vertAlign w:val="superscript"/>
          <w:lang/>
        </w:rPr>
        <w:t>rd</w:t>
      </w:r>
      <w:r w:rsidR="00911787" w:rsidRPr="00CC3305">
        <w:rPr>
          <w:rFonts w:ascii="Calibri" w:hAnsi="Calibri" w:cs="Calibri"/>
          <w:sz w:val="22"/>
          <w:szCs w:val="22"/>
          <w:lang/>
        </w:rPr>
        <w:t xml:space="preserve"> January 1987</w:t>
      </w:r>
    </w:p>
    <w:p w:rsidR="008A52D9" w:rsidRPr="00CC3305" w:rsidRDefault="00820CA4">
      <w:pP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Nationality</w:t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  <w:t xml:space="preserve">: </w:t>
      </w:r>
      <w:r w:rsidRPr="00CC3305">
        <w:rPr>
          <w:rFonts w:ascii="Calibri" w:hAnsi="Calibri" w:cs="Calibri"/>
          <w:sz w:val="22"/>
          <w:szCs w:val="22"/>
          <w:lang/>
        </w:rPr>
        <w:tab/>
        <w:t>Malaysian</w:t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="008A52D9" w:rsidRPr="00CC3305">
        <w:rPr>
          <w:rFonts w:ascii="Calibri" w:hAnsi="Calibri" w:cs="Calibri"/>
          <w:sz w:val="22"/>
          <w:szCs w:val="22"/>
          <w:lang/>
        </w:rPr>
        <w:t>Gender</w:t>
      </w:r>
      <w:r w:rsidR="008A52D9" w:rsidRPr="00CC3305">
        <w:rPr>
          <w:rFonts w:ascii="Calibri" w:hAnsi="Calibri" w:cs="Calibri"/>
          <w:sz w:val="22"/>
          <w:szCs w:val="22"/>
          <w:lang/>
        </w:rPr>
        <w:tab/>
      </w:r>
      <w:r w:rsidR="008A52D9" w:rsidRPr="00CC3305">
        <w:rPr>
          <w:rFonts w:ascii="Calibri" w:hAnsi="Calibri" w:cs="Calibri"/>
          <w:sz w:val="22"/>
          <w:szCs w:val="22"/>
          <w:lang/>
        </w:rPr>
        <w:tab/>
        <w:t>:</w:t>
      </w:r>
      <w:r w:rsidR="008A52D9"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>Male</w:t>
      </w:r>
    </w:p>
    <w:p w:rsidR="008A52D9" w:rsidRPr="00CC3305" w:rsidRDefault="008A52D9">
      <w:pP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Marital Status</w:t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  <w:t>:</w:t>
      </w:r>
      <w:r w:rsidRPr="00CC3305">
        <w:rPr>
          <w:rFonts w:ascii="Calibri" w:hAnsi="Calibri" w:cs="Calibri"/>
          <w:sz w:val="22"/>
          <w:szCs w:val="22"/>
          <w:lang/>
        </w:rPr>
        <w:tab/>
        <w:t>Single</w:t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Pr="00CC3305">
        <w:rPr>
          <w:rFonts w:ascii="Calibri" w:hAnsi="Calibri" w:cs="Calibri"/>
          <w:sz w:val="22"/>
          <w:szCs w:val="22"/>
          <w:lang/>
        </w:rPr>
        <w:tab/>
      </w:r>
      <w:r w:rsidR="007964D0" w:rsidRPr="00CC3305">
        <w:rPr>
          <w:rFonts w:ascii="Calibri" w:hAnsi="Calibri" w:cs="Calibri"/>
          <w:sz w:val="22"/>
          <w:szCs w:val="22"/>
          <w:lang/>
        </w:rPr>
        <w:tab/>
      </w:r>
    </w:p>
    <w:p w:rsidR="008A52D9" w:rsidRPr="00CC3305" w:rsidRDefault="00911787">
      <w:pPr>
        <w:rPr>
          <w:rFonts w:ascii="Calibri" w:hAnsi="Calibri" w:cs="Calibri"/>
          <w:sz w:val="22"/>
          <w:szCs w:val="22"/>
          <w:lang/>
        </w:rPr>
      </w:pPr>
      <w:r w:rsidRPr="00CC3305">
        <w:rPr>
          <w:rFonts w:ascii="Calibri" w:hAnsi="Calibri" w:cs="Calibri"/>
          <w:sz w:val="22"/>
          <w:szCs w:val="22"/>
          <w:lang/>
        </w:rPr>
        <w:t>Permanent Residence</w:t>
      </w:r>
      <w:r w:rsidRPr="00CC3305">
        <w:rPr>
          <w:rFonts w:ascii="Calibri" w:hAnsi="Calibri" w:cs="Calibri"/>
          <w:sz w:val="22"/>
          <w:szCs w:val="22"/>
          <w:lang/>
        </w:rPr>
        <w:tab/>
        <w:t>:</w:t>
      </w:r>
      <w:r w:rsidRPr="00CC3305">
        <w:rPr>
          <w:rFonts w:ascii="Calibri" w:hAnsi="Calibri" w:cs="Calibri"/>
          <w:sz w:val="22"/>
          <w:szCs w:val="22"/>
          <w:lang/>
        </w:rPr>
        <w:tab/>
        <w:t>Malaysia</w:t>
      </w:r>
    </w:p>
    <w:p w:rsidR="008A52D9" w:rsidRPr="00CC3305" w:rsidRDefault="008A52D9">
      <w:pPr>
        <w:rPr>
          <w:rFonts w:ascii="Calibri" w:hAnsi="Calibri" w:cs="Calibri"/>
          <w:b/>
          <w:bCs/>
          <w:sz w:val="20"/>
          <w:szCs w:val="20"/>
          <w:lang/>
        </w:rPr>
      </w:pPr>
    </w:p>
    <w:p w:rsidR="008A52D9" w:rsidRPr="000610B5" w:rsidRDefault="000610B5" w:rsidP="000610B5">
      <w:pPr>
        <w:rPr>
          <w:rFonts w:ascii="Verdana" w:hAnsi="Verdana" w:cs="Calibri"/>
          <w:b/>
          <w:bCs/>
          <w:sz w:val="20"/>
          <w:szCs w:val="20"/>
          <w:lang/>
        </w:rPr>
      </w:pPr>
      <w:r>
        <w:rPr>
          <w:rFonts w:ascii="Verdana" w:hAnsi="Verdana" w:cs="Calibri"/>
          <w:b/>
          <w:bCs/>
          <w:sz w:val="20"/>
          <w:szCs w:val="20"/>
          <w:lang/>
        </w:rPr>
        <w:t>Education</w:t>
      </w:r>
    </w:p>
    <w:p w:rsidR="008A52D9" w:rsidRPr="000610B5" w:rsidRDefault="008A52D9" w:rsidP="000610B5">
      <w:pPr>
        <w:jc w:val="center"/>
        <w:rPr>
          <w:rFonts w:ascii="Verdana" w:hAnsi="Verdana" w:cs="Calibri"/>
          <w:b/>
          <w:bCs/>
          <w:sz w:val="20"/>
          <w:szCs w:val="20"/>
          <w:lang/>
        </w:rPr>
      </w:pPr>
    </w:p>
    <w:p w:rsidR="00820CA4" w:rsidRPr="000610B5" w:rsidRDefault="008A52D9" w:rsidP="00820CA4">
      <w:pPr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sz w:val="20"/>
          <w:szCs w:val="20"/>
          <w:lang/>
        </w:rPr>
        <w:tab/>
      </w:r>
      <w:r w:rsidR="00820CA4" w:rsidRPr="000610B5">
        <w:rPr>
          <w:rFonts w:ascii="Verdana" w:hAnsi="Verdana" w:cs="Calibri"/>
          <w:bCs/>
          <w:sz w:val="20"/>
          <w:szCs w:val="20"/>
          <w:lang/>
        </w:rPr>
        <w:t>1994-1999 Srk St. John (2) UPSR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2000-2004 St. John’s Institution PMR, SPM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2005-2006 Pusat Asasi Sains UM Foundation in Physical Science</w:t>
      </w:r>
    </w:p>
    <w:p w:rsidR="008A52D9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2007- 2010 Taylors University College Diploma in Quantity Surveying</w:t>
      </w:r>
    </w:p>
    <w:p w:rsidR="00820CA4" w:rsidRPr="000610B5" w:rsidRDefault="00820CA4" w:rsidP="00820CA4">
      <w:pPr>
        <w:rPr>
          <w:rFonts w:ascii="Verdana" w:hAnsi="Verdana" w:cs="Calibri"/>
          <w:bCs/>
          <w:sz w:val="20"/>
          <w:szCs w:val="20"/>
          <w:lang/>
        </w:rPr>
      </w:pPr>
    </w:p>
    <w:p w:rsidR="00820CA4" w:rsidRPr="000610B5" w:rsidRDefault="00820CA4" w:rsidP="00820CA4">
      <w:pPr>
        <w:ind w:firstLine="709"/>
        <w:rPr>
          <w:rFonts w:ascii="Verdana" w:hAnsi="Verdana" w:cs="Calibri"/>
          <w:b/>
          <w:sz w:val="20"/>
          <w:szCs w:val="20"/>
          <w:lang/>
        </w:rPr>
      </w:pPr>
      <w:r w:rsidRPr="000610B5">
        <w:rPr>
          <w:rFonts w:ascii="Verdana" w:hAnsi="Verdana" w:cs="Calibri"/>
          <w:b/>
          <w:sz w:val="20"/>
          <w:szCs w:val="20"/>
          <w:lang/>
        </w:rPr>
        <w:t>Diploma</w:t>
      </w:r>
      <w:r w:rsidR="00437BDC" w:rsidRPr="000610B5">
        <w:rPr>
          <w:rFonts w:ascii="Verdana" w:hAnsi="Verdana" w:cs="Calibri"/>
          <w:b/>
          <w:sz w:val="20"/>
          <w:szCs w:val="20"/>
          <w:lang/>
        </w:rPr>
        <w:t xml:space="preserve"> in Quantity Surveying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Field of Study : Architecture/Building/Design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Major : QUANTITY SURVEYING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Institute/University : TAYLORS COLLEGE PJ, Malaysia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CGPA : 71</w:t>
      </w:r>
    </w:p>
    <w:p w:rsidR="00820CA4" w:rsidRPr="000610B5" w:rsidRDefault="00820CA4" w:rsidP="00820CA4">
      <w:pPr>
        <w:ind w:firstLine="709"/>
        <w:rPr>
          <w:rFonts w:ascii="Verdana" w:hAnsi="Verdana" w:cs="Calibri"/>
          <w:bCs/>
          <w:sz w:val="20"/>
          <w:szCs w:val="20"/>
          <w:lang/>
        </w:rPr>
      </w:pPr>
      <w:r w:rsidRPr="000610B5">
        <w:rPr>
          <w:rFonts w:ascii="Verdana" w:hAnsi="Verdana" w:cs="Calibri"/>
          <w:bCs/>
          <w:sz w:val="20"/>
          <w:szCs w:val="20"/>
          <w:lang/>
        </w:rPr>
        <w:t>Graduation Date : DECEMBER 2009</w:t>
      </w:r>
    </w:p>
    <w:p w:rsidR="00820CA4" w:rsidRPr="000610B5" w:rsidRDefault="00820CA4" w:rsidP="00820CA4">
      <w:pPr>
        <w:ind w:firstLine="709"/>
        <w:rPr>
          <w:rFonts w:ascii="Verdana" w:hAnsi="Verdana" w:cs="Luxi Sans"/>
          <w:bCs/>
          <w:sz w:val="20"/>
          <w:szCs w:val="20"/>
          <w:lang/>
        </w:rPr>
      </w:pPr>
    </w:p>
    <w:p w:rsidR="00863B3D" w:rsidRPr="000610B5" w:rsidRDefault="00863B3D" w:rsidP="000610B5">
      <w:pPr>
        <w:ind w:firstLine="709"/>
        <w:rPr>
          <w:rFonts w:ascii="Verdana" w:hAnsi="Verdana" w:cs="Luxi Sans"/>
          <w:b/>
          <w:bCs/>
          <w:sz w:val="20"/>
          <w:szCs w:val="20"/>
          <w:lang/>
        </w:rPr>
      </w:pPr>
      <w:r w:rsidRPr="000610B5">
        <w:rPr>
          <w:rFonts w:ascii="Verdana" w:hAnsi="Verdana" w:cs="Luxi Sans"/>
          <w:b/>
          <w:bCs/>
          <w:sz w:val="20"/>
          <w:szCs w:val="20"/>
          <w:lang/>
        </w:rPr>
        <w:t>H</w:t>
      </w:r>
      <w:r w:rsidR="000610B5">
        <w:rPr>
          <w:rFonts w:ascii="Verdana" w:hAnsi="Verdana" w:cs="Luxi Sans"/>
          <w:b/>
          <w:bCs/>
          <w:sz w:val="20"/>
          <w:szCs w:val="20"/>
          <w:lang/>
        </w:rPr>
        <w:t>ighlighted Subject</w:t>
      </w:r>
    </w:p>
    <w:p w:rsidR="00863B3D" w:rsidRPr="000610B5" w:rsidRDefault="00863B3D" w:rsidP="00863B3D">
      <w:pPr>
        <w:ind w:firstLine="709"/>
        <w:jc w:val="center"/>
        <w:rPr>
          <w:rFonts w:ascii="Verdana" w:hAnsi="Verdana" w:cs="Luxi Sans"/>
          <w:b/>
          <w:bCs/>
          <w:sz w:val="20"/>
          <w:szCs w:val="20"/>
          <w:lang/>
        </w:rPr>
      </w:pPr>
    </w:p>
    <w:p w:rsidR="00863B3D" w:rsidRPr="000610B5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PRINCIPLES OF ECONOMICS (A)</w:t>
      </w:r>
    </w:p>
    <w:p w:rsidR="00863B3D" w:rsidRPr="000610B5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MANAGEMENT SCIENCE (A)</w:t>
      </w:r>
    </w:p>
    <w:p w:rsidR="00863B3D" w:rsidRPr="000610B5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COMPUTER-AIDED DESIGN (A)</w:t>
      </w:r>
    </w:p>
    <w:p w:rsidR="00863B3D" w:rsidRPr="000610B5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INTEGRATED PROJECT (A)</w:t>
      </w:r>
    </w:p>
    <w:p w:rsidR="00863B3D" w:rsidRPr="000610B5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CONSTRUCTION ECONOMICS (B)</w:t>
      </w:r>
    </w:p>
    <w:p w:rsidR="00863B3D" w:rsidRPr="000610B5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QUANTITIES PROJECT 4 (B)</w:t>
      </w:r>
    </w:p>
    <w:p w:rsidR="008A52D9" w:rsidRDefault="00863B3D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TECHNICAL ENGLISH 2 (A)</w:t>
      </w:r>
    </w:p>
    <w:p w:rsidR="000610B5" w:rsidRPr="000610B5" w:rsidRDefault="000610B5" w:rsidP="00863B3D">
      <w:pPr>
        <w:ind w:firstLine="709"/>
        <w:rPr>
          <w:rFonts w:ascii="Verdana" w:hAnsi="Verdana" w:cs="Luxi Sans"/>
          <w:bCs/>
          <w:sz w:val="20"/>
          <w:szCs w:val="20"/>
          <w:lang/>
        </w:rPr>
      </w:pPr>
    </w:p>
    <w:p w:rsidR="008A52D9" w:rsidRPr="000610B5" w:rsidRDefault="009F28E6" w:rsidP="00863B3D">
      <w:pPr>
        <w:ind w:firstLine="709"/>
        <w:jc w:val="center"/>
        <w:rPr>
          <w:rFonts w:ascii="Verdana" w:hAnsi="Verdana" w:cs="Luxi Sans"/>
          <w:b/>
          <w:bCs/>
          <w:sz w:val="20"/>
          <w:szCs w:val="20"/>
          <w:lang/>
        </w:rPr>
      </w:pPr>
      <w:r w:rsidRPr="000610B5">
        <w:rPr>
          <w:rFonts w:ascii="Verdana" w:hAnsi="Verdana" w:cs="Luxi Sans"/>
          <w:b/>
          <w:bCs/>
          <w:sz w:val="20"/>
          <w:szCs w:val="20"/>
          <w:lang/>
        </w:rPr>
        <w:lastRenderedPageBreak/>
        <w:t>Employment History</w:t>
      </w:r>
    </w:p>
    <w:p w:rsidR="009F28E6" w:rsidRPr="000610B5" w:rsidRDefault="009F28E6" w:rsidP="00820CA4">
      <w:pPr>
        <w:ind w:left="360"/>
        <w:rPr>
          <w:rFonts w:ascii="Verdana" w:hAnsi="Verdana" w:cs="Luxi Sans"/>
          <w:b/>
          <w:bCs/>
          <w:sz w:val="20"/>
          <w:szCs w:val="20"/>
          <w:u w:val="single"/>
          <w:lang/>
        </w:rPr>
      </w:pPr>
    </w:p>
    <w:p w:rsidR="00863B3D" w:rsidRPr="000610B5" w:rsidRDefault="00AD24C4" w:rsidP="00AD24C4">
      <w:pPr>
        <w:ind w:left="360"/>
        <w:rPr>
          <w:rFonts w:ascii="Verdana" w:hAnsi="Verdana" w:cs="Luxi Sans"/>
          <w:b/>
          <w:sz w:val="20"/>
          <w:szCs w:val="20"/>
          <w:lang/>
        </w:rPr>
      </w:pPr>
      <w:r>
        <w:rPr>
          <w:rFonts w:ascii="Verdana" w:hAnsi="Verdana" w:cs="Luxi Sans"/>
          <w:b/>
          <w:sz w:val="20"/>
          <w:szCs w:val="20"/>
          <w:lang/>
        </w:rPr>
        <w:t xml:space="preserve">Perunding DMA Sdn Bhd </w:t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>
        <w:rPr>
          <w:rFonts w:ascii="Verdana" w:hAnsi="Verdana" w:cs="Luxi Sans"/>
          <w:b/>
          <w:sz w:val="20"/>
          <w:szCs w:val="20"/>
          <w:lang/>
        </w:rPr>
        <w:tab/>
        <w:t>January</w:t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 xml:space="preserve"> 2010 – July 2010</w:t>
      </w:r>
    </w:p>
    <w:p w:rsidR="009F28E6" w:rsidRPr="000610B5" w:rsidRDefault="00863B3D" w:rsidP="00863B3D">
      <w:pPr>
        <w:ind w:left="360"/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 xml:space="preserve">Position Title: </w:t>
      </w:r>
      <w:r w:rsidR="00820CA4" w:rsidRPr="000610B5">
        <w:rPr>
          <w:rFonts w:ascii="Verdana" w:hAnsi="Verdana" w:cs="Luxi Sans"/>
          <w:sz w:val="20"/>
          <w:szCs w:val="20"/>
          <w:lang/>
        </w:rPr>
        <w:t>Junior Quantity Surveyor</w:t>
      </w:r>
    </w:p>
    <w:p w:rsidR="00863B3D" w:rsidRDefault="00863B3D" w:rsidP="00863B3D">
      <w:pPr>
        <w:ind w:left="360"/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 xml:space="preserve">Specialization: Quantity Surveying </w:t>
      </w:r>
      <w:r w:rsidR="00AD24C4">
        <w:rPr>
          <w:rFonts w:ascii="Verdana" w:hAnsi="Verdana" w:cs="Luxi Sans"/>
          <w:sz w:val="20"/>
          <w:szCs w:val="20"/>
          <w:lang/>
        </w:rPr>
        <w:t>–</w:t>
      </w:r>
      <w:r w:rsidRPr="000610B5">
        <w:rPr>
          <w:rFonts w:ascii="Verdana" w:hAnsi="Verdana" w:cs="Luxi Sans"/>
          <w:sz w:val="20"/>
          <w:szCs w:val="20"/>
          <w:lang/>
        </w:rPr>
        <w:t xml:space="preserve"> Measurements</w:t>
      </w:r>
    </w:p>
    <w:p w:rsidR="00E81527" w:rsidRDefault="00E81527" w:rsidP="00863B3D">
      <w:pPr>
        <w:ind w:left="360"/>
        <w:rPr>
          <w:rFonts w:ascii="Verdana" w:hAnsi="Verdana" w:cs="Luxi Sans"/>
          <w:sz w:val="20"/>
          <w:szCs w:val="20"/>
          <w:lang/>
        </w:rPr>
      </w:pP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Preparation of feasibility studies including income/expenditure cash flow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Preparation of final costs for contracts based on provisional bills of quantities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Pricing of bills of quantities or pricing and agreeing schedules of rates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Remeasurement works due to replanning, repositioning or redesigning</w:t>
      </w:r>
    </w:p>
    <w:p w:rsidR="00820CA4" w:rsidRPr="000610B5" w:rsidRDefault="00820CA4" w:rsidP="00820CA4">
      <w:pPr>
        <w:rPr>
          <w:rFonts w:ascii="Verdana" w:hAnsi="Verdana" w:cs="Luxi Sans"/>
          <w:sz w:val="20"/>
          <w:szCs w:val="20"/>
          <w:lang/>
        </w:rPr>
      </w:pPr>
    </w:p>
    <w:p w:rsidR="00820CA4" w:rsidRPr="000610B5" w:rsidRDefault="00820CA4">
      <w:pPr>
        <w:rPr>
          <w:rFonts w:ascii="Verdana" w:hAnsi="Verdana" w:cs="Luxi Sans"/>
          <w:b/>
          <w:bCs/>
          <w:sz w:val="20"/>
          <w:szCs w:val="20"/>
          <w:lang/>
        </w:rPr>
      </w:pPr>
    </w:p>
    <w:p w:rsidR="00863B3D" w:rsidRPr="000610B5" w:rsidRDefault="00820CA4" w:rsidP="00863B3D">
      <w:pPr>
        <w:rPr>
          <w:rFonts w:ascii="Verdana" w:hAnsi="Verdana" w:cs="Luxi Sans"/>
          <w:b/>
          <w:sz w:val="20"/>
          <w:szCs w:val="20"/>
          <w:lang/>
        </w:rPr>
      </w:pPr>
      <w:r w:rsidRPr="000610B5">
        <w:rPr>
          <w:rFonts w:ascii="Verdana" w:hAnsi="Verdana" w:cs="Luxi Sans"/>
          <w:b/>
          <w:sz w:val="20"/>
          <w:szCs w:val="20"/>
          <w:lang/>
        </w:rPr>
        <w:t>Ket Kenson Bhd</w:t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  <w:t>August 2010 – September 2011</w:t>
      </w:r>
    </w:p>
    <w:p w:rsidR="00863B3D" w:rsidRPr="000610B5" w:rsidRDefault="00863B3D" w:rsidP="00863B3D">
      <w:p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Position Title: Contract Executive</w:t>
      </w:r>
    </w:p>
    <w:p w:rsidR="00863B3D" w:rsidRPr="000610B5" w:rsidRDefault="00863B3D" w:rsidP="00863B3D">
      <w:p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Specialization: Quantity Surveying – Measurements/Purchasing</w:t>
      </w:r>
    </w:p>
    <w:p w:rsidR="00863B3D" w:rsidRPr="000610B5" w:rsidRDefault="00863B3D" w:rsidP="00863B3D">
      <w:p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Industry: Construction</w:t>
      </w:r>
    </w:p>
    <w:p w:rsidR="00E81527" w:rsidRPr="00E81527" w:rsidRDefault="00E81527" w:rsidP="00E81527">
      <w:pPr>
        <w:rPr>
          <w:rFonts w:ascii="Verdana" w:hAnsi="Verdana" w:cs="Luxi Sans"/>
          <w:sz w:val="20"/>
          <w:szCs w:val="20"/>
          <w:lang/>
        </w:rPr>
      </w:pP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Preparation of preliminary estimates and cost plan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Select ion of procurement route and contract  type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Product</w:t>
      </w:r>
      <w:r w:rsidR="0073500C" w:rsidRPr="000610B5">
        <w:rPr>
          <w:rFonts w:ascii="Verdana" w:hAnsi="Verdana" w:cs="Luxi Sans"/>
          <w:sz w:val="20"/>
          <w:szCs w:val="20"/>
          <w:lang/>
        </w:rPr>
        <w:t>ion of b</w:t>
      </w:r>
      <w:r w:rsidRPr="000610B5">
        <w:rPr>
          <w:rFonts w:ascii="Verdana" w:hAnsi="Verdana" w:cs="Luxi Sans"/>
          <w:sz w:val="20"/>
          <w:szCs w:val="20"/>
          <w:lang/>
        </w:rPr>
        <w:t>ills of quantities and other t ender documents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Preparation of tender reports and contract document s</w:t>
      </w:r>
    </w:p>
    <w:p w:rsidR="00820CA4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Valuation of works in progress for interim valuations/certificates</w:t>
      </w:r>
    </w:p>
    <w:p w:rsidR="008A52D9" w:rsidRPr="000610B5" w:rsidRDefault="00820CA4" w:rsidP="00820CA4">
      <w:pPr>
        <w:numPr>
          <w:ilvl w:val="0"/>
          <w:numId w:val="26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Sourcing and pricing of building materials</w:t>
      </w:r>
    </w:p>
    <w:p w:rsidR="00820CA4" w:rsidRPr="000610B5" w:rsidRDefault="00820CA4" w:rsidP="00820CA4">
      <w:pPr>
        <w:rPr>
          <w:rFonts w:ascii="Verdana" w:hAnsi="Verdana" w:cs="Luxi Sans"/>
          <w:sz w:val="20"/>
          <w:szCs w:val="20"/>
          <w:lang/>
        </w:rPr>
      </w:pPr>
    </w:p>
    <w:p w:rsidR="00863B3D" w:rsidRPr="000610B5" w:rsidRDefault="00820CA4" w:rsidP="00863B3D">
      <w:pPr>
        <w:rPr>
          <w:rFonts w:ascii="Verdana" w:hAnsi="Verdana" w:cs="Luxi Sans"/>
          <w:b/>
          <w:sz w:val="20"/>
          <w:szCs w:val="20"/>
          <w:lang/>
        </w:rPr>
      </w:pPr>
      <w:r w:rsidRPr="000610B5">
        <w:rPr>
          <w:rFonts w:ascii="Verdana" w:hAnsi="Verdana" w:cs="Luxi Sans"/>
          <w:b/>
          <w:sz w:val="20"/>
          <w:szCs w:val="20"/>
          <w:lang/>
        </w:rPr>
        <w:t>NGroup</w:t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  <w:t>October 2011 – March 2013</w:t>
      </w:r>
    </w:p>
    <w:p w:rsidR="00CC3305" w:rsidRPr="00AD24C4" w:rsidRDefault="00CC3305" w:rsidP="00CC3305">
      <w:pPr>
        <w:rPr>
          <w:rFonts w:ascii="Verdana" w:hAnsi="Verdana" w:cs="Luxi Sans"/>
          <w:bCs/>
          <w:sz w:val="20"/>
          <w:szCs w:val="20"/>
          <w:lang/>
        </w:rPr>
      </w:pPr>
      <w:r w:rsidRPr="00AD24C4">
        <w:rPr>
          <w:rFonts w:ascii="Verdana" w:hAnsi="Verdana" w:cs="Luxi Sans"/>
          <w:bCs/>
          <w:sz w:val="20"/>
          <w:szCs w:val="20"/>
          <w:lang/>
        </w:rPr>
        <w:t>Position Title: Business Development Executive</w:t>
      </w:r>
    </w:p>
    <w:p w:rsidR="00CC3305" w:rsidRPr="00AD24C4" w:rsidRDefault="00863B3D" w:rsidP="00820CA4">
      <w:pPr>
        <w:rPr>
          <w:rFonts w:ascii="Verdana" w:hAnsi="Verdana" w:cs="Luxi Sans"/>
          <w:bCs/>
          <w:sz w:val="20"/>
          <w:szCs w:val="20"/>
          <w:lang/>
        </w:rPr>
      </w:pPr>
      <w:r w:rsidRPr="00AD24C4">
        <w:rPr>
          <w:rFonts w:ascii="Verdana" w:hAnsi="Verdana" w:cs="Luxi Sans"/>
          <w:bCs/>
          <w:sz w:val="20"/>
          <w:szCs w:val="20"/>
          <w:lang/>
        </w:rPr>
        <w:t>Specialization</w:t>
      </w:r>
      <w:r w:rsidR="00CC3305" w:rsidRPr="00AD24C4">
        <w:rPr>
          <w:rFonts w:ascii="Verdana" w:hAnsi="Verdana" w:cs="Luxi Sans"/>
          <w:bCs/>
          <w:sz w:val="20"/>
          <w:szCs w:val="20"/>
          <w:lang/>
        </w:rPr>
        <w:t>: Sales/Marketing</w:t>
      </w:r>
      <w:r w:rsidR="001C2082">
        <w:rPr>
          <w:rFonts w:ascii="Verdana" w:hAnsi="Verdana" w:cs="Luxi Sans"/>
          <w:bCs/>
          <w:sz w:val="20"/>
          <w:szCs w:val="20"/>
          <w:lang/>
        </w:rPr>
        <w:t>/Customer Service</w:t>
      </w:r>
    </w:p>
    <w:p w:rsidR="00863B3D" w:rsidRDefault="00863B3D" w:rsidP="00820CA4">
      <w:pPr>
        <w:rPr>
          <w:rFonts w:ascii="Verdana" w:hAnsi="Verdana" w:cs="Luxi Sans"/>
          <w:bCs/>
          <w:sz w:val="20"/>
          <w:szCs w:val="20"/>
          <w:lang/>
        </w:rPr>
      </w:pPr>
      <w:r w:rsidRPr="00AD24C4">
        <w:rPr>
          <w:rFonts w:ascii="Verdana" w:hAnsi="Verdana" w:cs="Luxi Sans"/>
          <w:bCs/>
          <w:sz w:val="20"/>
          <w:szCs w:val="20"/>
          <w:lang/>
        </w:rPr>
        <w:t>Industry: Telecommunication</w:t>
      </w:r>
    </w:p>
    <w:p w:rsidR="00E81527" w:rsidRPr="00AD24C4" w:rsidRDefault="00E81527" w:rsidP="00820CA4">
      <w:pPr>
        <w:rPr>
          <w:rFonts w:ascii="Verdana" w:hAnsi="Verdana" w:cs="Luxi Sans"/>
          <w:bCs/>
          <w:sz w:val="20"/>
          <w:szCs w:val="20"/>
          <w:lang/>
        </w:rPr>
      </w:pP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Have experience in telesales marketing</w:t>
      </w: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Handle customer and client from initial to completion of the project</w:t>
      </w: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Customer care and registration of the client</w:t>
      </w:r>
    </w:p>
    <w:p w:rsidR="00C433F8" w:rsidRPr="000610B5" w:rsidRDefault="00C433F8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Handling events promoting company products and training</w:t>
      </w:r>
    </w:p>
    <w:p w:rsidR="00C433F8" w:rsidRPr="000610B5" w:rsidRDefault="00C433F8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Working together with telesales team in order to get more leads</w:t>
      </w:r>
    </w:p>
    <w:p w:rsidR="00820CA4" w:rsidRPr="000610B5" w:rsidRDefault="00820CA4" w:rsidP="00820CA4">
      <w:pPr>
        <w:rPr>
          <w:rFonts w:ascii="Verdana" w:hAnsi="Verdana" w:cs="Luxi Sans"/>
          <w:sz w:val="20"/>
          <w:szCs w:val="20"/>
          <w:lang/>
        </w:rPr>
      </w:pPr>
    </w:p>
    <w:p w:rsidR="00863B3D" w:rsidRPr="000610B5" w:rsidRDefault="00820CA4" w:rsidP="00863B3D">
      <w:p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b/>
          <w:sz w:val="20"/>
          <w:szCs w:val="20"/>
          <w:lang/>
        </w:rPr>
        <w:t>Rhinoshield Industries Sdn Bhd</w:t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</w:r>
      <w:r w:rsidR="00863B3D" w:rsidRPr="000610B5">
        <w:rPr>
          <w:rFonts w:ascii="Verdana" w:hAnsi="Verdana" w:cs="Luxi Sans"/>
          <w:b/>
          <w:sz w:val="20"/>
          <w:szCs w:val="20"/>
          <w:lang/>
        </w:rPr>
        <w:tab/>
        <w:t>April 2013 – July 2015</w:t>
      </w:r>
    </w:p>
    <w:p w:rsidR="00CC3305" w:rsidRPr="000610B5" w:rsidRDefault="00CC3305" w:rsidP="00863B3D">
      <w:p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Position title: Purchasing Coordinator - Military Aircraft part / components</w:t>
      </w:r>
    </w:p>
    <w:p w:rsidR="00CC3305" w:rsidRPr="000610B5" w:rsidRDefault="00863B3D" w:rsidP="00820CA4">
      <w:p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Specialization</w:t>
      </w:r>
      <w:r w:rsidR="00CC3305" w:rsidRPr="000610B5">
        <w:rPr>
          <w:rFonts w:ascii="Verdana" w:hAnsi="Verdana" w:cs="Luxi Sans"/>
          <w:bCs/>
          <w:sz w:val="20"/>
          <w:szCs w:val="20"/>
          <w:lang/>
        </w:rPr>
        <w:t>: Procurement – Purchasing/Supply Chain/Logistic</w:t>
      </w:r>
    </w:p>
    <w:p w:rsidR="00863B3D" w:rsidRDefault="00863B3D" w:rsidP="00820CA4">
      <w:p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Industry : Aviation/Oil And Gas</w:t>
      </w:r>
    </w:p>
    <w:p w:rsidR="00E81527" w:rsidRPr="000610B5" w:rsidRDefault="00E81527" w:rsidP="00820CA4">
      <w:pPr>
        <w:rPr>
          <w:rFonts w:ascii="Verdana" w:hAnsi="Verdana" w:cs="Luxi Sans"/>
          <w:bCs/>
          <w:sz w:val="20"/>
          <w:szCs w:val="20"/>
          <w:lang/>
        </w:rPr>
      </w:pP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Served sales of aircraft components and support equipment</w:t>
      </w: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Established business relationship with key aviation OEM and distributors</w:t>
      </w: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Established close relationship with Air Force and Navy officers</w:t>
      </w: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Established a connection in Ministry Of Defence (Mindef)</w:t>
      </w:r>
    </w:p>
    <w:p w:rsidR="00820CA4" w:rsidRPr="000610B5" w:rsidRDefault="00820CA4" w:rsidP="00820CA4">
      <w:pPr>
        <w:numPr>
          <w:ilvl w:val="0"/>
          <w:numId w:val="28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Establish Request for Quotations including commercial and technical requirement,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evaluate and select suppliers offers, place orders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Submitted quotations to the Air Logistics Headquarters through a Quotation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Management System (QMS)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Proposed new support systems to the Royal Malaysian Air force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 xml:space="preserve">Managed sales of </w:t>
      </w:r>
      <w:r w:rsidR="003C3672" w:rsidRPr="000610B5">
        <w:rPr>
          <w:rFonts w:ascii="Verdana" w:hAnsi="Verdana" w:cs="Luxi Sans"/>
          <w:sz w:val="20"/>
          <w:szCs w:val="20"/>
          <w:lang/>
        </w:rPr>
        <w:t>firefighting</w:t>
      </w:r>
      <w:r w:rsidRPr="000610B5">
        <w:rPr>
          <w:rFonts w:ascii="Verdana" w:hAnsi="Verdana" w:cs="Luxi Sans"/>
          <w:sz w:val="20"/>
          <w:szCs w:val="20"/>
          <w:lang/>
        </w:rPr>
        <w:t xml:space="preserve"> equipment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Manage logistics of part deliveries to multiple locations across the country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 xml:space="preserve">Negotiate with suppliers and issue </w:t>
      </w:r>
      <w:r w:rsidR="00531C54">
        <w:rPr>
          <w:rFonts w:ascii="Verdana" w:hAnsi="Verdana" w:cs="Luxi Sans"/>
          <w:sz w:val="20"/>
          <w:szCs w:val="20"/>
          <w:lang/>
        </w:rPr>
        <w:t>PO (</w:t>
      </w:r>
      <w:r w:rsidRPr="000610B5">
        <w:rPr>
          <w:rFonts w:ascii="Verdana" w:hAnsi="Verdana" w:cs="Luxi Sans"/>
          <w:sz w:val="20"/>
          <w:szCs w:val="20"/>
          <w:lang/>
        </w:rPr>
        <w:t>purchase order</w:t>
      </w:r>
      <w:r w:rsidR="00531C54">
        <w:rPr>
          <w:rFonts w:ascii="Verdana" w:hAnsi="Verdana" w:cs="Luxi Sans"/>
          <w:sz w:val="20"/>
          <w:szCs w:val="20"/>
          <w:lang/>
        </w:rPr>
        <w:t>)</w:t>
      </w:r>
      <w:r w:rsidRPr="000610B5">
        <w:rPr>
          <w:rFonts w:ascii="Verdana" w:hAnsi="Verdana" w:cs="Luxi Sans"/>
          <w:sz w:val="20"/>
          <w:szCs w:val="20"/>
          <w:lang/>
        </w:rPr>
        <w:t>, to ensure delivery of parts on time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Coordinate of orders and liaisons with suppliers (local and foreign) too see orders</w:t>
      </w:r>
    </w:p>
    <w:p w:rsidR="00820CA4" w:rsidRPr="000610B5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through to completion.</w:t>
      </w:r>
    </w:p>
    <w:p w:rsidR="00820CA4" w:rsidRDefault="00820CA4" w:rsidP="00820CA4">
      <w:pPr>
        <w:numPr>
          <w:ilvl w:val="0"/>
          <w:numId w:val="30"/>
        </w:num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Outsourcing for products and/ or parts</w:t>
      </w:r>
    </w:p>
    <w:p w:rsidR="008E654B" w:rsidRPr="008E654B" w:rsidRDefault="008E654B" w:rsidP="008E654B">
      <w:pPr>
        <w:rPr>
          <w:rFonts w:ascii="Verdana" w:hAnsi="Verdana" w:cs="Luxi Sans"/>
          <w:b/>
          <w:bCs/>
          <w:sz w:val="20"/>
          <w:szCs w:val="20"/>
          <w:lang/>
        </w:rPr>
      </w:pPr>
    </w:p>
    <w:p w:rsidR="00AE0F47" w:rsidRDefault="008E654B" w:rsidP="00CB28ED">
      <w:pPr>
        <w:rPr>
          <w:rFonts w:ascii="Verdana" w:hAnsi="Verdana" w:cs="Luxi Sans"/>
          <w:b/>
          <w:bCs/>
          <w:sz w:val="20"/>
          <w:szCs w:val="20"/>
          <w:lang/>
        </w:rPr>
      </w:pPr>
      <w:r w:rsidRPr="008E654B">
        <w:rPr>
          <w:rFonts w:ascii="Verdana" w:hAnsi="Verdana" w:cs="Luxi Sans"/>
          <w:b/>
          <w:bCs/>
          <w:sz w:val="20"/>
          <w:szCs w:val="20"/>
          <w:lang/>
        </w:rPr>
        <w:t>RocketUncle Smart Communities Sdn Bhd</w:t>
      </w:r>
      <w:r w:rsidR="00CB28ED">
        <w:rPr>
          <w:rFonts w:ascii="Verdana" w:hAnsi="Verdana" w:cs="Luxi Sans"/>
          <w:b/>
          <w:bCs/>
          <w:sz w:val="20"/>
          <w:szCs w:val="20"/>
          <w:lang/>
        </w:rPr>
        <w:t xml:space="preserve"> </w:t>
      </w:r>
    </w:p>
    <w:p w:rsidR="009F2C81" w:rsidRPr="008E654B" w:rsidRDefault="00CB28ED" w:rsidP="00CB28ED">
      <w:pPr>
        <w:rPr>
          <w:rFonts w:ascii="Verdana" w:hAnsi="Verdana" w:cs="Luxi Sans"/>
          <w:b/>
          <w:bCs/>
          <w:sz w:val="20"/>
          <w:szCs w:val="20"/>
          <w:lang/>
        </w:rPr>
      </w:pPr>
      <w:r>
        <w:rPr>
          <w:rFonts w:ascii="Verdana" w:hAnsi="Verdana" w:cs="Luxi Sans"/>
          <w:b/>
          <w:bCs/>
          <w:sz w:val="20"/>
          <w:szCs w:val="20"/>
          <w:lang/>
        </w:rPr>
        <w:t>Zyllem Malaysia</w:t>
      </w:r>
      <w:r>
        <w:rPr>
          <w:rFonts w:ascii="Verdana" w:hAnsi="Verdana" w:cs="Luxi Sans"/>
          <w:b/>
          <w:bCs/>
          <w:sz w:val="20"/>
          <w:szCs w:val="20"/>
          <w:lang/>
        </w:rPr>
        <w:tab/>
      </w:r>
      <w:r w:rsidR="007C5729">
        <w:rPr>
          <w:rFonts w:ascii="Verdana" w:hAnsi="Verdana" w:cs="Luxi Sans"/>
          <w:b/>
          <w:bCs/>
          <w:sz w:val="20"/>
          <w:szCs w:val="20"/>
          <w:lang/>
        </w:rPr>
        <w:t xml:space="preserve">                                                                  </w:t>
      </w:r>
      <w:r w:rsidR="008E654B">
        <w:rPr>
          <w:rFonts w:ascii="Verdana" w:hAnsi="Verdana" w:cs="Luxi Sans"/>
          <w:b/>
          <w:bCs/>
          <w:sz w:val="20"/>
          <w:szCs w:val="20"/>
          <w:lang/>
        </w:rPr>
        <w:t xml:space="preserve">October 2015 - </w:t>
      </w:r>
      <w:r w:rsidR="003C3672">
        <w:rPr>
          <w:rFonts w:ascii="Verdana" w:hAnsi="Verdana" w:cs="Luxi Sans"/>
          <w:b/>
          <w:bCs/>
          <w:sz w:val="20"/>
          <w:szCs w:val="20"/>
          <w:lang/>
        </w:rPr>
        <w:t>Current</w:t>
      </w:r>
    </w:p>
    <w:p w:rsidR="009F2C81" w:rsidRDefault="009F2C81" w:rsidP="009F2C81">
      <w:pPr>
        <w:rPr>
          <w:rFonts w:ascii="Verdana" w:hAnsi="Verdana" w:cs="Luxi Sans"/>
          <w:sz w:val="20"/>
          <w:szCs w:val="20"/>
          <w:lang/>
        </w:rPr>
      </w:pPr>
      <w:r>
        <w:rPr>
          <w:rFonts w:ascii="Verdana" w:hAnsi="Verdana" w:cs="Luxi Sans"/>
          <w:sz w:val="20"/>
          <w:szCs w:val="20"/>
          <w:lang/>
        </w:rPr>
        <w:t>Position Title: Operations Executive</w:t>
      </w:r>
    </w:p>
    <w:p w:rsidR="003C3672" w:rsidRDefault="003C3672" w:rsidP="009F2C81">
      <w:pPr>
        <w:rPr>
          <w:rFonts w:ascii="Verdana" w:hAnsi="Verdana" w:cs="Luxi Sans"/>
          <w:sz w:val="20"/>
          <w:szCs w:val="20"/>
          <w:lang/>
        </w:rPr>
      </w:pPr>
      <w:r>
        <w:rPr>
          <w:rFonts w:ascii="Verdana" w:hAnsi="Verdana" w:cs="Luxi Sans"/>
          <w:sz w:val="20"/>
          <w:szCs w:val="20"/>
          <w:lang/>
        </w:rPr>
        <w:t>Specialization:</w:t>
      </w:r>
      <w:r w:rsidR="00AE0F47">
        <w:rPr>
          <w:rFonts w:ascii="Verdana" w:hAnsi="Verdana" w:cs="Luxi Sans"/>
          <w:sz w:val="20"/>
          <w:szCs w:val="20"/>
          <w:lang/>
        </w:rPr>
        <w:t xml:space="preserve"> </w:t>
      </w:r>
      <w:r>
        <w:rPr>
          <w:rFonts w:ascii="Verdana" w:hAnsi="Verdana" w:cs="Luxi Sans"/>
          <w:sz w:val="20"/>
          <w:szCs w:val="20"/>
          <w:lang/>
        </w:rPr>
        <w:t>Operations/Recruitm</w:t>
      </w:r>
      <w:r w:rsidR="00AE0F47">
        <w:rPr>
          <w:rFonts w:ascii="Verdana" w:hAnsi="Verdana" w:cs="Luxi Sans"/>
          <w:sz w:val="20"/>
          <w:szCs w:val="20"/>
          <w:lang/>
        </w:rPr>
        <w:t>ent/Training of Delivery Partners Network/ Account Management</w:t>
      </w:r>
    </w:p>
    <w:p w:rsidR="003C3672" w:rsidRDefault="003C3672" w:rsidP="009F2C81">
      <w:pPr>
        <w:rPr>
          <w:rFonts w:ascii="Verdana" w:hAnsi="Verdana" w:cs="Luxi Sans"/>
          <w:sz w:val="20"/>
          <w:szCs w:val="20"/>
          <w:lang/>
        </w:rPr>
      </w:pPr>
      <w:r>
        <w:rPr>
          <w:rFonts w:ascii="Verdana" w:hAnsi="Verdana" w:cs="Luxi Sans"/>
          <w:sz w:val="20"/>
          <w:szCs w:val="20"/>
          <w:lang/>
        </w:rPr>
        <w:t xml:space="preserve">Industry: </w:t>
      </w:r>
      <w:r w:rsidR="00AE0F47">
        <w:rPr>
          <w:rFonts w:ascii="Verdana" w:hAnsi="Verdana" w:cs="Luxi Sans"/>
          <w:sz w:val="20"/>
          <w:szCs w:val="20"/>
          <w:lang/>
        </w:rPr>
        <w:t>Technology/</w:t>
      </w:r>
      <w:r>
        <w:rPr>
          <w:rFonts w:ascii="Verdana" w:hAnsi="Verdana" w:cs="Luxi Sans"/>
          <w:sz w:val="20"/>
          <w:szCs w:val="20"/>
          <w:lang/>
        </w:rPr>
        <w:t>Logistics</w:t>
      </w:r>
    </w:p>
    <w:p w:rsidR="00AE0F47" w:rsidRDefault="00AE0F47" w:rsidP="009F2C81">
      <w:pPr>
        <w:rPr>
          <w:rFonts w:ascii="Verdana" w:hAnsi="Verdana" w:cs="Luxi Sans"/>
          <w:sz w:val="20"/>
          <w:szCs w:val="20"/>
          <w:lang/>
        </w:rPr>
      </w:pPr>
    </w:p>
    <w:p w:rsidR="003C3672" w:rsidRDefault="003C3672" w:rsidP="009F2C81">
      <w:pPr>
        <w:rPr>
          <w:rFonts w:ascii="Verdana" w:hAnsi="Verdana" w:cs="Luxi Sans"/>
          <w:sz w:val="20"/>
          <w:szCs w:val="20"/>
          <w:lang/>
        </w:rPr>
      </w:pPr>
    </w:p>
    <w:p w:rsidR="003C3672" w:rsidRDefault="003C3672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 w:rsidRPr="003C3672">
        <w:rPr>
          <w:rFonts w:ascii="Verdana" w:hAnsi="Verdana" w:cs="Luxi Sans"/>
          <w:sz w:val="20"/>
          <w:szCs w:val="20"/>
          <w:lang w:val="en-MY"/>
        </w:rPr>
        <w:t>Provide excellent customer service to our customer base of our Delivery Partners and customers</w:t>
      </w:r>
    </w:p>
    <w:p w:rsidR="00AE0F47" w:rsidRPr="003C3672" w:rsidRDefault="00AE0F47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Provide the best last mile delivery services to the industry and our clients</w:t>
      </w:r>
    </w:p>
    <w:p w:rsidR="003C3672" w:rsidRPr="003C3672" w:rsidRDefault="00AE0F47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Guide our customers (Zyllem</w:t>
      </w:r>
      <w:r w:rsidR="003C3672" w:rsidRPr="003C3672">
        <w:rPr>
          <w:rFonts w:ascii="Verdana" w:hAnsi="Verdana" w:cs="Luxi Sans"/>
          <w:sz w:val="20"/>
          <w:szCs w:val="20"/>
          <w:lang w:val="en-MY"/>
        </w:rPr>
        <w:t xml:space="preserve"> delivery partners and customers) in using our products</w:t>
      </w:r>
    </w:p>
    <w:p w:rsidR="003C3672" w:rsidRPr="003C3672" w:rsidRDefault="003C3672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 w:rsidRPr="003C3672">
        <w:rPr>
          <w:rFonts w:ascii="Verdana" w:hAnsi="Verdana" w:cs="Luxi Sans"/>
          <w:sz w:val="20"/>
          <w:szCs w:val="20"/>
          <w:lang w:val="en-MY"/>
        </w:rPr>
        <w:t>Manage service enquiries and disputes arising from our delivery partners and customers and find resolutions</w:t>
      </w:r>
    </w:p>
    <w:p w:rsidR="003C3672" w:rsidRPr="003C3672" w:rsidRDefault="003C3672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 w:rsidRPr="003C3672">
        <w:rPr>
          <w:rFonts w:ascii="Verdana" w:hAnsi="Verdana" w:cs="Luxi Sans"/>
          <w:sz w:val="20"/>
          <w:szCs w:val="20"/>
          <w:lang w:val="en-MY"/>
        </w:rPr>
        <w:t xml:space="preserve">Maintain good relationships and </w:t>
      </w:r>
      <w:r w:rsidR="00AE0F47">
        <w:rPr>
          <w:rFonts w:ascii="Verdana" w:hAnsi="Verdana" w:cs="Luxi Sans"/>
          <w:sz w:val="20"/>
          <w:szCs w:val="20"/>
          <w:lang w:val="en-MY"/>
        </w:rPr>
        <w:t>community building efforts with Zyllem</w:t>
      </w:r>
      <w:r w:rsidRPr="003C3672">
        <w:rPr>
          <w:rFonts w:ascii="Verdana" w:hAnsi="Verdana" w:cs="Luxi Sans"/>
          <w:sz w:val="20"/>
          <w:szCs w:val="20"/>
          <w:lang w:val="en-MY"/>
        </w:rPr>
        <w:t xml:space="preserve"> delivery partners and customers</w:t>
      </w:r>
    </w:p>
    <w:p w:rsidR="003C3672" w:rsidRPr="003C3672" w:rsidRDefault="003C3672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 w:rsidRPr="003C3672">
        <w:rPr>
          <w:rFonts w:ascii="Verdana" w:hAnsi="Verdana" w:cs="Luxi Sans"/>
          <w:sz w:val="20"/>
          <w:szCs w:val="20"/>
          <w:lang w:val="en-MY"/>
        </w:rPr>
        <w:t>Perform administrative tasks involving delivery partners &amp;</w:t>
      </w:r>
      <w:r w:rsidR="00AE0F47">
        <w:rPr>
          <w:rFonts w:ascii="Verdana" w:hAnsi="Verdana" w:cs="Luxi Sans"/>
          <w:sz w:val="20"/>
          <w:szCs w:val="20"/>
          <w:lang w:val="en-MY"/>
        </w:rPr>
        <w:t xml:space="preserve"> </w:t>
      </w:r>
      <w:r w:rsidRPr="003C3672">
        <w:rPr>
          <w:rFonts w:ascii="Verdana" w:hAnsi="Verdana" w:cs="Luxi Sans"/>
          <w:sz w:val="20"/>
          <w:szCs w:val="20"/>
          <w:lang w:val="en-MY"/>
        </w:rPr>
        <w:t>customer accounts (top-up, changes in information, etc)</w:t>
      </w:r>
    </w:p>
    <w:p w:rsidR="003C3672" w:rsidRDefault="003C3672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 w:rsidRPr="003C3672">
        <w:rPr>
          <w:rFonts w:ascii="Verdana" w:hAnsi="Verdana" w:cs="Luxi Sans"/>
          <w:sz w:val="20"/>
          <w:szCs w:val="20"/>
          <w:lang w:val="en-MY"/>
        </w:rPr>
        <w:t>Respond to support issues both in-person and over email promptly</w:t>
      </w:r>
    </w:p>
    <w:p w:rsidR="00CB28ED" w:rsidRDefault="00CB28ED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Building fleet</w:t>
      </w:r>
    </w:p>
    <w:p w:rsidR="00CB28ED" w:rsidRDefault="00CB28ED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Procurement of direct and indirect purchase</w:t>
      </w:r>
    </w:p>
    <w:p w:rsidR="00CB28ED" w:rsidRDefault="00CB28ED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Handling training and briefing</w:t>
      </w:r>
      <w:r w:rsidR="00BC3D9F">
        <w:rPr>
          <w:rFonts w:ascii="Verdana" w:hAnsi="Verdana" w:cs="Luxi Sans"/>
          <w:sz w:val="20"/>
          <w:szCs w:val="20"/>
          <w:lang w:val="en-MY"/>
        </w:rPr>
        <w:t xml:space="preserve"> for delivery partners</w:t>
      </w:r>
    </w:p>
    <w:p w:rsidR="00AE0F47" w:rsidRDefault="00AE0F47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Despatching and monitor job closely on a daily basis</w:t>
      </w:r>
    </w:p>
    <w:p w:rsidR="00AE0F47" w:rsidRDefault="00AE0F47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Planning a systematic route and order to spread out the whole day</w:t>
      </w:r>
    </w:p>
    <w:p w:rsidR="00AE0F47" w:rsidRDefault="00AE0F47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Weekly status report</w:t>
      </w:r>
    </w:p>
    <w:p w:rsidR="007C5729" w:rsidRPr="003C3672" w:rsidRDefault="007C5729" w:rsidP="003C3672">
      <w:pPr>
        <w:numPr>
          <w:ilvl w:val="0"/>
          <w:numId w:val="33"/>
        </w:numPr>
        <w:rPr>
          <w:rFonts w:ascii="Verdana" w:hAnsi="Verdana" w:cs="Luxi Sans"/>
          <w:sz w:val="20"/>
          <w:szCs w:val="20"/>
          <w:lang w:val="en-MY"/>
        </w:rPr>
      </w:pPr>
      <w:r>
        <w:rPr>
          <w:rFonts w:ascii="Verdana" w:hAnsi="Verdana" w:cs="Luxi Sans"/>
          <w:sz w:val="20"/>
          <w:szCs w:val="20"/>
          <w:lang w:val="en-MY"/>
        </w:rPr>
        <w:t>Engage in sales activities through cold calls and email follow up through leads from Pipedrive</w:t>
      </w:r>
    </w:p>
    <w:p w:rsidR="003C3672" w:rsidRPr="003C3672" w:rsidRDefault="003C3672" w:rsidP="009F2C81">
      <w:pPr>
        <w:rPr>
          <w:rFonts w:ascii="Verdana" w:hAnsi="Verdana" w:cs="Luxi Sans"/>
          <w:sz w:val="20"/>
          <w:szCs w:val="20"/>
          <w:lang w:val="en-MY"/>
        </w:rPr>
      </w:pPr>
    </w:p>
    <w:p w:rsidR="00820CA4" w:rsidRDefault="00820CA4" w:rsidP="00820CA4">
      <w:pPr>
        <w:rPr>
          <w:rFonts w:ascii="Verdana" w:hAnsi="Verdana" w:cs="Luxi Sans"/>
          <w:sz w:val="20"/>
          <w:szCs w:val="20"/>
          <w:lang/>
        </w:rPr>
      </w:pPr>
    </w:p>
    <w:p w:rsidR="00C433F8" w:rsidRPr="000610B5" w:rsidRDefault="00C433F8" w:rsidP="00C433F8">
      <w:pPr>
        <w:rPr>
          <w:rFonts w:ascii="Verdana" w:hAnsi="Verdana" w:cs="Luxi Sans"/>
          <w:b/>
          <w:sz w:val="20"/>
          <w:szCs w:val="20"/>
          <w:lang/>
        </w:rPr>
      </w:pPr>
    </w:p>
    <w:p w:rsidR="00820CA4" w:rsidRPr="000610B5" w:rsidRDefault="00820CA4" w:rsidP="00CC3305">
      <w:pPr>
        <w:jc w:val="center"/>
        <w:rPr>
          <w:rFonts w:ascii="Verdana" w:hAnsi="Verdana" w:cs="Luxi Sans"/>
          <w:b/>
          <w:sz w:val="20"/>
          <w:szCs w:val="20"/>
          <w:lang/>
        </w:rPr>
      </w:pPr>
      <w:r w:rsidRPr="000610B5">
        <w:rPr>
          <w:rFonts w:ascii="Verdana" w:hAnsi="Verdana" w:cs="Luxi Sans"/>
          <w:b/>
          <w:sz w:val="20"/>
          <w:szCs w:val="20"/>
          <w:lang/>
        </w:rPr>
        <w:t>Skills &amp; Expertise</w:t>
      </w:r>
    </w:p>
    <w:p w:rsidR="00CC3305" w:rsidRPr="000610B5" w:rsidRDefault="00CC3305" w:rsidP="00CC3305">
      <w:pPr>
        <w:jc w:val="center"/>
        <w:rPr>
          <w:rFonts w:ascii="Verdana" w:hAnsi="Verdana" w:cs="Luxi Sans"/>
          <w:b/>
          <w:sz w:val="20"/>
          <w:szCs w:val="20"/>
          <w:lang/>
        </w:rPr>
      </w:pPr>
    </w:p>
    <w:p w:rsidR="00820CA4" w:rsidRPr="000610B5" w:rsidRDefault="00820CA4" w:rsidP="00820CA4">
      <w:p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Aerospace, Logistics, Negotiation, Purchasing, Sales, Military Aviation, Military Aircraft,</w:t>
      </w:r>
    </w:p>
    <w:p w:rsidR="00820CA4" w:rsidRPr="000610B5" w:rsidRDefault="00820CA4" w:rsidP="00820CA4">
      <w:pPr>
        <w:rPr>
          <w:rFonts w:ascii="Verdana" w:hAnsi="Verdana" w:cs="Luxi Sans"/>
          <w:sz w:val="20"/>
          <w:szCs w:val="20"/>
          <w:lang/>
        </w:rPr>
      </w:pPr>
      <w:r w:rsidRPr="000610B5">
        <w:rPr>
          <w:rFonts w:ascii="Verdana" w:hAnsi="Verdana" w:cs="Luxi Sans"/>
          <w:sz w:val="20"/>
          <w:szCs w:val="20"/>
          <w:lang/>
        </w:rPr>
        <w:t>Customer Service, Supply Chain Management, Procurement, Proposal Writing, Contract</w:t>
      </w:r>
    </w:p>
    <w:p w:rsidR="00820CA4" w:rsidRPr="000610B5" w:rsidRDefault="00BC3D9F" w:rsidP="00820CA4">
      <w:pPr>
        <w:rPr>
          <w:rFonts w:ascii="Verdana" w:hAnsi="Verdana" w:cs="Luxi Sans"/>
          <w:sz w:val="20"/>
          <w:szCs w:val="20"/>
          <w:lang/>
        </w:rPr>
      </w:pPr>
      <w:r>
        <w:rPr>
          <w:rFonts w:ascii="Verdana" w:hAnsi="Verdana" w:cs="Luxi Sans"/>
          <w:sz w:val="20"/>
          <w:szCs w:val="20"/>
          <w:lang/>
        </w:rPr>
        <w:t>Negotiation, Last Mile delivery, Account manager,</w:t>
      </w:r>
    </w:p>
    <w:p w:rsidR="008A52D9" w:rsidRPr="000610B5" w:rsidRDefault="008A52D9">
      <w:pPr>
        <w:rPr>
          <w:rFonts w:ascii="Verdana" w:hAnsi="Verdana" w:cs="Luxi Sans"/>
          <w:sz w:val="20"/>
          <w:szCs w:val="20"/>
          <w:lang/>
        </w:rPr>
      </w:pPr>
    </w:p>
    <w:p w:rsidR="009F28E6" w:rsidRPr="000610B5" w:rsidRDefault="009F28E6" w:rsidP="000610B5">
      <w:pPr>
        <w:jc w:val="center"/>
        <w:rPr>
          <w:rFonts w:ascii="Verdana" w:hAnsi="Verdana" w:cs="Luxi Sans"/>
          <w:b/>
          <w:bCs/>
          <w:sz w:val="20"/>
          <w:szCs w:val="20"/>
          <w:lang/>
        </w:rPr>
      </w:pPr>
      <w:r w:rsidRPr="000610B5">
        <w:rPr>
          <w:rFonts w:ascii="Verdana" w:hAnsi="Verdana" w:cs="Luxi Sans"/>
          <w:b/>
          <w:bCs/>
          <w:sz w:val="20"/>
          <w:szCs w:val="20"/>
          <w:lang/>
        </w:rPr>
        <w:t>A</w:t>
      </w:r>
      <w:r w:rsidR="000610B5">
        <w:rPr>
          <w:rFonts w:ascii="Verdana" w:hAnsi="Verdana" w:cs="Luxi Sans"/>
          <w:b/>
          <w:bCs/>
          <w:sz w:val="20"/>
          <w:szCs w:val="20"/>
          <w:lang/>
        </w:rPr>
        <w:t>ctivities</w:t>
      </w:r>
      <w:r w:rsidRPr="000610B5">
        <w:rPr>
          <w:rFonts w:ascii="Verdana" w:hAnsi="Verdana" w:cs="Luxi Sans"/>
          <w:b/>
          <w:bCs/>
          <w:sz w:val="20"/>
          <w:szCs w:val="20"/>
          <w:lang/>
        </w:rPr>
        <w:t>:</w:t>
      </w:r>
    </w:p>
    <w:p w:rsidR="00CC3305" w:rsidRPr="000610B5" w:rsidRDefault="00CC3305" w:rsidP="00CC3305">
      <w:pPr>
        <w:jc w:val="center"/>
        <w:rPr>
          <w:rFonts w:ascii="Verdana" w:hAnsi="Verdana" w:cs="Luxi Sans"/>
          <w:b/>
          <w:bCs/>
          <w:sz w:val="20"/>
          <w:szCs w:val="20"/>
          <w:lang/>
        </w:rPr>
      </w:pPr>
    </w:p>
    <w:p w:rsidR="009F28E6" w:rsidRPr="000610B5" w:rsidRDefault="009F28E6" w:rsidP="009F28E6">
      <w:pPr>
        <w:numPr>
          <w:ilvl w:val="0"/>
          <w:numId w:val="31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Attending Elemental Cost Analysis (ECA) workshop organized by</w:t>
      </w:r>
    </w:p>
    <w:p w:rsidR="009F28E6" w:rsidRPr="000610B5" w:rsidRDefault="009F28E6" w:rsidP="009F28E6">
      <w:pPr>
        <w:numPr>
          <w:ilvl w:val="0"/>
          <w:numId w:val="31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Jabatan Kerja Raya (JKR)</w:t>
      </w:r>
    </w:p>
    <w:p w:rsidR="009F28E6" w:rsidRPr="000610B5" w:rsidRDefault="009F28E6" w:rsidP="009F28E6">
      <w:pPr>
        <w:numPr>
          <w:ilvl w:val="0"/>
          <w:numId w:val="31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Attending a one day seminar on enhancing QS profession 2009 at UiTM</w:t>
      </w:r>
    </w:p>
    <w:p w:rsidR="009F28E6" w:rsidRPr="000610B5" w:rsidRDefault="009F28E6" w:rsidP="009F28E6">
      <w:pPr>
        <w:ind w:left="142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INTEKMA.</w:t>
      </w:r>
    </w:p>
    <w:p w:rsidR="009F28E6" w:rsidRPr="000610B5" w:rsidRDefault="009F28E6" w:rsidP="009F28E6">
      <w:pPr>
        <w:rPr>
          <w:rFonts w:ascii="Verdana" w:hAnsi="Verdana" w:cs="Luxi Sans"/>
          <w:bCs/>
          <w:sz w:val="20"/>
          <w:szCs w:val="20"/>
          <w:lang/>
        </w:rPr>
      </w:pPr>
    </w:p>
    <w:p w:rsidR="009F28E6" w:rsidRPr="000610B5" w:rsidRDefault="009F28E6" w:rsidP="000610B5">
      <w:pPr>
        <w:ind w:firstLine="709"/>
        <w:jc w:val="center"/>
        <w:rPr>
          <w:rFonts w:ascii="Verdana" w:hAnsi="Verdana" w:cs="Luxi Sans"/>
          <w:b/>
          <w:bCs/>
          <w:sz w:val="20"/>
          <w:szCs w:val="20"/>
          <w:lang/>
        </w:rPr>
      </w:pPr>
      <w:r w:rsidRPr="000610B5">
        <w:rPr>
          <w:rFonts w:ascii="Verdana" w:hAnsi="Verdana" w:cs="Luxi Sans"/>
          <w:b/>
          <w:bCs/>
          <w:sz w:val="20"/>
          <w:szCs w:val="20"/>
          <w:lang/>
        </w:rPr>
        <w:t>P</w:t>
      </w:r>
      <w:r w:rsidR="000610B5">
        <w:rPr>
          <w:rFonts w:ascii="Verdana" w:hAnsi="Verdana" w:cs="Luxi Sans"/>
          <w:b/>
          <w:bCs/>
          <w:sz w:val="20"/>
          <w:szCs w:val="20"/>
          <w:lang/>
        </w:rPr>
        <w:t>ersonal and traits</w:t>
      </w:r>
      <w:r w:rsidRPr="000610B5">
        <w:rPr>
          <w:rFonts w:ascii="Verdana" w:hAnsi="Verdana" w:cs="Luxi Sans"/>
          <w:b/>
          <w:bCs/>
          <w:sz w:val="20"/>
          <w:szCs w:val="20"/>
          <w:lang/>
        </w:rPr>
        <w:t>:</w:t>
      </w:r>
    </w:p>
    <w:p w:rsidR="00CC3305" w:rsidRPr="000610B5" w:rsidRDefault="00CC3305" w:rsidP="009F28E6">
      <w:pPr>
        <w:ind w:firstLine="709"/>
        <w:jc w:val="center"/>
        <w:rPr>
          <w:rFonts w:ascii="Verdana" w:hAnsi="Verdana" w:cs="Luxi Sans"/>
          <w:b/>
          <w:bCs/>
          <w:sz w:val="20"/>
          <w:szCs w:val="20"/>
          <w:lang/>
        </w:rPr>
      </w:pPr>
    </w:p>
    <w:p w:rsidR="009F28E6" w:rsidRPr="000610B5" w:rsidRDefault="009F28E6" w:rsidP="009F28E6">
      <w:pPr>
        <w:numPr>
          <w:ilvl w:val="0"/>
          <w:numId w:val="32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 xml:space="preserve"> Has a high determination</w:t>
      </w:r>
    </w:p>
    <w:p w:rsidR="009F28E6" w:rsidRPr="000610B5" w:rsidRDefault="009F28E6" w:rsidP="009F28E6">
      <w:pPr>
        <w:numPr>
          <w:ilvl w:val="0"/>
          <w:numId w:val="32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 xml:space="preserve"> Can work under pressure</w:t>
      </w:r>
    </w:p>
    <w:p w:rsidR="009F28E6" w:rsidRPr="000610B5" w:rsidRDefault="009F28E6" w:rsidP="009F28E6">
      <w:pPr>
        <w:numPr>
          <w:ilvl w:val="0"/>
          <w:numId w:val="32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 xml:space="preserve"> Love and willing to learn something new</w:t>
      </w:r>
    </w:p>
    <w:p w:rsidR="009F28E6" w:rsidRPr="000610B5" w:rsidRDefault="009F28E6" w:rsidP="009F28E6">
      <w:pPr>
        <w:numPr>
          <w:ilvl w:val="0"/>
          <w:numId w:val="32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 xml:space="preserve"> A quick learner</w:t>
      </w:r>
    </w:p>
    <w:p w:rsidR="009F28E6" w:rsidRPr="000610B5" w:rsidRDefault="009F28E6" w:rsidP="009F28E6">
      <w:pPr>
        <w:numPr>
          <w:ilvl w:val="0"/>
          <w:numId w:val="32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Good communication skills</w:t>
      </w:r>
    </w:p>
    <w:p w:rsidR="009F28E6" w:rsidRDefault="009F28E6" w:rsidP="009F28E6">
      <w:pPr>
        <w:numPr>
          <w:ilvl w:val="0"/>
          <w:numId w:val="32"/>
        </w:numPr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 xml:space="preserve"> Friendly and joyful</w:t>
      </w:r>
    </w:p>
    <w:p w:rsidR="00E81527" w:rsidRDefault="00E81527" w:rsidP="00E81527">
      <w:pPr>
        <w:rPr>
          <w:rFonts w:ascii="Verdana" w:hAnsi="Verdana" w:cs="Luxi Sans"/>
          <w:bCs/>
          <w:sz w:val="20"/>
          <w:szCs w:val="20"/>
          <w:lang/>
        </w:rPr>
      </w:pPr>
    </w:p>
    <w:p w:rsidR="00E81527" w:rsidRPr="000610B5" w:rsidRDefault="00E81527" w:rsidP="00E81527">
      <w:pPr>
        <w:rPr>
          <w:rFonts w:ascii="Verdana" w:hAnsi="Verdana" w:cs="Luxi Sans"/>
          <w:bCs/>
          <w:sz w:val="20"/>
          <w:szCs w:val="20"/>
          <w:lang/>
        </w:rPr>
      </w:pPr>
    </w:p>
    <w:p w:rsidR="009F28E6" w:rsidRPr="000610B5" w:rsidRDefault="009F28E6" w:rsidP="009F28E6">
      <w:pPr>
        <w:rPr>
          <w:rFonts w:ascii="Verdana" w:hAnsi="Verdana" w:cs="Luxi Sans"/>
          <w:bCs/>
          <w:sz w:val="20"/>
          <w:szCs w:val="20"/>
          <w:lang/>
        </w:rPr>
      </w:pPr>
    </w:p>
    <w:p w:rsidR="009F28E6" w:rsidRPr="000610B5" w:rsidRDefault="00CC3305" w:rsidP="000610B5">
      <w:pPr>
        <w:ind w:firstLine="709"/>
        <w:jc w:val="center"/>
        <w:rPr>
          <w:rFonts w:ascii="Verdana" w:hAnsi="Verdana" w:cs="Luxi Sans"/>
          <w:b/>
          <w:bCs/>
          <w:sz w:val="20"/>
          <w:szCs w:val="20"/>
          <w:lang/>
        </w:rPr>
      </w:pPr>
      <w:r w:rsidRPr="000610B5">
        <w:rPr>
          <w:rFonts w:ascii="Verdana" w:hAnsi="Verdana" w:cs="Luxi Sans"/>
          <w:b/>
          <w:bCs/>
          <w:sz w:val="20"/>
          <w:szCs w:val="20"/>
          <w:lang/>
        </w:rPr>
        <w:lastRenderedPageBreak/>
        <w:t>I</w:t>
      </w:r>
      <w:r w:rsidR="000610B5">
        <w:rPr>
          <w:rFonts w:ascii="Verdana" w:hAnsi="Verdana" w:cs="Luxi Sans"/>
          <w:b/>
          <w:bCs/>
          <w:sz w:val="20"/>
          <w:szCs w:val="20"/>
          <w:lang/>
        </w:rPr>
        <w:t>nterest and personality:</w:t>
      </w:r>
    </w:p>
    <w:p w:rsidR="009F28E6" w:rsidRPr="000610B5" w:rsidRDefault="009F28E6" w:rsidP="009F28E6">
      <w:pPr>
        <w:ind w:firstLine="709"/>
        <w:rPr>
          <w:rFonts w:ascii="Verdana" w:hAnsi="Verdana" w:cs="Luxi Sans"/>
          <w:b/>
          <w:bCs/>
          <w:sz w:val="20"/>
          <w:szCs w:val="20"/>
          <w:lang/>
        </w:rPr>
      </w:pPr>
    </w:p>
    <w:p w:rsidR="009F28E6" w:rsidRPr="000610B5" w:rsidRDefault="009F28E6" w:rsidP="009F28E6">
      <w:pPr>
        <w:ind w:firstLine="709"/>
        <w:rPr>
          <w:rFonts w:ascii="Verdana" w:hAnsi="Verdana" w:cs="Luxi Sans"/>
          <w:b/>
          <w:bCs/>
          <w:sz w:val="20"/>
          <w:szCs w:val="20"/>
          <w:lang/>
        </w:rPr>
      </w:pPr>
    </w:p>
    <w:p w:rsidR="009F28E6" w:rsidRPr="000610B5" w:rsidRDefault="009F28E6" w:rsidP="009F28E6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Am a leader and a organizer in most of the events he participate of. Been a team</w:t>
      </w:r>
    </w:p>
    <w:p w:rsidR="009F28E6" w:rsidRPr="000610B5" w:rsidRDefault="009F28E6" w:rsidP="009F28E6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leader in some of the group assignments during his time of study. Have a vibrant</w:t>
      </w:r>
    </w:p>
    <w:p w:rsidR="009F28E6" w:rsidRPr="000610B5" w:rsidRDefault="009F28E6" w:rsidP="009F28E6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personality and able to get along with everyone easily. Like to explore and learn new</w:t>
      </w:r>
    </w:p>
    <w:p w:rsidR="009F28E6" w:rsidRDefault="009F28E6" w:rsidP="009F28E6">
      <w:pPr>
        <w:ind w:firstLine="709"/>
        <w:rPr>
          <w:rFonts w:ascii="Verdana" w:hAnsi="Verdana" w:cs="Luxi Sans"/>
          <w:bCs/>
          <w:sz w:val="20"/>
          <w:szCs w:val="20"/>
          <w:lang/>
        </w:rPr>
      </w:pPr>
      <w:r w:rsidRPr="000610B5">
        <w:rPr>
          <w:rFonts w:ascii="Verdana" w:hAnsi="Verdana" w:cs="Luxi Sans"/>
          <w:bCs/>
          <w:sz w:val="20"/>
          <w:szCs w:val="20"/>
          <w:lang/>
        </w:rPr>
        <w:t>things. Am a quick learner and has a high determination.</w:t>
      </w:r>
    </w:p>
    <w:p w:rsidR="003C3672" w:rsidRDefault="003C3672" w:rsidP="009F28E6">
      <w:pPr>
        <w:ind w:firstLine="709"/>
        <w:rPr>
          <w:rFonts w:ascii="Verdana" w:hAnsi="Verdana" w:cs="Luxi Sans"/>
          <w:bCs/>
          <w:sz w:val="20"/>
          <w:szCs w:val="20"/>
          <w:lang/>
        </w:rPr>
      </w:pPr>
    </w:p>
    <w:p w:rsidR="009F28E6" w:rsidRPr="00863B3D" w:rsidRDefault="009F28E6" w:rsidP="009F28E6">
      <w:pPr>
        <w:ind w:firstLine="709"/>
        <w:rPr>
          <w:rFonts w:ascii="Verdana" w:hAnsi="Verdana" w:cs="Luxi Sans"/>
          <w:bCs/>
          <w:sz w:val="20"/>
          <w:szCs w:val="20"/>
          <w:lang/>
        </w:rPr>
      </w:pPr>
    </w:p>
    <w:p w:rsidR="00863B3D" w:rsidRDefault="00863B3D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Luxi Sans"/>
          <w:bCs/>
          <w:sz w:val="20"/>
          <w:szCs w:val="20"/>
          <w:lang/>
        </w:rPr>
      </w:pP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Skills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color w:val="3A5894"/>
          <w:sz w:val="16"/>
          <w:szCs w:val="16"/>
        </w:rPr>
      </w:pPr>
      <w:r>
        <w:rPr>
          <w:rFonts w:ascii="Verdana" w:hAnsi="Verdana" w:cs="Verdana"/>
          <w:color w:val="3A5894"/>
          <w:sz w:val="16"/>
          <w:szCs w:val="16"/>
        </w:rPr>
        <w:t xml:space="preserve"> (</w:t>
      </w:r>
      <w:r>
        <w:rPr>
          <w:rFonts w:ascii="Verdana" w:hAnsi="Verdana" w:cs="Verdana"/>
          <w:b/>
          <w:bCs/>
          <w:color w:val="3A5894"/>
          <w:sz w:val="16"/>
          <w:szCs w:val="16"/>
          <w:u w:val="single"/>
        </w:rPr>
        <w:t>Proficiency</w:t>
      </w:r>
      <w:r>
        <w:rPr>
          <w:rFonts w:ascii="Verdana" w:hAnsi="Verdana" w:cs="Verdana"/>
          <w:b/>
          <w:bCs/>
          <w:color w:val="3A5894"/>
          <w:sz w:val="16"/>
          <w:szCs w:val="16"/>
        </w:rPr>
        <w:t xml:space="preserve">: Advanced - </w:t>
      </w:r>
      <w:r>
        <w:rPr>
          <w:rFonts w:ascii="Verdana" w:hAnsi="Verdana" w:cs="Verdana"/>
          <w:color w:val="3A5894"/>
          <w:sz w:val="16"/>
          <w:szCs w:val="16"/>
        </w:rPr>
        <w:t xml:space="preserve">Highly experienced; </w:t>
      </w:r>
      <w:r>
        <w:rPr>
          <w:rFonts w:ascii="Verdana" w:hAnsi="Verdana" w:cs="Verdana"/>
          <w:b/>
          <w:bCs/>
          <w:color w:val="3A5894"/>
          <w:sz w:val="16"/>
          <w:szCs w:val="16"/>
        </w:rPr>
        <w:t xml:space="preserve">Intermediate - </w:t>
      </w:r>
      <w:r>
        <w:rPr>
          <w:rFonts w:ascii="Verdana" w:hAnsi="Verdana" w:cs="Verdana"/>
          <w:color w:val="3A5894"/>
          <w:sz w:val="16"/>
          <w:szCs w:val="16"/>
        </w:rPr>
        <w:t xml:space="preserve">Familiar with all the basic functionalities; </w:t>
      </w:r>
      <w:r>
        <w:rPr>
          <w:rFonts w:ascii="Verdana" w:hAnsi="Verdana" w:cs="Verdana"/>
          <w:b/>
          <w:bCs/>
          <w:color w:val="3A5894"/>
          <w:sz w:val="16"/>
          <w:szCs w:val="16"/>
        </w:rPr>
        <w:t xml:space="preserve">Beginner - </w:t>
      </w:r>
      <w:r>
        <w:rPr>
          <w:rFonts w:ascii="Verdana" w:hAnsi="Verdana" w:cs="Verdana"/>
          <w:color w:val="3A5894"/>
          <w:sz w:val="16"/>
          <w:szCs w:val="16"/>
        </w:rPr>
        <w:t>Just started using or learning the skill)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cs="Calibri"/>
        </w:rPr>
      </w:pP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</w:rPr>
        <w:t>Skill</w:t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  <w:t>Years</w:t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  <w:t>Proficiency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---------------------------------------------------------------------------------------------------------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MICROSOFT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&gt;5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Advanced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UBS ACCOUNTING SYSTEM</w:t>
      </w:r>
      <w:r>
        <w:rPr>
          <w:rFonts w:ascii="Verdana" w:hAnsi="Verdana" w:cs="Verdana"/>
          <w:sz w:val="16"/>
          <w:szCs w:val="16"/>
        </w:rPr>
        <w:tab/>
        <w:t xml:space="preserve">  2</w:t>
      </w:r>
      <w:r>
        <w:rPr>
          <w:rFonts w:ascii="Verdana" w:hAnsi="Verdana" w:cs="Verdana"/>
          <w:sz w:val="16"/>
          <w:szCs w:val="16"/>
        </w:rPr>
        <w:tab/>
        <w:t xml:space="preserve">           Intermediate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SAP/ARIBA Software                     1                      Beginner</w:t>
      </w:r>
    </w:p>
    <w:p w:rsidR="007C5729" w:rsidRDefault="00781DC8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  <w:r w:rsidR="007C5729">
        <w:rPr>
          <w:rFonts w:ascii="Verdana" w:hAnsi="Verdana" w:cs="Verdana"/>
          <w:sz w:val="16"/>
          <w:szCs w:val="16"/>
        </w:rPr>
        <w:t xml:space="preserve">PIPEDRIVE                                    1             </w:t>
      </w:r>
      <w:r w:rsidR="007C5729">
        <w:rPr>
          <w:rFonts w:ascii="Verdana" w:hAnsi="Verdana" w:cs="Verdana"/>
          <w:sz w:val="16"/>
          <w:szCs w:val="16"/>
        </w:rPr>
        <w:tab/>
        <w:t>Beginner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</w:p>
    <w:p w:rsidR="00CC3305" w:rsidRDefault="00CC3305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</w:p>
    <w:p w:rsidR="00CC3305" w:rsidRDefault="00CC3305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Languages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color w:val="3A5894"/>
          <w:sz w:val="16"/>
          <w:szCs w:val="16"/>
        </w:rPr>
      </w:pPr>
      <w:r>
        <w:rPr>
          <w:rFonts w:ascii="Verdana" w:hAnsi="Verdana" w:cs="Verdana"/>
          <w:color w:val="3A5894"/>
          <w:sz w:val="16"/>
          <w:szCs w:val="16"/>
        </w:rPr>
        <w:t xml:space="preserve"> (</w:t>
      </w:r>
      <w:r>
        <w:rPr>
          <w:rFonts w:ascii="Verdana" w:hAnsi="Verdana" w:cs="Verdana"/>
          <w:b/>
          <w:bCs/>
          <w:color w:val="3A5894"/>
          <w:sz w:val="16"/>
          <w:szCs w:val="16"/>
          <w:u w:val="single"/>
        </w:rPr>
        <w:t>Proficiency</w:t>
      </w:r>
      <w:r>
        <w:rPr>
          <w:rFonts w:ascii="Verdana" w:hAnsi="Verdana" w:cs="Verdana"/>
          <w:color w:val="3A5894"/>
          <w:sz w:val="16"/>
          <w:szCs w:val="16"/>
        </w:rPr>
        <w:t>: 0=</w:t>
      </w:r>
      <w:r>
        <w:rPr>
          <w:rFonts w:ascii="Verdana" w:hAnsi="Verdana" w:cs="Verdana"/>
          <w:b/>
          <w:bCs/>
          <w:color w:val="3A5894"/>
          <w:sz w:val="16"/>
          <w:szCs w:val="16"/>
        </w:rPr>
        <w:t>Poor</w:t>
      </w:r>
      <w:r>
        <w:rPr>
          <w:rFonts w:ascii="Verdana" w:hAnsi="Verdana" w:cs="Verdana"/>
          <w:color w:val="3A5894"/>
          <w:sz w:val="16"/>
          <w:szCs w:val="16"/>
        </w:rPr>
        <w:t xml:space="preserve"> - 10=</w:t>
      </w:r>
      <w:r>
        <w:rPr>
          <w:rFonts w:ascii="Verdana" w:hAnsi="Verdana" w:cs="Verdana"/>
          <w:b/>
          <w:bCs/>
          <w:color w:val="3A5894"/>
          <w:sz w:val="16"/>
          <w:szCs w:val="16"/>
        </w:rPr>
        <w:t>Excellent</w:t>
      </w:r>
      <w:r>
        <w:rPr>
          <w:rFonts w:ascii="Verdana" w:hAnsi="Verdana" w:cs="Verdana"/>
          <w:color w:val="3A5894"/>
          <w:sz w:val="16"/>
          <w:szCs w:val="16"/>
        </w:rPr>
        <w:t>)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cs="Calibri"/>
        </w:rPr>
      </w:pP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sz w:val="16"/>
          <w:szCs w:val="16"/>
        </w:rPr>
        <w:t>Language</w:t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  <w:t xml:space="preserve">    Spoken</w:t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b/>
          <w:bCs/>
          <w:sz w:val="16"/>
          <w:szCs w:val="16"/>
        </w:rPr>
        <w:tab/>
        <w:t>Written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-------------------------------------------------------------------------------------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Bahasa Malaysia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    10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                10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English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    </w:t>
      </w:r>
      <w:r>
        <w:rPr>
          <w:rFonts w:ascii="Verdana" w:hAnsi="Verdana" w:cs="Verdana"/>
          <w:sz w:val="16"/>
          <w:szCs w:val="16"/>
        </w:rPr>
        <w:tab/>
        <w:t xml:space="preserve">     8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 xml:space="preserve">                 8</w:t>
      </w: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ascii="Verdana" w:hAnsi="Verdana" w:cs="Verdana"/>
          <w:sz w:val="16"/>
          <w:szCs w:val="16"/>
        </w:rPr>
      </w:pPr>
    </w:p>
    <w:p w:rsidR="009F28E6" w:rsidRDefault="009F28E6" w:rsidP="009F28E6">
      <w:pPr>
        <w:autoSpaceDE w:val="0"/>
        <w:autoSpaceDN w:val="0"/>
        <w:adjustRightInd w:val="0"/>
        <w:spacing w:before="60"/>
        <w:ind w:left="57" w:right="57"/>
        <w:rPr>
          <w:rFonts w:cs="Calibri"/>
        </w:rPr>
      </w:pPr>
    </w:p>
    <w:p w:rsidR="009F28E6" w:rsidRPr="002379FF" w:rsidRDefault="009F28E6">
      <w:pPr>
        <w:rPr>
          <w:rFonts w:ascii="Cambria" w:hAnsi="Cambria" w:cs="Luxi Sans"/>
          <w:sz w:val="22"/>
          <w:szCs w:val="22"/>
          <w:lang/>
        </w:rPr>
      </w:pPr>
    </w:p>
    <w:p w:rsidR="00820CA4" w:rsidRPr="00CC3305" w:rsidRDefault="00820CA4">
      <w:pPr>
        <w:rPr>
          <w:rFonts w:ascii="Verdana" w:hAnsi="Verdana" w:cs="Luxi Sans"/>
          <w:b/>
          <w:sz w:val="20"/>
          <w:szCs w:val="20"/>
          <w:lang/>
        </w:rPr>
      </w:pPr>
      <w:r w:rsidRPr="00CC3305">
        <w:rPr>
          <w:rFonts w:ascii="Verdana" w:hAnsi="Verdana" w:cs="Luxi Sans"/>
          <w:b/>
          <w:sz w:val="20"/>
          <w:szCs w:val="20"/>
          <w:lang/>
        </w:rPr>
        <w:t>REFERENCE</w:t>
      </w:r>
    </w:p>
    <w:p w:rsidR="00820CA4" w:rsidRPr="00CC3305" w:rsidRDefault="00820CA4">
      <w:pPr>
        <w:rPr>
          <w:rFonts w:ascii="Verdana" w:hAnsi="Verdana" w:cs="Luxi Sans"/>
          <w:b/>
          <w:sz w:val="20"/>
          <w:szCs w:val="20"/>
          <w:lang/>
        </w:rPr>
      </w:pPr>
    </w:p>
    <w:p w:rsidR="00820CA4" w:rsidRPr="00CC3305" w:rsidRDefault="00820CA4">
      <w:pPr>
        <w:rPr>
          <w:rFonts w:ascii="Verdana" w:hAnsi="Verdana" w:cs="Luxi Sans"/>
          <w:sz w:val="20"/>
          <w:szCs w:val="20"/>
          <w:lang/>
        </w:rPr>
      </w:pP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,Bold"/>
          <w:b/>
          <w:bCs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,Bold"/>
          <w:b/>
          <w:bCs/>
          <w:color w:val="000000"/>
          <w:sz w:val="20"/>
          <w:szCs w:val="20"/>
          <w:lang w:val="en-MY" w:eastAsia="en-MY"/>
        </w:rPr>
        <w:t>Sr Ang Fuey Lin</w:t>
      </w: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Relationship : Lecturer</w:t>
      </w: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Position : Course Leader (Diploma in Quantity Surveying and Diploma in Construction</w:t>
      </w: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Management) School of Architecture.Building.Design. Taylor’s College</w:t>
      </w: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FF"/>
          <w:sz w:val="20"/>
          <w:szCs w:val="20"/>
          <w:lang w:val="fr-FR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fr-FR" w:eastAsia="en-MY"/>
        </w:rPr>
        <w:t xml:space="preserve">Email : </w:t>
      </w:r>
      <w:r w:rsidRPr="00CC3305">
        <w:rPr>
          <w:rFonts w:ascii="Verdana" w:eastAsia="Times New Roman" w:hAnsi="Verdana" w:cs="Verdana"/>
          <w:color w:val="0000FF"/>
          <w:sz w:val="20"/>
          <w:szCs w:val="20"/>
          <w:lang w:val="fr-FR" w:eastAsia="en-MY"/>
        </w:rPr>
        <w:t>FueyLin.Ang@taylors.edu.my</w:t>
      </w: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Contact No : 012-225 0035</w:t>
      </w:r>
    </w:p>
    <w:p w:rsidR="00820CA4" w:rsidRPr="00CC3305" w:rsidRDefault="00820CA4" w:rsidP="00820CA4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</w:p>
    <w:p w:rsidR="00820CA4" w:rsidRPr="00CC3305" w:rsidRDefault="00820CA4" w:rsidP="00BC3D9F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,Bold"/>
          <w:b/>
          <w:bCs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,Bold"/>
          <w:b/>
          <w:bCs/>
          <w:color w:val="000000"/>
          <w:sz w:val="20"/>
          <w:szCs w:val="20"/>
          <w:lang w:val="en-MY" w:eastAsia="en-MY"/>
        </w:rPr>
        <w:t xml:space="preserve">Ms. </w:t>
      </w:r>
      <w:r w:rsidR="00BC3D9F">
        <w:rPr>
          <w:rFonts w:ascii="Verdana" w:eastAsia="Times New Roman" w:hAnsi="Verdana" w:cs="Verdana,Bold"/>
          <w:b/>
          <w:bCs/>
          <w:color w:val="000000"/>
          <w:sz w:val="20"/>
          <w:szCs w:val="20"/>
          <w:lang w:val="en-MY" w:eastAsia="en-MY"/>
        </w:rPr>
        <w:t>Zaimas Rosdin</w:t>
      </w:r>
    </w:p>
    <w:p w:rsidR="00820CA4" w:rsidRPr="00CC3305" w:rsidRDefault="00820CA4" w:rsidP="00BC3D9F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 xml:space="preserve">Relationship : </w:t>
      </w:r>
      <w:r w:rsidR="00BC3D9F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Friend</w:t>
      </w:r>
    </w:p>
    <w:p w:rsidR="00820CA4" w:rsidRPr="00CC3305" w:rsidRDefault="00820CA4" w:rsidP="00BC3D9F">
      <w:pPr>
        <w:widowControl/>
        <w:suppressAutoHyphens w:val="0"/>
        <w:autoSpaceDE w:val="0"/>
        <w:autoSpaceDN w:val="0"/>
        <w:adjustRightInd w:val="0"/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 xml:space="preserve">Position : </w:t>
      </w:r>
      <w:r w:rsidR="00BC3D9F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Engineer at TIME.com</w:t>
      </w:r>
    </w:p>
    <w:p w:rsidR="00032A85" w:rsidRDefault="00820CA4" w:rsidP="00820CA4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 w:rsidRPr="00CC3305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Contact No : 019-726 1422</w:t>
      </w:r>
    </w:p>
    <w:p w:rsidR="003C3672" w:rsidRDefault="003C3672" w:rsidP="00820CA4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</w:p>
    <w:p w:rsidR="00CB28ED" w:rsidRPr="00CB28ED" w:rsidRDefault="003C3672" w:rsidP="00CB28ED">
      <w:pPr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MY" w:eastAsia="en-MY"/>
        </w:rPr>
      </w:pPr>
      <w:r w:rsidRPr="00CB28ED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MY" w:eastAsia="en-MY"/>
        </w:rPr>
        <w:t>M</w:t>
      </w:r>
      <w:r w:rsidR="00CB28ED" w:rsidRPr="00CB28ED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MY" w:eastAsia="en-MY"/>
        </w:rPr>
        <w:t>r Naufal Bin Sulem</w:t>
      </w:r>
    </w:p>
    <w:p w:rsidR="003C3672" w:rsidRDefault="00CB28ED" w:rsidP="00CB28ED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Relationship : Friend/Business owner</w:t>
      </w:r>
    </w:p>
    <w:p w:rsidR="003C3672" w:rsidRDefault="003C3672" w:rsidP="00820CA4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Position:</w:t>
      </w:r>
      <w:r w:rsidR="00AE0F47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 xml:space="preserve"> </w:t>
      </w:r>
      <w:r w:rsidR="00CB28ED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Managing director</w:t>
      </w:r>
    </w:p>
    <w:p w:rsidR="003C3672" w:rsidRDefault="003C3672" w:rsidP="00820CA4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  <w: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 xml:space="preserve">Contact No : </w:t>
      </w:r>
      <w:r w:rsidR="00CB28ED"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  <w:t>012 609 7563</w:t>
      </w:r>
    </w:p>
    <w:p w:rsidR="000610B5" w:rsidRDefault="000610B5" w:rsidP="00820CA4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</w:p>
    <w:p w:rsidR="000610B5" w:rsidRPr="000610B5" w:rsidRDefault="000610B5" w:rsidP="000610B5">
      <w:pPr>
        <w:rPr>
          <w:rFonts w:ascii="Verdana" w:eastAsia="Times New Roman" w:hAnsi="Verdana" w:cs="Verdana"/>
          <w:color w:val="000000"/>
          <w:sz w:val="20"/>
          <w:szCs w:val="20"/>
          <w:lang w:val="en-MY" w:eastAsia="en-MY"/>
        </w:rPr>
      </w:pPr>
    </w:p>
    <w:sectPr w:rsidR="000610B5" w:rsidRPr="000610B5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635" w:rsidRDefault="00760635" w:rsidP="00C433F8">
      <w:r>
        <w:separator/>
      </w:r>
    </w:p>
  </w:endnote>
  <w:endnote w:type="continuationSeparator" w:id="1">
    <w:p w:rsidR="00760635" w:rsidRDefault="00760635" w:rsidP="00C43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Charter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635" w:rsidRDefault="00760635" w:rsidP="00C433F8">
      <w:r>
        <w:separator/>
      </w:r>
    </w:p>
  </w:footnote>
  <w:footnote w:type="continuationSeparator" w:id="1">
    <w:p w:rsidR="00760635" w:rsidRDefault="00760635" w:rsidP="00C433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2879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3598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4317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5036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5755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6474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7193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7912"/>
        </w:tabs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21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847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567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428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5007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727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44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167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887"/>
        </w:tabs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09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09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459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2198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937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676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415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5154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893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632"/>
        </w:tabs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99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38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577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316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055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794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533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272"/>
        </w:tabs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8">
    <w:nsid w:val="02342C66"/>
    <w:multiLevelType w:val="hybridMultilevel"/>
    <w:tmpl w:val="E468F4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A71017"/>
    <w:multiLevelType w:val="hybridMultilevel"/>
    <w:tmpl w:val="D664756C"/>
    <w:lvl w:ilvl="0" w:tplc="4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05CE6AF2"/>
    <w:multiLevelType w:val="hybridMultilevel"/>
    <w:tmpl w:val="4D76292E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0CB23089"/>
    <w:multiLevelType w:val="hybridMultilevel"/>
    <w:tmpl w:val="69DECE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A749FC"/>
    <w:multiLevelType w:val="hybridMultilevel"/>
    <w:tmpl w:val="E85EEBF8"/>
    <w:lvl w:ilvl="0" w:tplc="66FC40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3C2CF6"/>
    <w:multiLevelType w:val="hybridMultilevel"/>
    <w:tmpl w:val="41CA66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106180"/>
    <w:multiLevelType w:val="hybridMultilevel"/>
    <w:tmpl w:val="88BE44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5E4A85"/>
    <w:multiLevelType w:val="hybridMultilevel"/>
    <w:tmpl w:val="0A441E20"/>
    <w:lvl w:ilvl="0" w:tplc="4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4C2E584B"/>
    <w:multiLevelType w:val="hybridMultilevel"/>
    <w:tmpl w:val="ECA40F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95C6B"/>
    <w:multiLevelType w:val="hybridMultilevel"/>
    <w:tmpl w:val="E85EEBF8"/>
    <w:lvl w:ilvl="0" w:tplc="66FC407E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44090019">
      <w:start w:val="1"/>
      <w:numFmt w:val="lowerLetter"/>
      <w:lvlText w:val="%2."/>
      <w:lvlJc w:val="left"/>
      <w:pPr>
        <w:ind w:left="1364" w:hanging="360"/>
      </w:pPr>
    </w:lvl>
    <w:lvl w:ilvl="2" w:tplc="4409001B">
      <w:start w:val="1"/>
      <w:numFmt w:val="lowerRoman"/>
      <w:lvlText w:val="%3."/>
      <w:lvlJc w:val="right"/>
      <w:pPr>
        <w:ind w:left="2084" w:hanging="180"/>
      </w:pPr>
    </w:lvl>
    <w:lvl w:ilvl="3" w:tplc="4409000F">
      <w:start w:val="1"/>
      <w:numFmt w:val="decimal"/>
      <w:lvlText w:val="%4."/>
      <w:lvlJc w:val="left"/>
      <w:pPr>
        <w:ind w:left="2804" w:hanging="360"/>
      </w:pPr>
    </w:lvl>
    <w:lvl w:ilvl="4" w:tplc="44090019">
      <w:start w:val="1"/>
      <w:numFmt w:val="lowerLetter"/>
      <w:lvlText w:val="%5."/>
      <w:lvlJc w:val="left"/>
      <w:pPr>
        <w:ind w:left="3524" w:hanging="360"/>
      </w:pPr>
    </w:lvl>
    <w:lvl w:ilvl="5" w:tplc="4409001B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4182A56"/>
    <w:multiLevelType w:val="hybridMultilevel"/>
    <w:tmpl w:val="9D1A7B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C3271"/>
    <w:multiLevelType w:val="hybridMultilevel"/>
    <w:tmpl w:val="C4EC3D52"/>
    <w:lvl w:ilvl="0" w:tplc="32A6718C">
      <w:numFmt w:val="bullet"/>
      <w:lvlText w:val=""/>
      <w:lvlJc w:val="left"/>
      <w:pPr>
        <w:ind w:left="720" w:hanging="360"/>
      </w:pPr>
      <w:rPr>
        <w:rFonts w:ascii="Cambria" w:eastAsia="Bitstream Vera Sans" w:hAnsi="Cambria" w:cs="Luxi San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71F18"/>
    <w:multiLevelType w:val="hybridMultilevel"/>
    <w:tmpl w:val="75FE24BA"/>
    <w:lvl w:ilvl="0" w:tplc="32A6718C">
      <w:numFmt w:val="bullet"/>
      <w:lvlText w:val=""/>
      <w:lvlJc w:val="left"/>
      <w:pPr>
        <w:ind w:left="720" w:hanging="360"/>
      </w:pPr>
      <w:rPr>
        <w:rFonts w:ascii="Cambria" w:eastAsia="Bitstream Vera Sans" w:hAnsi="Cambria" w:cs="Luxi San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735A95"/>
    <w:multiLevelType w:val="hybridMultilevel"/>
    <w:tmpl w:val="7B9465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E30E55"/>
    <w:multiLevelType w:val="hybridMultilevel"/>
    <w:tmpl w:val="22A0DA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7"/>
  </w:num>
  <w:num w:numId="20">
    <w:abstractNumId w:val="25"/>
  </w:num>
  <w:num w:numId="21">
    <w:abstractNumId w:val="24"/>
  </w:num>
  <w:num w:numId="22">
    <w:abstractNumId w:val="22"/>
  </w:num>
  <w:num w:numId="23">
    <w:abstractNumId w:val="32"/>
  </w:num>
  <w:num w:numId="24">
    <w:abstractNumId w:val="30"/>
  </w:num>
  <w:num w:numId="25">
    <w:abstractNumId w:val="29"/>
  </w:num>
  <w:num w:numId="26">
    <w:abstractNumId w:val="26"/>
  </w:num>
  <w:num w:numId="27">
    <w:abstractNumId w:val="18"/>
  </w:num>
  <w:num w:numId="28">
    <w:abstractNumId w:val="21"/>
  </w:num>
  <w:num w:numId="29">
    <w:abstractNumId w:val="28"/>
  </w:num>
  <w:num w:numId="30">
    <w:abstractNumId w:val="31"/>
  </w:num>
  <w:num w:numId="31">
    <w:abstractNumId w:val="20"/>
  </w:num>
  <w:num w:numId="32">
    <w:abstractNumId w:val="19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B80"/>
    <w:rsid w:val="00032A85"/>
    <w:rsid w:val="000610B5"/>
    <w:rsid w:val="00075A46"/>
    <w:rsid w:val="000E6DD8"/>
    <w:rsid w:val="0010757E"/>
    <w:rsid w:val="00143F3E"/>
    <w:rsid w:val="001A57D3"/>
    <w:rsid w:val="001B20EE"/>
    <w:rsid w:val="001C2082"/>
    <w:rsid w:val="001D169A"/>
    <w:rsid w:val="002039EA"/>
    <w:rsid w:val="002379FF"/>
    <w:rsid w:val="00360431"/>
    <w:rsid w:val="003C3672"/>
    <w:rsid w:val="00437BDC"/>
    <w:rsid w:val="00502576"/>
    <w:rsid w:val="00531C54"/>
    <w:rsid w:val="005418D5"/>
    <w:rsid w:val="005D00DC"/>
    <w:rsid w:val="006F09D8"/>
    <w:rsid w:val="00712894"/>
    <w:rsid w:val="0073500C"/>
    <w:rsid w:val="00757B80"/>
    <w:rsid w:val="00760635"/>
    <w:rsid w:val="00781DC8"/>
    <w:rsid w:val="007964D0"/>
    <w:rsid w:val="007C5729"/>
    <w:rsid w:val="00820CA4"/>
    <w:rsid w:val="00863B3D"/>
    <w:rsid w:val="0088507A"/>
    <w:rsid w:val="00895D03"/>
    <w:rsid w:val="008A52D9"/>
    <w:rsid w:val="008E654B"/>
    <w:rsid w:val="008F7CFF"/>
    <w:rsid w:val="00911787"/>
    <w:rsid w:val="009F28E6"/>
    <w:rsid w:val="009F2C81"/>
    <w:rsid w:val="00A7522B"/>
    <w:rsid w:val="00AD24C4"/>
    <w:rsid w:val="00AE0F47"/>
    <w:rsid w:val="00AE1A9B"/>
    <w:rsid w:val="00B54D56"/>
    <w:rsid w:val="00BC1883"/>
    <w:rsid w:val="00BC3D9F"/>
    <w:rsid w:val="00C433F8"/>
    <w:rsid w:val="00CB28ED"/>
    <w:rsid w:val="00CC3305"/>
    <w:rsid w:val="00CE6C98"/>
    <w:rsid w:val="00D844C9"/>
    <w:rsid w:val="00DD39ED"/>
    <w:rsid w:val="00E81527"/>
    <w:rsid w:val="00F4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itstream Charter" w:hAnsi="Bitstream Charter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Pr>
      <w:rFonts w:ascii="StarSymbol" w:hAnsi="StarSymbol" w:cs="StarSymbol"/>
      <w:sz w:val="18"/>
      <w:szCs w:val="18"/>
    </w:rPr>
  </w:style>
  <w:style w:type="character" w:customStyle="1" w:styleId="WW8Num12z0">
    <w:name w:val="WW8Num12z0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Pr>
      <w:rFonts w:ascii="StarSymbol" w:hAnsi="StarSymbol" w:cs="StarSymbol"/>
      <w:sz w:val="18"/>
      <w:szCs w:val="18"/>
    </w:rPr>
  </w:style>
  <w:style w:type="character" w:customStyle="1" w:styleId="WW8Num14z0">
    <w:name w:val="WW8Num14z0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Pr>
      <w:rFonts w:ascii="StarSymbol" w:hAnsi="StarSymbol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8z0">
    <w:name w:val="WW8Num18z0"/>
    <w:rPr>
      <w:rFonts w:ascii="Wingdings" w:hAnsi="Wingdings" w:cs="StarSymbol"/>
      <w:sz w:val="18"/>
      <w:szCs w:val="18"/>
    </w:rPr>
  </w:style>
  <w:style w:type="character" w:customStyle="1" w:styleId="WW8Num18z1">
    <w:name w:val="WW8Num18z1"/>
    <w:rPr>
      <w:rFonts w:ascii="Wingdings 2" w:hAnsi="Wingdings 2" w:cs="StarSymbol"/>
      <w:sz w:val="18"/>
      <w:szCs w:val="18"/>
    </w:rPr>
  </w:style>
  <w:style w:type="character" w:customStyle="1" w:styleId="WW8Num18z2">
    <w:name w:val="WW8Num18z2"/>
    <w:rPr>
      <w:rFonts w:ascii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80"/>
      <w:u w:val="single"/>
    </w:rPr>
  </w:style>
  <w:style w:type="character" w:styleId="FollowedHyperlink">
    <w:name w:val="FollowedHyperlink"/>
    <w:semiHidden/>
    <w:rPr>
      <w:color w:val="800000"/>
      <w:u w:val="single"/>
    </w:rPr>
  </w:style>
  <w:style w:type="character" w:customStyle="1" w:styleId="NumberingSymbols">
    <w:name w:val="Numbering Symbols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eastAsia="Luxi Sans" w:hAnsi="Bitstream Vera Sans" w:cs="Luxi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xi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xi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xi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820CA4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43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3F8"/>
    <w:rPr>
      <w:rFonts w:ascii="Nimbus Roman No9 L" w:eastAsia="Bitstream Vera Sans" w:hAnsi="Nimbus Roman No9 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43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3F8"/>
    <w:rPr>
      <w:rFonts w:ascii="Nimbus Roman No9 L" w:eastAsia="Bitstream Vera Sans" w:hAnsi="Nimbus Roman No9 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SAMPLE – I</vt:lpstr>
    </vt:vector>
  </TitlesOfParts>
  <Company>JobStreet.com</Company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SAMPLE – I</dc:title>
  <dc:creator>mc</dc:creator>
  <cp:lastModifiedBy>Wan Nazlina</cp:lastModifiedBy>
  <cp:revision>2</cp:revision>
  <cp:lastPrinted>2015-06-04T02:56:00Z</cp:lastPrinted>
  <dcterms:created xsi:type="dcterms:W3CDTF">2016-04-04T13:09:00Z</dcterms:created>
  <dcterms:modified xsi:type="dcterms:W3CDTF">2016-04-04T13:09:00Z</dcterms:modified>
</cp:coreProperties>
</file>