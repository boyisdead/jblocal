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403" w:rsidRDefault="005C2131">
      <w:pPr>
        <w:spacing w:after="0" w:line="100" w:lineRule="atLeast"/>
        <w:jc w:val="right"/>
        <w:rPr>
          <w:rFonts w:ascii="Candara" w:hAnsi="Candara" w:cs="Candara"/>
          <w:b/>
          <w:sz w:val="20"/>
          <w:szCs w:val="21"/>
        </w:rPr>
      </w:pPr>
      <w:proofErr w:type="spellStart"/>
      <w:r>
        <w:rPr>
          <w:rFonts w:ascii="Tw Cen MT Condensed Extra Bold" w:hAnsi="Tw Cen MT Condensed Extra Bold" w:cs="Tw Cen MT Condensed Extra Bold"/>
          <w:bCs/>
          <w:iCs/>
          <w:color w:val="002060"/>
          <w:sz w:val="40"/>
          <w:szCs w:val="21"/>
          <w:lang w:val="en-IN"/>
        </w:rPr>
        <w:t>Prithivish</w:t>
      </w:r>
      <w:proofErr w:type="spellEnd"/>
      <w:r>
        <w:rPr>
          <w:rFonts w:ascii="Tw Cen MT Condensed Extra Bold" w:hAnsi="Tw Cen MT Condensed Extra Bold" w:cs="Tw Cen MT Condensed Extra Bold"/>
          <w:bCs/>
          <w:iCs/>
          <w:color w:val="002060"/>
          <w:sz w:val="40"/>
          <w:szCs w:val="21"/>
          <w:lang w:val="en-IN"/>
        </w:rPr>
        <w:t xml:space="preserve"> </w:t>
      </w:r>
      <w:proofErr w:type="spellStart"/>
      <w:r>
        <w:rPr>
          <w:rFonts w:ascii="Tw Cen MT Condensed Extra Bold" w:hAnsi="Tw Cen MT Condensed Extra Bold" w:cs="Tw Cen MT Condensed Extra Bold"/>
          <w:bCs/>
          <w:iCs/>
          <w:color w:val="002060"/>
          <w:sz w:val="40"/>
          <w:szCs w:val="21"/>
          <w:lang w:val="en-IN"/>
        </w:rPr>
        <w:t>Shivdasani</w:t>
      </w:r>
      <w:proofErr w:type="spellEnd"/>
    </w:p>
    <w:p w:rsidR="001A4403" w:rsidRDefault="005C2131">
      <w:pPr>
        <w:spacing w:after="0" w:line="100" w:lineRule="atLeast"/>
        <w:jc w:val="right"/>
        <w:rPr>
          <w:rFonts w:ascii="Candara" w:hAnsi="Candara" w:cs="Candara"/>
          <w:b/>
          <w:sz w:val="20"/>
          <w:szCs w:val="21"/>
        </w:rPr>
      </w:pPr>
      <w:r>
        <w:rPr>
          <w:rFonts w:ascii="Candara" w:hAnsi="Candara" w:cs="Candara"/>
          <w:b/>
          <w:sz w:val="20"/>
          <w:szCs w:val="21"/>
        </w:rPr>
        <w:t xml:space="preserve">Address: </w:t>
      </w:r>
      <w:r>
        <w:rPr>
          <w:rFonts w:ascii="Candara" w:hAnsi="Candara" w:cs="Candara"/>
          <w:sz w:val="20"/>
          <w:szCs w:val="21"/>
        </w:rPr>
        <w:t xml:space="preserve">C – 410 </w:t>
      </w:r>
      <w:proofErr w:type="spellStart"/>
      <w:r>
        <w:rPr>
          <w:rFonts w:ascii="Candara" w:hAnsi="Candara" w:cs="Candara"/>
          <w:bCs/>
          <w:iCs/>
          <w:sz w:val="20"/>
          <w:szCs w:val="21"/>
          <w:lang w:val="en-IN"/>
        </w:rPr>
        <w:t>Kethana</w:t>
      </w:r>
      <w:proofErr w:type="spellEnd"/>
      <w:r>
        <w:rPr>
          <w:rFonts w:ascii="Candara" w:hAnsi="Candara" w:cs="Candara"/>
          <w:bCs/>
          <w:iCs/>
          <w:sz w:val="20"/>
          <w:szCs w:val="21"/>
          <w:lang w:val="en-IN"/>
        </w:rPr>
        <w:t xml:space="preserve"> Eternal Blossom, </w:t>
      </w:r>
      <w:proofErr w:type="spellStart"/>
      <w:r>
        <w:rPr>
          <w:rFonts w:ascii="Candara" w:hAnsi="Candara" w:cs="Candara"/>
          <w:bCs/>
          <w:iCs/>
          <w:sz w:val="20"/>
          <w:szCs w:val="21"/>
          <w:lang w:val="en-IN"/>
        </w:rPr>
        <w:t>Panathur</w:t>
      </w:r>
      <w:proofErr w:type="spellEnd"/>
      <w:r>
        <w:rPr>
          <w:rFonts w:ascii="Candara" w:hAnsi="Candara" w:cs="Candara"/>
          <w:bCs/>
          <w:iCs/>
          <w:sz w:val="20"/>
          <w:szCs w:val="21"/>
          <w:lang w:val="en-IN"/>
        </w:rPr>
        <w:t xml:space="preserve"> Main Road, </w:t>
      </w:r>
      <w:proofErr w:type="spellStart"/>
      <w:r>
        <w:rPr>
          <w:rFonts w:ascii="Candara" w:hAnsi="Candara" w:cs="Candara"/>
          <w:bCs/>
          <w:iCs/>
          <w:sz w:val="20"/>
          <w:szCs w:val="21"/>
          <w:lang w:val="en-IN"/>
        </w:rPr>
        <w:t>Panathur</w:t>
      </w:r>
      <w:proofErr w:type="spellEnd"/>
      <w:r>
        <w:rPr>
          <w:rFonts w:ascii="Candara" w:hAnsi="Candara" w:cs="Candara"/>
          <w:bCs/>
          <w:iCs/>
          <w:sz w:val="20"/>
          <w:szCs w:val="21"/>
          <w:lang w:val="en-IN"/>
        </w:rPr>
        <w:t xml:space="preserve">, </w:t>
      </w:r>
      <w:proofErr w:type="spellStart"/>
      <w:r>
        <w:rPr>
          <w:rFonts w:ascii="Candara" w:hAnsi="Candara" w:cs="Candara"/>
          <w:bCs/>
          <w:iCs/>
          <w:sz w:val="20"/>
          <w:szCs w:val="21"/>
          <w:lang w:val="en-IN"/>
        </w:rPr>
        <w:t>Kadubeesanahalli</w:t>
      </w:r>
      <w:proofErr w:type="spellEnd"/>
      <w:r>
        <w:rPr>
          <w:rFonts w:ascii="Candara" w:hAnsi="Candara" w:cs="Candara"/>
          <w:bCs/>
          <w:iCs/>
          <w:sz w:val="20"/>
          <w:szCs w:val="21"/>
          <w:lang w:val="en-IN"/>
        </w:rPr>
        <w:t>, Bangalore</w:t>
      </w:r>
    </w:p>
    <w:p w:rsidR="001A4403" w:rsidRDefault="005C2131">
      <w:pPr>
        <w:spacing w:after="0" w:line="100" w:lineRule="atLeast"/>
        <w:jc w:val="right"/>
        <w:rPr>
          <w:rFonts w:ascii="Candara" w:hAnsi="Candara" w:cs="Candara"/>
          <w:sz w:val="16"/>
          <w:szCs w:val="21"/>
        </w:rPr>
      </w:pPr>
      <w:r>
        <w:rPr>
          <w:rFonts w:ascii="Candara" w:hAnsi="Candara" w:cs="Candara"/>
          <w:b/>
          <w:sz w:val="20"/>
          <w:szCs w:val="21"/>
        </w:rPr>
        <w:t xml:space="preserve">Contact: </w:t>
      </w:r>
      <w:r>
        <w:rPr>
          <w:rFonts w:ascii="Candara" w:hAnsi="Candara" w:cs="Candara"/>
          <w:bCs/>
          <w:iCs/>
          <w:sz w:val="20"/>
          <w:szCs w:val="21"/>
        </w:rPr>
        <w:t xml:space="preserve">+91 9503004173 </w:t>
      </w:r>
      <w:r>
        <w:rPr>
          <w:rFonts w:ascii="Cambria" w:hAnsi="Cambria" w:cs="Cambria"/>
          <w:bCs/>
          <w:iCs/>
          <w:sz w:val="20"/>
          <w:szCs w:val="21"/>
        </w:rPr>
        <w:t>│</w:t>
      </w:r>
      <w:r>
        <w:rPr>
          <w:rFonts w:ascii="Candara" w:hAnsi="Candara" w:cs="Candara"/>
          <w:bCs/>
          <w:iCs/>
          <w:sz w:val="20"/>
          <w:szCs w:val="21"/>
        </w:rPr>
        <w:t xml:space="preserve"> </w:t>
      </w:r>
      <w:r>
        <w:rPr>
          <w:rFonts w:ascii="Candara" w:hAnsi="Candara" w:cs="Candara"/>
          <w:b/>
          <w:color w:val="000000"/>
          <w:sz w:val="20"/>
          <w:szCs w:val="21"/>
        </w:rPr>
        <w:t>Email:</w:t>
      </w:r>
      <w:r>
        <w:rPr>
          <w:rFonts w:ascii="Candara" w:hAnsi="Candara" w:cs="Candara"/>
          <w:color w:val="000000"/>
          <w:sz w:val="20"/>
          <w:szCs w:val="21"/>
        </w:rPr>
        <w:t xml:space="preserve"> </w:t>
      </w:r>
      <w:r>
        <w:rPr>
          <w:rFonts w:ascii="Candara" w:hAnsi="Candara" w:cs="Candara"/>
          <w:bCs/>
          <w:sz w:val="20"/>
          <w:szCs w:val="21"/>
        </w:rPr>
        <w:t>prithivish5@</w:t>
      </w:r>
      <w:r w:rsidR="004738D3">
        <w:rPr>
          <w:rFonts w:ascii="Candara" w:hAnsi="Candara" w:cs="Candara"/>
          <w:bCs/>
          <w:sz w:val="20"/>
          <w:szCs w:val="21"/>
        </w:rPr>
        <w:t>gmail</w:t>
      </w:r>
      <w:r>
        <w:rPr>
          <w:rFonts w:ascii="Candara" w:hAnsi="Candara" w:cs="Candara"/>
          <w:bCs/>
          <w:sz w:val="20"/>
          <w:szCs w:val="21"/>
        </w:rPr>
        <w:t>.com</w:t>
      </w:r>
    </w:p>
    <w:p w:rsidR="001A4403" w:rsidRDefault="001A4403">
      <w:pPr>
        <w:spacing w:after="0" w:line="100" w:lineRule="atLeast"/>
        <w:jc w:val="right"/>
        <w:rPr>
          <w:rFonts w:ascii="Candara" w:hAnsi="Candara" w:cs="Candara"/>
          <w:sz w:val="16"/>
          <w:szCs w:val="21"/>
        </w:rPr>
      </w:pPr>
    </w:p>
    <w:p w:rsidR="001A4403" w:rsidRDefault="005C2131">
      <w:pPr>
        <w:shd w:val="clear" w:color="auto" w:fill="002060"/>
        <w:spacing w:after="0"/>
        <w:jc w:val="center"/>
        <w:rPr>
          <w:rFonts w:ascii="Candara" w:hAnsi="Candara" w:cs="Candara"/>
          <w:sz w:val="16"/>
          <w:szCs w:val="21"/>
        </w:rPr>
      </w:pPr>
      <w:r>
        <w:rPr>
          <w:rFonts w:ascii="Candara" w:hAnsi="Candara" w:cs="Candara"/>
          <w:b/>
          <w:bCs/>
          <w:iCs/>
          <w:sz w:val="26"/>
          <w:szCs w:val="26"/>
        </w:rPr>
        <w:t>Senior Technical lead/Engineer</w:t>
      </w:r>
    </w:p>
    <w:p w:rsidR="001A4403" w:rsidRDefault="001A4403">
      <w:pPr>
        <w:spacing w:after="0" w:line="100" w:lineRule="atLeast"/>
        <w:jc w:val="both"/>
        <w:rPr>
          <w:rFonts w:ascii="Candara" w:hAnsi="Candara" w:cs="Candara"/>
          <w:sz w:val="16"/>
          <w:szCs w:val="21"/>
        </w:rPr>
      </w:pPr>
    </w:p>
    <w:p w:rsidR="001A4403" w:rsidRDefault="005C2131">
      <w:pPr>
        <w:pStyle w:val="BodyText"/>
        <w:rPr>
          <w:rFonts w:ascii="Candara" w:hAnsi="Candara" w:cs="Candara"/>
          <w:sz w:val="16"/>
          <w:szCs w:val="21"/>
        </w:rPr>
      </w:pPr>
      <w:r>
        <w:rPr>
          <w:rFonts w:ascii="Candara" w:hAnsi="Candara" w:cs="Candara"/>
          <w:szCs w:val="21"/>
        </w:rPr>
        <w:t xml:space="preserve">Qualified senior </w:t>
      </w:r>
      <w:proofErr w:type="gramStart"/>
      <w:r>
        <w:rPr>
          <w:rFonts w:ascii="Candara" w:hAnsi="Candara" w:cs="Candara"/>
          <w:szCs w:val="21"/>
        </w:rPr>
        <w:t>software  professional</w:t>
      </w:r>
      <w:proofErr w:type="gramEnd"/>
      <w:r>
        <w:rPr>
          <w:rFonts w:ascii="Candara" w:hAnsi="Candara" w:cs="Candara"/>
          <w:szCs w:val="21"/>
        </w:rPr>
        <w:t xml:space="preserve"> with 15+ years of experience in catering to projects across diverse organizations including  product software development (device drivers and system software/firmware) &amp; 7+ years in system validation using C and scripts. Hold extensive experience in working on emulated platforms like FPGA, and simulators like palladium. </w:t>
      </w:r>
      <w:proofErr w:type="gramStart"/>
      <w:r>
        <w:rPr>
          <w:rFonts w:ascii="Candara" w:hAnsi="Candara" w:cs="Candara"/>
          <w:szCs w:val="21"/>
        </w:rPr>
        <w:t>Have created Linux BSPs for a variety of chips/boards.</w:t>
      </w:r>
      <w:proofErr w:type="gramEnd"/>
      <w:r>
        <w:rPr>
          <w:rFonts w:ascii="Candara" w:hAnsi="Candara" w:cs="Candara"/>
          <w:szCs w:val="21"/>
        </w:rPr>
        <w:t xml:space="preserve"> </w:t>
      </w:r>
      <w:proofErr w:type="gramStart"/>
      <w:r>
        <w:rPr>
          <w:rFonts w:ascii="Candara" w:hAnsi="Candara" w:cs="Candara"/>
          <w:szCs w:val="21"/>
        </w:rPr>
        <w:t xml:space="preserve">Expertise in SAS/SATA/AHCI, familiarity with </w:t>
      </w:r>
      <w:proofErr w:type="spellStart"/>
      <w:r>
        <w:rPr>
          <w:rFonts w:ascii="Candara" w:hAnsi="Candara" w:cs="Candara"/>
          <w:szCs w:val="21"/>
        </w:rPr>
        <w:t>PCIe</w:t>
      </w:r>
      <w:proofErr w:type="spellEnd"/>
      <w:r>
        <w:rPr>
          <w:rFonts w:ascii="Candara" w:hAnsi="Candara" w:cs="Candara"/>
          <w:szCs w:val="21"/>
        </w:rPr>
        <w:t>.</w:t>
      </w:r>
      <w:proofErr w:type="gramEnd"/>
      <w:r>
        <w:rPr>
          <w:rFonts w:ascii="Candara" w:hAnsi="Candara" w:cs="Candara"/>
          <w:szCs w:val="21"/>
        </w:rPr>
        <w:t xml:space="preserve"> </w:t>
      </w:r>
      <w:proofErr w:type="gramStart"/>
      <w:r>
        <w:rPr>
          <w:rFonts w:ascii="Candara" w:hAnsi="Candara" w:cs="Candara"/>
          <w:szCs w:val="21"/>
        </w:rPr>
        <w:t>General expertise in any communication protocol validation.</w:t>
      </w:r>
      <w:proofErr w:type="gramEnd"/>
      <w:r>
        <w:rPr>
          <w:rFonts w:ascii="Candara" w:hAnsi="Candara" w:cs="Candara"/>
          <w:szCs w:val="21"/>
        </w:rPr>
        <w:t xml:space="preserve"> </w:t>
      </w:r>
      <w:proofErr w:type="gramStart"/>
      <w:r>
        <w:rPr>
          <w:rFonts w:ascii="Candara" w:hAnsi="Candara" w:cs="Candara"/>
          <w:szCs w:val="21"/>
        </w:rPr>
        <w:t>Advanced user of tools and technologies like, debuggers, JTAG ICEs, packet sniffers, protocol analyzers, oscilloscopes and logic analyzers.</w:t>
      </w:r>
      <w:proofErr w:type="gramEnd"/>
      <w:r>
        <w:rPr>
          <w:rFonts w:ascii="Candara" w:hAnsi="Candara" w:cs="Candara"/>
          <w:szCs w:val="21"/>
        </w:rPr>
        <w:t xml:space="preserve"> </w:t>
      </w:r>
      <w:proofErr w:type="gramStart"/>
      <w:r>
        <w:rPr>
          <w:rFonts w:ascii="Candara" w:hAnsi="Candara" w:cs="Candara"/>
          <w:szCs w:val="21"/>
        </w:rPr>
        <w:t>Proficient in programming bare metal.</w:t>
      </w:r>
      <w:proofErr w:type="gramEnd"/>
      <w:r>
        <w:rPr>
          <w:rFonts w:ascii="Candara" w:hAnsi="Candara" w:cs="Candara"/>
          <w:szCs w:val="21"/>
        </w:rPr>
        <w:t xml:space="preserve"> Exploring challenging opportunities requiring senior individual contribution or technical leadership </w:t>
      </w:r>
      <w:proofErr w:type="gramStart"/>
      <w:r>
        <w:rPr>
          <w:rFonts w:ascii="Candara" w:hAnsi="Candara" w:cs="Candara"/>
          <w:szCs w:val="21"/>
        </w:rPr>
        <w:t>in  embedded</w:t>
      </w:r>
      <w:proofErr w:type="gramEnd"/>
      <w:r>
        <w:rPr>
          <w:rFonts w:ascii="Candara" w:hAnsi="Candara" w:cs="Candara"/>
          <w:szCs w:val="21"/>
        </w:rPr>
        <w:t xml:space="preserve"> system and/or general system</w:t>
      </w:r>
      <w:r w:rsidR="002506E7">
        <w:rPr>
          <w:rFonts w:ascii="Candara" w:hAnsi="Candara" w:cs="Candara"/>
          <w:szCs w:val="21"/>
        </w:rPr>
        <w:t xml:space="preserve">, </w:t>
      </w:r>
      <w:proofErr w:type="spellStart"/>
      <w:r w:rsidR="002506E7">
        <w:rPr>
          <w:rFonts w:ascii="Candara" w:hAnsi="Candara" w:cs="Candara"/>
          <w:szCs w:val="21"/>
        </w:rPr>
        <w:t>IoT</w:t>
      </w:r>
      <w:proofErr w:type="spellEnd"/>
      <w:r w:rsidR="002506E7">
        <w:rPr>
          <w:rFonts w:ascii="Candara" w:hAnsi="Candara" w:cs="Candara"/>
          <w:szCs w:val="21"/>
        </w:rPr>
        <w:t>/</w:t>
      </w:r>
      <w:proofErr w:type="spellStart"/>
      <w:r w:rsidR="002506E7">
        <w:rPr>
          <w:rFonts w:ascii="Candara" w:hAnsi="Candara" w:cs="Candara"/>
          <w:szCs w:val="21"/>
        </w:rPr>
        <w:t>IoE</w:t>
      </w:r>
      <w:proofErr w:type="spellEnd"/>
      <w:r w:rsidR="002506E7">
        <w:rPr>
          <w:rFonts w:ascii="Candara" w:hAnsi="Candara" w:cs="Candara"/>
          <w:szCs w:val="21"/>
        </w:rPr>
        <w:t>,</w:t>
      </w:r>
      <w:r>
        <w:rPr>
          <w:rFonts w:ascii="Candara" w:hAnsi="Candara" w:cs="Candara"/>
          <w:szCs w:val="21"/>
        </w:rPr>
        <w:t xml:space="preserve"> domains that require software development and/or project / program management.</w:t>
      </w:r>
    </w:p>
    <w:p w:rsidR="001A4403" w:rsidRDefault="001A4403">
      <w:pPr>
        <w:spacing w:after="0" w:line="100" w:lineRule="atLeast"/>
        <w:jc w:val="both"/>
        <w:rPr>
          <w:rFonts w:ascii="Candara" w:hAnsi="Candara" w:cs="Candara"/>
          <w:sz w:val="16"/>
          <w:szCs w:val="21"/>
        </w:rPr>
      </w:pPr>
    </w:p>
    <w:tbl>
      <w:tblPr>
        <w:tblW w:w="0" w:type="auto"/>
        <w:tblInd w:w="114" w:type="dxa"/>
        <w:tblLayout w:type="fixed"/>
        <w:tblLook w:val="0000"/>
      </w:tblPr>
      <w:tblGrid>
        <w:gridCol w:w="3644"/>
        <w:gridCol w:w="6692"/>
      </w:tblGrid>
      <w:tr w:rsidR="001A4403">
        <w:tc>
          <w:tcPr>
            <w:tcW w:w="3644" w:type="dxa"/>
            <w:shd w:val="clear" w:color="auto" w:fill="DBE5F1"/>
          </w:tcPr>
          <w:p w:rsidR="001A4403" w:rsidRDefault="001A4403">
            <w:pPr>
              <w:snapToGrid w:val="0"/>
              <w:spacing w:after="0" w:line="100" w:lineRule="atLeast"/>
              <w:rPr>
                <w:rFonts w:ascii="Candara" w:hAnsi="Candara" w:cs="Candara"/>
                <w:bCs/>
                <w:sz w:val="20"/>
                <w:szCs w:val="21"/>
              </w:rPr>
            </w:pPr>
          </w:p>
          <w:p w:rsidR="001A4403" w:rsidRDefault="005C2131">
            <w:pPr>
              <w:spacing w:after="0" w:line="100" w:lineRule="atLeast"/>
              <w:jc w:val="center"/>
              <w:rPr>
                <w:rFonts w:ascii="Candara" w:hAnsi="Candara" w:cs="Candara"/>
                <w:sz w:val="2"/>
                <w:szCs w:val="2"/>
              </w:rPr>
            </w:pPr>
            <w:r>
              <w:rPr>
                <w:rFonts w:ascii="Tw Cen MT Condensed Extra Bold" w:hAnsi="Tw Cen MT Condensed Extra Bold" w:cs="Tw Cen MT Condensed Extra Bold"/>
                <w:sz w:val="26"/>
                <w:szCs w:val="26"/>
              </w:rPr>
              <w:t>Expertise in</w:t>
            </w:r>
          </w:p>
          <w:p w:rsidR="001A4403" w:rsidRDefault="001A4403">
            <w:pPr>
              <w:spacing w:after="0" w:line="100" w:lineRule="atLeast"/>
              <w:rPr>
                <w:rFonts w:ascii="Candara" w:hAnsi="Candara" w:cs="Candara"/>
                <w:sz w:val="2"/>
                <w:szCs w:val="2"/>
              </w:rPr>
            </w:pPr>
          </w:p>
          <w:p w:rsidR="001A4403" w:rsidRDefault="001A4403">
            <w:pPr>
              <w:spacing w:after="0" w:line="100" w:lineRule="atLeast"/>
              <w:jc w:val="both"/>
              <w:rPr>
                <w:rFonts w:ascii="Candara" w:hAnsi="Candara" w:cs="Candara"/>
                <w:sz w:val="16"/>
                <w:szCs w:val="21"/>
              </w:rPr>
            </w:pP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C Programming</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Pre &amp; Post Silicon Validation</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SAS/SATA/ AHCI Storage domain protocol</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Communication protocol validation</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Hardware aware software development.</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Systems/kernel Programming. Device driver development.</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Project implementation &amp; People management</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Manual test and automation.</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Troubleshooting &amp; Debugging</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OO programming in C++/Python</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Boot loader development for ARM targets.</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Requirement Analysis</w:t>
            </w:r>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Automation Strategy/ planning/</w:t>
            </w:r>
            <w:proofErr w:type="spellStart"/>
            <w:r>
              <w:rPr>
                <w:rFonts w:ascii="Candara" w:hAnsi="Candara" w:cs="Candara"/>
                <w:sz w:val="20"/>
                <w:szCs w:val="21"/>
              </w:rPr>
              <w:t>implemention</w:t>
            </w:r>
            <w:proofErr w:type="spellEnd"/>
          </w:p>
          <w:p w:rsidR="001A4403" w:rsidRDefault="005C2131">
            <w:pPr>
              <w:pStyle w:val="ListParagraph"/>
              <w:numPr>
                <w:ilvl w:val="0"/>
                <w:numId w:val="3"/>
              </w:numPr>
              <w:spacing w:after="0" w:line="100" w:lineRule="atLeast"/>
              <w:rPr>
                <w:rFonts w:ascii="Candara" w:hAnsi="Candara" w:cs="Candara"/>
                <w:sz w:val="20"/>
                <w:szCs w:val="21"/>
              </w:rPr>
            </w:pPr>
            <w:r>
              <w:rPr>
                <w:rFonts w:ascii="Candara" w:hAnsi="Candara" w:cs="Candara"/>
                <w:sz w:val="20"/>
                <w:szCs w:val="21"/>
              </w:rPr>
              <w:t>Client Interaction</w:t>
            </w:r>
          </w:p>
          <w:p w:rsidR="001A4403" w:rsidRPr="006D039A" w:rsidRDefault="005C2131">
            <w:pPr>
              <w:pStyle w:val="ListParagraph"/>
              <w:numPr>
                <w:ilvl w:val="0"/>
                <w:numId w:val="3"/>
              </w:numPr>
              <w:spacing w:after="0" w:line="100" w:lineRule="atLeast"/>
              <w:rPr>
                <w:rFonts w:ascii="Candara" w:hAnsi="Candara" w:cs="Candara"/>
                <w:sz w:val="16"/>
                <w:szCs w:val="21"/>
              </w:rPr>
            </w:pPr>
            <w:r>
              <w:rPr>
                <w:rFonts w:ascii="Candara" w:hAnsi="Candara" w:cs="Candara"/>
                <w:sz w:val="20"/>
                <w:szCs w:val="21"/>
              </w:rPr>
              <w:t>Cross Functional Team Coordination</w:t>
            </w:r>
          </w:p>
          <w:p w:rsidR="006D039A" w:rsidRDefault="006D039A">
            <w:pPr>
              <w:pStyle w:val="ListParagraph"/>
              <w:numPr>
                <w:ilvl w:val="0"/>
                <w:numId w:val="3"/>
              </w:numPr>
              <w:spacing w:after="0" w:line="100" w:lineRule="atLeast"/>
              <w:rPr>
                <w:rFonts w:ascii="Candara" w:hAnsi="Candara" w:cs="Candara"/>
                <w:sz w:val="16"/>
                <w:szCs w:val="21"/>
              </w:rPr>
            </w:pPr>
            <w:r>
              <w:rPr>
                <w:rFonts w:ascii="Candara" w:hAnsi="Candara" w:cs="Candara"/>
                <w:sz w:val="20"/>
                <w:szCs w:val="21"/>
              </w:rPr>
              <w:t xml:space="preserve">WMI  SDK and </w:t>
            </w:r>
            <w:proofErr w:type="spellStart"/>
            <w:r>
              <w:rPr>
                <w:rFonts w:ascii="Candara" w:hAnsi="Candara" w:cs="Candara"/>
                <w:sz w:val="20"/>
                <w:szCs w:val="21"/>
              </w:rPr>
              <w:t>WfM</w:t>
            </w:r>
            <w:proofErr w:type="spellEnd"/>
            <w:r>
              <w:rPr>
                <w:rFonts w:ascii="Candara" w:hAnsi="Candara" w:cs="Candara"/>
                <w:sz w:val="20"/>
                <w:szCs w:val="21"/>
              </w:rPr>
              <w:t xml:space="preserve"> compliant software development</w:t>
            </w:r>
          </w:p>
          <w:p w:rsidR="001A4403" w:rsidRDefault="001A4403">
            <w:pPr>
              <w:spacing w:after="0" w:line="100" w:lineRule="atLeast"/>
              <w:jc w:val="both"/>
              <w:rPr>
                <w:rFonts w:ascii="Candara" w:hAnsi="Candara" w:cs="Candara"/>
                <w:sz w:val="16"/>
                <w:szCs w:val="21"/>
              </w:rPr>
            </w:pPr>
          </w:p>
          <w:p w:rsidR="001A4403" w:rsidRDefault="005C2131">
            <w:pPr>
              <w:spacing w:after="0" w:line="100" w:lineRule="atLeast"/>
              <w:jc w:val="center"/>
              <w:rPr>
                <w:rFonts w:ascii="Candara" w:hAnsi="Candara" w:cs="Candara"/>
                <w:sz w:val="2"/>
                <w:szCs w:val="2"/>
              </w:rPr>
            </w:pPr>
            <w:r>
              <w:rPr>
                <w:rFonts w:ascii="Tw Cen MT Condensed Extra Bold" w:hAnsi="Tw Cen MT Condensed Extra Bold" w:cs="Tw Cen MT Condensed Extra Bold"/>
                <w:sz w:val="26"/>
                <w:szCs w:val="26"/>
              </w:rPr>
              <w:t>Education</w:t>
            </w:r>
          </w:p>
          <w:p w:rsidR="001A4403" w:rsidRDefault="001A4403">
            <w:pPr>
              <w:spacing w:after="0" w:line="100" w:lineRule="atLeast"/>
              <w:rPr>
                <w:rFonts w:ascii="Candara" w:hAnsi="Candara" w:cs="Candara"/>
                <w:sz w:val="2"/>
                <w:szCs w:val="2"/>
              </w:rPr>
            </w:pPr>
          </w:p>
          <w:p w:rsidR="001A4403" w:rsidRDefault="001A4403">
            <w:pPr>
              <w:spacing w:after="0" w:line="100" w:lineRule="atLeast"/>
              <w:jc w:val="both"/>
              <w:rPr>
                <w:rFonts w:ascii="Candara" w:hAnsi="Candara" w:cs="Candara"/>
                <w:sz w:val="16"/>
                <w:szCs w:val="21"/>
              </w:rPr>
            </w:pPr>
          </w:p>
          <w:p w:rsidR="001A4403" w:rsidRDefault="005C2131">
            <w:pPr>
              <w:pStyle w:val="ListParagraph"/>
              <w:numPr>
                <w:ilvl w:val="0"/>
                <w:numId w:val="3"/>
              </w:numPr>
              <w:spacing w:after="0" w:line="100" w:lineRule="atLeast"/>
              <w:rPr>
                <w:rFonts w:ascii="Tw Cen MT Condensed Extra Bold" w:hAnsi="Tw Cen MT Condensed Extra Bold" w:cs="Tw Cen MT Condensed Extra Bold"/>
                <w:sz w:val="26"/>
                <w:szCs w:val="26"/>
              </w:rPr>
            </w:pPr>
            <w:r>
              <w:rPr>
                <w:rFonts w:ascii="Candara" w:hAnsi="Candara" w:cs="Candara"/>
                <w:b/>
                <w:bCs/>
                <w:sz w:val="20"/>
                <w:szCs w:val="21"/>
              </w:rPr>
              <w:t xml:space="preserve">B E (Computer Engineering), </w:t>
            </w:r>
            <w:r>
              <w:rPr>
                <w:rFonts w:ascii="Candara" w:hAnsi="Candara" w:cs="Candara"/>
                <w:bCs/>
                <w:sz w:val="20"/>
                <w:szCs w:val="21"/>
              </w:rPr>
              <w:t xml:space="preserve">University of </w:t>
            </w:r>
            <w:proofErr w:type="spellStart"/>
            <w:r>
              <w:rPr>
                <w:rFonts w:ascii="Candara" w:hAnsi="Candara" w:cs="Candara"/>
                <w:bCs/>
                <w:sz w:val="20"/>
                <w:szCs w:val="21"/>
              </w:rPr>
              <w:t>Pune</w:t>
            </w:r>
            <w:proofErr w:type="spellEnd"/>
          </w:p>
        </w:tc>
        <w:tc>
          <w:tcPr>
            <w:tcW w:w="6692" w:type="dxa"/>
            <w:shd w:val="clear" w:color="auto" w:fill="FFFFFF"/>
          </w:tcPr>
          <w:p w:rsidR="001A4403" w:rsidRDefault="005C2131">
            <w:pPr>
              <w:spacing w:after="0" w:line="100" w:lineRule="atLeast"/>
              <w:jc w:val="center"/>
              <w:rPr>
                <w:rFonts w:ascii="Candara" w:hAnsi="Candara" w:cs="Candara"/>
                <w:sz w:val="2"/>
                <w:szCs w:val="2"/>
              </w:rPr>
            </w:pPr>
            <w:r>
              <w:rPr>
                <w:rFonts w:ascii="Tw Cen MT Condensed Extra Bold" w:hAnsi="Tw Cen MT Condensed Extra Bold" w:cs="Tw Cen MT Condensed Extra Bold"/>
                <w:sz w:val="26"/>
                <w:szCs w:val="26"/>
              </w:rPr>
              <w:t>Executive Summary</w:t>
            </w:r>
          </w:p>
          <w:p w:rsidR="001A4403" w:rsidRDefault="001A4403">
            <w:pPr>
              <w:spacing w:after="0" w:line="100" w:lineRule="atLeast"/>
              <w:rPr>
                <w:rFonts w:ascii="Candara" w:hAnsi="Candara" w:cs="Candara"/>
                <w:sz w:val="2"/>
                <w:szCs w:val="2"/>
              </w:rPr>
            </w:pPr>
          </w:p>
          <w:p w:rsidR="001A4403" w:rsidRDefault="001A4403">
            <w:pPr>
              <w:spacing w:after="0" w:line="100" w:lineRule="atLeast"/>
              <w:jc w:val="both"/>
              <w:rPr>
                <w:rFonts w:ascii="Candara" w:hAnsi="Candara" w:cs="Candara"/>
                <w:sz w:val="16"/>
                <w:szCs w:val="21"/>
              </w:rPr>
            </w:pPr>
          </w:p>
          <w:p w:rsidR="001A4403" w:rsidRDefault="001A4403">
            <w:pPr>
              <w:spacing w:after="0" w:line="100" w:lineRule="atLeast"/>
              <w:jc w:val="center"/>
              <w:rPr>
                <w:rFonts w:ascii="Candara" w:hAnsi="Candara" w:cs="Candara"/>
                <w:sz w:val="20"/>
                <w:szCs w:val="20"/>
              </w:rPr>
            </w:pPr>
          </w:p>
          <w:p w:rsidR="001A4403" w:rsidRDefault="001A4403">
            <w:pPr>
              <w:spacing w:after="0" w:line="100" w:lineRule="atLeast"/>
              <w:jc w:val="both"/>
              <w:rPr>
                <w:rFonts w:ascii="Candara" w:hAnsi="Candara" w:cs="Candara"/>
                <w:sz w:val="10"/>
                <w:szCs w:val="10"/>
              </w:rPr>
            </w:pPr>
          </w:p>
          <w:p w:rsidR="001A4403" w:rsidRDefault="005C2131">
            <w:pPr>
              <w:numPr>
                <w:ilvl w:val="0"/>
                <w:numId w:val="4"/>
              </w:numPr>
              <w:spacing w:after="0" w:line="100" w:lineRule="atLeast"/>
              <w:rPr>
                <w:rFonts w:ascii="Candara" w:hAnsi="Candara" w:cs="Candara"/>
                <w:sz w:val="20"/>
                <w:szCs w:val="21"/>
              </w:rPr>
            </w:pPr>
            <w:r>
              <w:rPr>
                <w:rFonts w:ascii="Candara" w:hAnsi="Candara" w:cs="Candara"/>
                <w:sz w:val="20"/>
                <w:szCs w:val="20"/>
              </w:rPr>
              <w:t xml:space="preserve">Proficient in working on protocol driven communication, validation of storage domain protocols like SAS, SATA, AHCI. Generally skilled in diagnostic software development for communication protocol/hardware validation and test. </w:t>
            </w:r>
          </w:p>
          <w:p w:rsidR="001A4403" w:rsidRDefault="005C2131">
            <w:pPr>
              <w:pStyle w:val="BodyText"/>
              <w:numPr>
                <w:ilvl w:val="0"/>
                <w:numId w:val="4"/>
              </w:numPr>
              <w:rPr>
                <w:rFonts w:ascii="Candara" w:hAnsi="Candara" w:cs="Candara"/>
              </w:rPr>
            </w:pPr>
            <w:r>
              <w:rPr>
                <w:rFonts w:ascii="Candara" w:hAnsi="Candara" w:cs="Candara"/>
                <w:szCs w:val="21"/>
              </w:rPr>
              <w:t xml:space="preserve">Extensive embedded C/C++ application development </w:t>
            </w:r>
            <w:proofErr w:type="gramStart"/>
            <w:r>
              <w:rPr>
                <w:rFonts w:ascii="Candara" w:hAnsi="Candara" w:cs="Candara"/>
                <w:szCs w:val="21"/>
              </w:rPr>
              <w:t>over  RTOS</w:t>
            </w:r>
            <w:proofErr w:type="gramEnd"/>
            <w:r>
              <w:rPr>
                <w:rFonts w:ascii="Candara" w:hAnsi="Candara" w:cs="Candara"/>
                <w:szCs w:val="21"/>
              </w:rPr>
              <w:t xml:space="preserve"> . OO Python development for enhancement of system/platform interfaces.</w:t>
            </w:r>
          </w:p>
          <w:p w:rsidR="001A4403" w:rsidRDefault="005C2131">
            <w:pPr>
              <w:numPr>
                <w:ilvl w:val="0"/>
                <w:numId w:val="4"/>
              </w:numPr>
              <w:spacing w:after="0" w:line="100" w:lineRule="atLeast"/>
              <w:jc w:val="both"/>
              <w:rPr>
                <w:rFonts w:ascii="Candara" w:hAnsi="Candara" w:cs="Candara"/>
                <w:sz w:val="10"/>
                <w:szCs w:val="10"/>
              </w:rPr>
            </w:pPr>
            <w:r>
              <w:rPr>
                <w:rFonts w:ascii="Candara" w:hAnsi="Candara" w:cs="Candara"/>
                <w:sz w:val="20"/>
                <w:szCs w:val="20"/>
              </w:rPr>
              <w:t>Skilled in conducting module / partition level validation, pre and  post silicon validation, using tools like Protocol analyzer, logic analyzer, Oscilloscopes, Bus doctors etc</w:t>
            </w:r>
          </w:p>
          <w:p w:rsidR="001A4403" w:rsidRDefault="001A4403">
            <w:pPr>
              <w:spacing w:after="0" w:line="100" w:lineRule="atLeast"/>
              <w:jc w:val="both"/>
              <w:rPr>
                <w:rFonts w:ascii="Candara" w:hAnsi="Candara" w:cs="Candara"/>
                <w:sz w:val="10"/>
                <w:szCs w:val="10"/>
              </w:rPr>
            </w:pPr>
          </w:p>
          <w:p w:rsidR="00821CA1" w:rsidRDefault="005C2131">
            <w:pPr>
              <w:numPr>
                <w:ilvl w:val="0"/>
                <w:numId w:val="4"/>
              </w:numPr>
              <w:spacing w:after="0" w:line="100" w:lineRule="atLeast"/>
              <w:rPr>
                <w:rFonts w:ascii="Candara" w:hAnsi="Candara" w:cs="Candara"/>
                <w:sz w:val="20"/>
                <w:szCs w:val="20"/>
              </w:rPr>
            </w:pPr>
            <w:r>
              <w:rPr>
                <w:rFonts w:ascii="Candara" w:hAnsi="Candara" w:cs="Candara"/>
                <w:sz w:val="20"/>
                <w:szCs w:val="20"/>
              </w:rPr>
              <w:t xml:space="preserve">Experienced in software development </w:t>
            </w:r>
            <w:proofErr w:type="gramStart"/>
            <w:r>
              <w:rPr>
                <w:rFonts w:ascii="Candara" w:hAnsi="Candara" w:cs="Candara"/>
                <w:sz w:val="20"/>
                <w:szCs w:val="20"/>
              </w:rPr>
              <w:t>of  GPS</w:t>
            </w:r>
            <w:proofErr w:type="gramEnd"/>
            <w:r>
              <w:rPr>
                <w:rFonts w:ascii="Candara" w:hAnsi="Candara" w:cs="Candara"/>
                <w:sz w:val="20"/>
                <w:szCs w:val="20"/>
              </w:rPr>
              <w:t xml:space="preserve">/location intelligence, </w:t>
            </w:r>
            <w:proofErr w:type="spellStart"/>
            <w:r>
              <w:rPr>
                <w:rFonts w:ascii="Candara" w:hAnsi="Candara" w:cs="Candara"/>
                <w:sz w:val="20"/>
                <w:szCs w:val="20"/>
              </w:rPr>
              <w:t>telematics</w:t>
            </w:r>
            <w:proofErr w:type="spellEnd"/>
            <w:r>
              <w:rPr>
                <w:rFonts w:ascii="Candara" w:hAnsi="Candara" w:cs="Candara"/>
                <w:sz w:val="20"/>
                <w:szCs w:val="20"/>
              </w:rPr>
              <w:t xml:space="preserve">, navigation applications for handheld and automotive industrial domains, working on embedded systems / Kernel programming.  </w:t>
            </w:r>
            <w:r w:rsidR="00821CA1">
              <w:rPr>
                <w:rFonts w:ascii="Candara" w:hAnsi="Candara" w:cs="Candara"/>
                <w:sz w:val="20"/>
                <w:szCs w:val="20"/>
              </w:rPr>
              <w:t>Working with gyros, accelerometers, MEMS sensor devices/chips, in general.</w:t>
            </w:r>
          </w:p>
          <w:p w:rsidR="001A4403" w:rsidRDefault="005C2131">
            <w:pPr>
              <w:numPr>
                <w:ilvl w:val="0"/>
                <w:numId w:val="4"/>
              </w:numPr>
              <w:spacing w:after="0" w:line="100" w:lineRule="atLeast"/>
              <w:rPr>
                <w:rFonts w:ascii="Candara" w:hAnsi="Candara" w:cs="Candara"/>
                <w:sz w:val="20"/>
                <w:szCs w:val="20"/>
              </w:rPr>
            </w:pPr>
            <w:r>
              <w:rPr>
                <w:rFonts w:ascii="Candara" w:hAnsi="Candara" w:cs="Candara"/>
                <w:sz w:val="20"/>
                <w:szCs w:val="20"/>
              </w:rPr>
              <w:t xml:space="preserve">Hardware aware software/ device drivers, in C /Assembly. Good knowledge </w:t>
            </w:r>
            <w:proofErr w:type="gramStart"/>
            <w:r>
              <w:rPr>
                <w:rFonts w:ascii="Candara" w:hAnsi="Candara" w:cs="Candara"/>
                <w:sz w:val="20"/>
                <w:szCs w:val="20"/>
              </w:rPr>
              <w:t xml:space="preserve">of  </w:t>
            </w:r>
            <w:proofErr w:type="spellStart"/>
            <w:r>
              <w:rPr>
                <w:rFonts w:ascii="Candara" w:hAnsi="Candara" w:cs="Candara"/>
                <w:sz w:val="20"/>
                <w:szCs w:val="20"/>
              </w:rPr>
              <w:t>OSes</w:t>
            </w:r>
            <w:proofErr w:type="spellEnd"/>
            <w:proofErr w:type="gramEnd"/>
            <w:r>
              <w:rPr>
                <w:rFonts w:ascii="Candara" w:hAnsi="Candara" w:cs="Candara"/>
                <w:sz w:val="20"/>
                <w:szCs w:val="20"/>
              </w:rPr>
              <w:t xml:space="preserve"> like  </w:t>
            </w:r>
            <w:proofErr w:type="spellStart"/>
            <w:r>
              <w:rPr>
                <w:rFonts w:ascii="Candara" w:hAnsi="Candara" w:cs="Candara"/>
                <w:sz w:val="20"/>
                <w:szCs w:val="20"/>
              </w:rPr>
              <w:t>ThreadX</w:t>
            </w:r>
            <w:proofErr w:type="spellEnd"/>
            <w:r>
              <w:rPr>
                <w:rFonts w:ascii="Candara" w:hAnsi="Candara" w:cs="Candara"/>
                <w:sz w:val="20"/>
                <w:szCs w:val="20"/>
              </w:rPr>
              <w:t xml:space="preserve">, </w:t>
            </w:r>
            <w:proofErr w:type="spellStart"/>
            <w:r>
              <w:rPr>
                <w:rFonts w:ascii="Candara" w:hAnsi="Candara" w:cs="Candara"/>
                <w:sz w:val="20"/>
                <w:szCs w:val="20"/>
              </w:rPr>
              <w:t>FreeRTOS</w:t>
            </w:r>
            <w:proofErr w:type="spellEnd"/>
            <w:r>
              <w:rPr>
                <w:rFonts w:ascii="Candara" w:hAnsi="Candara" w:cs="Candara"/>
                <w:sz w:val="20"/>
                <w:szCs w:val="20"/>
              </w:rPr>
              <w:t xml:space="preserve">, </w:t>
            </w:r>
            <w:proofErr w:type="spellStart"/>
            <w:r>
              <w:rPr>
                <w:rFonts w:ascii="Candara" w:hAnsi="Candara" w:cs="Candara"/>
                <w:sz w:val="20"/>
                <w:szCs w:val="20"/>
              </w:rPr>
              <w:t>OpenRTOS</w:t>
            </w:r>
            <w:proofErr w:type="spellEnd"/>
            <w:r>
              <w:rPr>
                <w:rFonts w:ascii="Candara" w:hAnsi="Candara" w:cs="Candara"/>
                <w:sz w:val="20"/>
                <w:szCs w:val="20"/>
              </w:rPr>
              <w:t xml:space="preserve">, Linux / </w:t>
            </w:r>
            <w:proofErr w:type="spellStart"/>
            <w:r>
              <w:rPr>
                <w:rFonts w:ascii="Candara" w:hAnsi="Candara" w:cs="Candara"/>
                <w:sz w:val="20"/>
                <w:szCs w:val="20"/>
              </w:rPr>
              <w:t>RTLinux</w:t>
            </w:r>
            <w:proofErr w:type="spellEnd"/>
            <w:r w:rsidR="0003011B">
              <w:rPr>
                <w:rFonts w:ascii="Candara" w:hAnsi="Candara" w:cs="Candara"/>
                <w:sz w:val="20"/>
                <w:szCs w:val="20"/>
              </w:rPr>
              <w:t xml:space="preserve"> and Windows CE.</w:t>
            </w:r>
          </w:p>
          <w:p w:rsidR="001A4403" w:rsidRDefault="005C2131">
            <w:pPr>
              <w:numPr>
                <w:ilvl w:val="0"/>
                <w:numId w:val="4"/>
              </w:numPr>
              <w:spacing w:after="0" w:line="100" w:lineRule="atLeast"/>
              <w:rPr>
                <w:rFonts w:ascii="Candara" w:hAnsi="Candara" w:cs="Candara"/>
                <w:sz w:val="20"/>
                <w:szCs w:val="20"/>
              </w:rPr>
            </w:pPr>
            <w:r>
              <w:rPr>
                <w:rFonts w:ascii="Candara" w:hAnsi="Candara" w:cs="Candara"/>
                <w:sz w:val="20"/>
                <w:szCs w:val="20"/>
              </w:rPr>
              <w:t>BSP creation and testing on multiple chips/boards.</w:t>
            </w:r>
          </w:p>
          <w:p w:rsidR="00C900A6" w:rsidRDefault="00C900A6">
            <w:pPr>
              <w:numPr>
                <w:ilvl w:val="0"/>
                <w:numId w:val="4"/>
              </w:numPr>
              <w:spacing w:after="0" w:line="100" w:lineRule="atLeast"/>
              <w:rPr>
                <w:rFonts w:ascii="Candara" w:hAnsi="Candara" w:cs="Candara"/>
                <w:sz w:val="20"/>
                <w:szCs w:val="20"/>
              </w:rPr>
            </w:pPr>
            <w:r>
              <w:rPr>
                <w:rFonts w:ascii="Candara" w:hAnsi="Candara" w:cs="Candara"/>
                <w:sz w:val="20"/>
                <w:szCs w:val="20"/>
              </w:rPr>
              <w:t xml:space="preserve">Microcontroller </w:t>
            </w:r>
            <w:proofErr w:type="gramStart"/>
            <w:r>
              <w:rPr>
                <w:rFonts w:ascii="Candara" w:hAnsi="Candara" w:cs="Candara"/>
                <w:sz w:val="20"/>
                <w:szCs w:val="20"/>
              </w:rPr>
              <w:t>programming(</w:t>
            </w:r>
            <w:proofErr w:type="spellStart"/>
            <w:proofErr w:type="gramEnd"/>
            <w:r>
              <w:rPr>
                <w:rFonts w:ascii="Candara" w:hAnsi="Candara" w:cs="Candara"/>
                <w:sz w:val="20"/>
                <w:szCs w:val="20"/>
              </w:rPr>
              <w:t>Keil</w:t>
            </w:r>
            <w:proofErr w:type="spellEnd"/>
            <w:r>
              <w:rPr>
                <w:rFonts w:ascii="Candara" w:hAnsi="Candara" w:cs="Candara"/>
                <w:sz w:val="20"/>
                <w:szCs w:val="20"/>
              </w:rPr>
              <w:t>).</w:t>
            </w:r>
          </w:p>
          <w:p w:rsidR="001A4403" w:rsidRDefault="005C2131">
            <w:pPr>
              <w:numPr>
                <w:ilvl w:val="0"/>
                <w:numId w:val="4"/>
              </w:numPr>
              <w:spacing w:after="0" w:line="100" w:lineRule="atLeast"/>
              <w:rPr>
                <w:rFonts w:ascii="Candara" w:hAnsi="Candara" w:cs="Candara"/>
                <w:sz w:val="20"/>
                <w:szCs w:val="20"/>
              </w:rPr>
            </w:pPr>
            <w:r>
              <w:rPr>
                <w:rFonts w:ascii="Candara" w:hAnsi="Candara" w:cs="Candara"/>
                <w:sz w:val="20"/>
                <w:szCs w:val="20"/>
              </w:rPr>
              <w:t>Familiarity with development platforms like FPGA and Palladium.</w:t>
            </w:r>
          </w:p>
          <w:p w:rsidR="001A4403" w:rsidRDefault="005C2131">
            <w:pPr>
              <w:numPr>
                <w:ilvl w:val="0"/>
                <w:numId w:val="4"/>
              </w:numPr>
              <w:spacing w:after="0" w:line="100" w:lineRule="atLeast"/>
              <w:jc w:val="both"/>
              <w:rPr>
                <w:rFonts w:ascii="Candara" w:hAnsi="Candara" w:cs="Candara"/>
                <w:sz w:val="20"/>
                <w:szCs w:val="20"/>
              </w:rPr>
            </w:pPr>
            <w:r>
              <w:rPr>
                <w:rFonts w:ascii="Candara" w:hAnsi="Candara" w:cs="Candara"/>
                <w:sz w:val="20"/>
                <w:szCs w:val="20"/>
              </w:rPr>
              <w:t>Adept at identifying client’s need to be translated into appropriate technical solutions, managing escalations, issues and risks</w:t>
            </w:r>
          </w:p>
          <w:p w:rsidR="001A4403" w:rsidRDefault="005C2131">
            <w:pPr>
              <w:numPr>
                <w:ilvl w:val="0"/>
                <w:numId w:val="4"/>
              </w:numPr>
              <w:spacing w:after="0" w:line="100" w:lineRule="atLeast"/>
              <w:jc w:val="both"/>
              <w:rPr>
                <w:rFonts w:ascii="Candara" w:hAnsi="Candara" w:cs="Candara"/>
                <w:sz w:val="20"/>
                <w:szCs w:val="20"/>
              </w:rPr>
            </w:pPr>
            <w:r>
              <w:rPr>
                <w:rFonts w:ascii="Candara" w:hAnsi="Candara" w:cs="Candara"/>
                <w:sz w:val="20"/>
                <w:szCs w:val="20"/>
              </w:rPr>
              <w:t>Network device driver testing. L2 layer testing for switch. Peer to Peer testing.</w:t>
            </w:r>
          </w:p>
          <w:p w:rsidR="001A4403" w:rsidRDefault="005C2131">
            <w:pPr>
              <w:numPr>
                <w:ilvl w:val="0"/>
                <w:numId w:val="4"/>
              </w:numPr>
              <w:spacing w:after="0" w:line="100" w:lineRule="atLeast"/>
              <w:jc w:val="both"/>
              <w:rPr>
                <w:rFonts w:ascii="Candara" w:hAnsi="Candara" w:cs="Candara"/>
                <w:color w:val="000000"/>
                <w:sz w:val="20"/>
                <w:szCs w:val="20"/>
              </w:rPr>
            </w:pPr>
            <w:r>
              <w:rPr>
                <w:rFonts w:ascii="Candara" w:hAnsi="Candara" w:cs="Candara"/>
                <w:sz w:val="20"/>
                <w:szCs w:val="20"/>
              </w:rPr>
              <w:t xml:space="preserve">Test and validation experience in key peripheral interfaces like SPI, I2C, </w:t>
            </w:r>
            <w:proofErr w:type="gramStart"/>
            <w:r>
              <w:rPr>
                <w:rFonts w:ascii="Candara" w:hAnsi="Candara" w:cs="Candara"/>
                <w:sz w:val="20"/>
                <w:szCs w:val="20"/>
              </w:rPr>
              <w:t>UART</w:t>
            </w:r>
            <w:proofErr w:type="gramEnd"/>
            <w:r>
              <w:rPr>
                <w:rFonts w:ascii="Candara" w:hAnsi="Candara" w:cs="Candara"/>
                <w:sz w:val="20"/>
                <w:szCs w:val="20"/>
              </w:rPr>
              <w:t xml:space="preserve"> etc.</w:t>
            </w:r>
          </w:p>
          <w:p w:rsidR="001A4403" w:rsidRDefault="005C2131">
            <w:pPr>
              <w:numPr>
                <w:ilvl w:val="0"/>
                <w:numId w:val="4"/>
              </w:numPr>
              <w:spacing w:after="0" w:line="100" w:lineRule="atLeast"/>
              <w:jc w:val="both"/>
              <w:rPr>
                <w:rFonts w:cs="Tahoma"/>
                <w:color w:val="000000"/>
                <w:sz w:val="10"/>
                <w:szCs w:val="10"/>
              </w:rPr>
            </w:pPr>
            <w:r>
              <w:rPr>
                <w:rFonts w:ascii="Candara" w:hAnsi="Candara" w:cs="Candara"/>
                <w:color w:val="000000"/>
                <w:sz w:val="20"/>
                <w:szCs w:val="20"/>
              </w:rPr>
              <w:t>Project planning, people management using scrum/agile methods.</w:t>
            </w:r>
            <w:r>
              <w:rPr>
                <w:rFonts w:ascii="Candara" w:hAnsi="Candara" w:cs="Tahoma"/>
                <w:color w:val="000000"/>
                <w:sz w:val="10"/>
                <w:szCs w:val="10"/>
              </w:rPr>
              <w:t xml:space="preserve"> </w:t>
            </w:r>
          </w:p>
          <w:p w:rsidR="001A4403" w:rsidRDefault="001A4403">
            <w:pPr>
              <w:spacing w:after="0" w:line="100" w:lineRule="atLeast"/>
              <w:ind w:left="360"/>
              <w:jc w:val="both"/>
              <w:rPr>
                <w:rFonts w:cs="Tahoma"/>
                <w:color w:val="000000"/>
                <w:sz w:val="10"/>
                <w:szCs w:val="10"/>
              </w:rPr>
            </w:pPr>
          </w:p>
          <w:p w:rsidR="001A4403" w:rsidRDefault="005C2131">
            <w:pPr>
              <w:numPr>
                <w:ilvl w:val="0"/>
                <w:numId w:val="4"/>
              </w:numPr>
              <w:spacing w:after="0" w:line="100" w:lineRule="atLeast"/>
              <w:jc w:val="both"/>
              <w:rPr>
                <w:rFonts w:ascii="Candara" w:hAnsi="Candara" w:cs="Candara"/>
                <w:sz w:val="20"/>
                <w:szCs w:val="20"/>
              </w:rPr>
            </w:pPr>
            <w:r>
              <w:rPr>
                <w:rFonts w:ascii="Candara" w:hAnsi="Candara" w:cs="Candara"/>
                <w:sz w:val="20"/>
                <w:szCs w:val="20"/>
              </w:rPr>
              <w:t xml:space="preserve">Efficient Team Leader &amp; Player, combining communication, interpersonal &amp; problem solving skills with analytical, decision making and leadership capabilities. Experienced in co </w:t>
            </w:r>
            <w:proofErr w:type="spellStart"/>
            <w:r>
              <w:rPr>
                <w:rFonts w:ascii="Candara" w:hAnsi="Candara" w:cs="Candara"/>
                <w:sz w:val="20"/>
                <w:szCs w:val="20"/>
              </w:rPr>
              <w:t>ordinating</w:t>
            </w:r>
            <w:proofErr w:type="spellEnd"/>
            <w:r>
              <w:rPr>
                <w:rFonts w:ascii="Candara" w:hAnsi="Candara" w:cs="Candara"/>
                <w:sz w:val="20"/>
                <w:szCs w:val="20"/>
              </w:rPr>
              <w:t xml:space="preserve"> with functionally different teams, managing, hardware software resource and scheduling requirements to make program a success.  </w:t>
            </w:r>
          </w:p>
          <w:p w:rsidR="001A4403" w:rsidRDefault="001A4403">
            <w:pPr>
              <w:spacing w:after="0" w:line="100" w:lineRule="atLeast"/>
              <w:jc w:val="both"/>
              <w:rPr>
                <w:rFonts w:ascii="Candara" w:hAnsi="Candara" w:cs="Candara"/>
                <w:sz w:val="20"/>
                <w:szCs w:val="20"/>
              </w:rPr>
            </w:pPr>
          </w:p>
        </w:tc>
      </w:tr>
    </w:tbl>
    <w:p w:rsidR="001A4403" w:rsidRDefault="001A4403">
      <w:pPr>
        <w:spacing w:after="0" w:line="100" w:lineRule="atLeast"/>
        <w:jc w:val="both"/>
        <w:rPr>
          <w:rFonts w:ascii="Candara" w:hAnsi="Candara" w:cs="Candara"/>
          <w:sz w:val="16"/>
          <w:szCs w:val="21"/>
        </w:rPr>
      </w:pPr>
    </w:p>
    <w:p w:rsidR="001A4403" w:rsidRDefault="001A4403">
      <w:pPr>
        <w:spacing w:after="0" w:line="100" w:lineRule="atLeast"/>
        <w:jc w:val="center"/>
        <w:rPr>
          <w:rFonts w:ascii="Tw Cen MT Condensed Extra Bold" w:hAnsi="Tw Cen MT Condensed Extra Bold" w:cs="Tw Cen MT Condensed Extra Bold"/>
          <w:sz w:val="26"/>
          <w:szCs w:val="26"/>
        </w:rPr>
      </w:pPr>
    </w:p>
    <w:p w:rsidR="001A4403" w:rsidRDefault="005C2131">
      <w:pPr>
        <w:spacing w:after="0" w:line="100" w:lineRule="atLeast"/>
        <w:jc w:val="center"/>
        <w:rPr>
          <w:rFonts w:ascii="Candara" w:hAnsi="Candara" w:cs="Candara"/>
          <w:smallCaps/>
          <w:sz w:val="2"/>
          <w:szCs w:val="2"/>
        </w:rPr>
      </w:pPr>
      <w:r>
        <w:rPr>
          <w:rFonts w:ascii="Tw Cen MT Condensed Extra Bold" w:hAnsi="Tw Cen MT Condensed Extra Bold" w:cs="Tw Cen MT Condensed Extra Bold"/>
          <w:sz w:val="26"/>
          <w:szCs w:val="26"/>
        </w:rPr>
        <w:t>Professional Experience</w:t>
      </w:r>
    </w:p>
    <w:p w:rsidR="001A4403" w:rsidRDefault="001A4403">
      <w:pPr>
        <w:spacing w:after="0" w:line="100" w:lineRule="atLeast"/>
        <w:jc w:val="center"/>
        <w:rPr>
          <w:rFonts w:ascii="Candara" w:hAnsi="Candara" w:cs="Candara"/>
          <w:smallCaps/>
          <w:sz w:val="2"/>
          <w:szCs w:val="2"/>
        </w:rPr>
      </w:pPr>
    </w:p>
    <w:p w:rsidR="001A4403" w:rsidRDefault="001A4403">
      <w:pPr>
        <w:spacing w:after="0" w:line="100" w:lineRule="atLeast"/>
        <w:jc w:val="both"/>
        <w:rPr>
          <w:rFonts w:ascii="Candara" w:hAnsi="Candara" w:cs="Candara"/>
          <w:sz w:val="16"/>
          <w:szCs w:val="21"/>
        </w:rPr>
      </w:pPr>
    </w:p>
    <w:p w:rsidR="001A4403" w:rsidRDefault="005C2131">
      <w:pPr>
        <w:shd w:val="clear" w:color="auto" w:fill="002060"/>
        <w:spacing w:after="0"/>
        <w:jc w:val="center"/>
        <w:rPr>
          <w:rFonts w:ascii="Candara" w:hAnsi="Candara" w:cs="Candara"/>
          <w:b/>
          <w:sz w:val="20"/>
          <w:szCs w:val="21"/>
        </w:rPr>
      </w:pPr>
      <w:r>
        <w:rPr>
          <w:rFonts w:ascii="Candara" w:hAnsi="Candara" w:cs="Candara"/>
          <w:b/>
          <w:sz w:val="20"/>
          <w:szCs w:val="21"/>
        </w:rPr>
        <w:t xml:space="preserve">Broadcom, </w:t>
      </w:r>
      <w:proofErr w:type="gramStart"/>
      <w:r>
        <w:rPr>
          <w:rFonts w:ascii="Candara" w:hAnsi="Candara" w:cs="Candara"/>
          <w:b/>
          <w:sz w:val="20"/>
          <w:szCs w:val="21"/>
        </w:rPr>
        <w:t xml:space="preserve">Bangalore  </w:t>
      </w:r>
      <w:r>
        <w:rPr>
          <w:rFonts w:ascii="Webdings" w:hAnsi="Webdings" w:cs="Webdings"/>
          <w:b/>
          <w:sz w:val="20"/>
          <w:szCs w:val="21"/>
        </w:rPr>
        <w:t></w:t>
      </w:r>
      <w:proofErr w:type="gramEnd"/>
      <w:r>
        <w:rPr>
          <w:rFonts w:ascii="Candara" w:hAnsi="Candara" w:cs="Candara"/>
          <w:b/>
          <w:sz w:val="20"/>
          <w:szCs w:val="21"/>
        </w:rPr>
        <w:t xml:space="preserve">  Dec 2014 – Mar 2016</w:t>
      </w:r>
    </w:p>
    <w:p w:rsidR="001A4403" w:rsidRDefault="005C2131">
      <w:pPr>
        <w:shd w:val="clear" w:color="auto" w:fill="DBE5F1"/>
        <w:spacing w:after="0"/>
        <w:jc w:val="center"/>
        <w:rPr>
          <w:rFonts w:ascii="Candara" w:hAnsi="Candara" w:cs="Candara"/>
          <w:sz w:val="16"/>
          <w:szCs w:val="21"/>
        </w:rPr>
      </w:pPr>
      <w:r>
        <w:rPr>
          <w:rFonts w:ascii="Candara" w:hAnsi="Candara" w:cs="Candara"/>
          <w:b/>
          <w:sz w:val="20"/>
          <w:szCs w:val="21"/>
        </w:rPr>
        <w:t>Principal Engineer PSV</w:t>
      </w:r>
    </w:p>
    <w:p w:rsidR="001A4403" w:rsidRDefault="001A4403">
      <w:pPr>
        <w:spacing w:after="0" w:line="100" w:lineRule="atLeast"/>
        <w:jc w:val="both"/>
        <w:rPr>
          <w:rFonts w:ascii="Candara" w:hAnsi="Candara" w:cs="Candara"/>
          <w:sz w:val="16"/>
          <w:szCs w:val="21"/>
        </w:rPr>
      </w:pPr>
    </w:p>
    <w:p w:rsidR="001A4403" w:rsidRDefault="005C2131">
      <w:pPr>
        <w:spacing w:after="0" w:line="100" w:lineRule="atLeast"/>
        <w:jc w:val="both"/>
        <w:rPr>
          <w:rFonts w:ascii="Candara" w:hAnsi="Candara" w:cs="Candara"/>
          <w:sz w:val="20"/>
        </w:rPr>
      </w:pPr>
      <w:r>
        <w:rPr>
          <w:rFonts w:ascii="Candara" w:hAnsi="Candara" w:cs="Candara"/>
          <w:b/>
          <w:sz w:val="20"/>
          <w:szCs w:val="21"/>
        </w:rPr>
        <w:t>Accountabilities:</w:t>
      </w:r>
    </w:p>
    <w:p w:rsidR="001A4403" w:rsidRDefault="005C2131">
      <w:pPr>
        <w:pStyle w:val="ListParagraph"/>
        <w:numPr>
          <w:ilvl w:val="0"/>
          <w:numId w:val="2"/>
        </w:numPr>
        <w:spacing w:after="0" w:line="100" w:lineRule="atLeast"/>
        <w:jc w:val="both"/>
        <w:rPr>
          <w:rFonts w:ascii="Candara" w:hAnsi="Candara" w:cs="Candara"/>
          <w:sz w:val="20"/>
        </w:rPr>
      </w:pPr>
      <w:r>
        <w:rPr>
          <w:rFonts w:ascii="Candara" w:hAnsi="Candara" w:cs="Candara"/>
          <w:sz w:val="20"/>
        </w:rPr>
        <w:t xml:space="preserve">Functioned as team lead / technical </w:t>
      </w:r>
      <w:proofErr w:type="gramStart"/>
      <w:r>
        <w:rPr>
          <w:rFonts w:ascii="Candara" w:hAnsi="Candara" w:cs="Candara"/>
          <w:sz w:val="20"/>
        </w:rPr>
        <w:t>lead  for</w:t>
      </w:r>
      <w:proofErr w:type="gramEnd"/>
      <w:r>
        <w:rPr>
          <w:rFonts w:ascii="Candara" w:hAnsi="Candara" w:cs="Candara"/>
          <w:sz w:val="20"/>
        </w:rPr>
        <w:t xml:space="preserve"> multiple projects on dissimilar technologies. Involved in managing team metrics &amp; productivity </w:t>
      </w:r>
    </w:p>
    <w:p w:rsidR="001A4403" w:rsidRDefault="005C2131">
      <w:pPr>
        <w:pStyle w:val="ListParagraph"/>
        <w:numPr>
          <w:ilvl w:val="0"/>
          <w:numId w:val="2"/>
        </w:numPr>
        <w:spacing w:after="0" w:line="100" w:lineRule="atLeast"/>
        <w:jc w:val="both"/>
        <w:rPr>
          <w:rFonts w:ascii="Candara" w:hAnsi="Candara" w:cs="Candara"/>
          <w:sz w:val="20"/>
        </w:rPr>
      </w:pPr>
      <w:r>
        <w:rPr>
          <w:rFonts w:ascii="Candara" w:hAnsi="Candara" w:cs="Candara"/>
          <w:sz w:val="20"/>
        </w:rPr>
        <w:t xml:space="preserve">Optimized resource utilization by allocating multiple work items to members across multiple projects for maintaining project delivery schedules </w:t>
      </w:r>
    </w:p>
    <w:p w:rsidR="001A4403" w:rsidRDefault="005C2131">
      <w:pPr>
        <w:pStyle w:val="ListParagraph"/>
        <w:numPr>
          <w:ilvl w:val="0"/>
          <w:numId w:val="2"/>
        </w:numPr>
        <w:spacing w:after="0" w:line="100" w:lineRule="atLeast"/>
        <w:jc w:val="both"/>
        <w:rPr>
          <w:rFonts w:ascii="Candara" w:hAnsi="Candara" w:cs="Candara"/>
          <w:sz w:val="20"/>
        </w:rPr>
      </w:pPr>
      <w:r>
        <w:rPr>
          <w:rFonts w:ascii="Candara" w:hAnsi="Candara" w:cs="Candara"/>
          <w:sz w:val="20"/>
        </w:rPr>
        <w:t>Developed &amp; implemented automation strategy, defined review criteria for developed C code and scripts. Architected and managed test development</w:t>
      </w:r>
    </w:p>
    <w:p w:rsidR="001A4403" w:rsidRDefault="005C2131">
      <w:pPr>
        <w:pStyle w:val="ListParagraph"/>
        <w:numPr>
          <w:ilvl w:val="0"/>
          <w:numId w:val="2"/>
        </w:numPr>
        <w:spacing w:after="0" w:line="100" w:lineRule="atLeast"/>
        <w:jc w:val="both"/>
        <w:rPr>
          <w:rFonts w:ascii="Candara" w:hAnsi="Candara" w:cs="Candara"/>
          <w:sz w:val="20"/>
          <w:szCs w:val="21"/>
        </w:rPr>
      </w:pPr>
      <w:r>
        <w:rPr>
          <w:rFonts w:ascii="Candara" w:hAnsi="Candara" w:cs="Candara"/>
          <w:sz w:val="20"/>
        </w:rPr>
        <w:t xml:space="preserve">Focused on design, development &amp; implementation of complex code for silicon validation </w:t>
      </w:r>
      <w:proofErr w:type="gramStart"/>
      <w:r>
        <w:rPr>
          <w:rFonts w:ascii="Candara" w:hAnsi="Candara" w:cs="Candara"/>
          <w:sz w:val="20"/>
        </w:rPr>
        <w:t>of  designed</w:t>
      </w:r>
      <w:proofErr w:type="gramEnd"/>
      <w:r>
        <w:rPr>
          <w:rFonts w:ascii="Candara" w:hAnsi="Candara" w:cs="Candara"/>
          <w:sz w:val="20"/>
        </w:rPr>
        <w:t xml:space="preserve"> modules. Collaborated with logic designers in evaluating operation on block &amp; system levels</w:t>
      </w:r>
    </w:p>
    <w:p w:rsidR="001A4403" w:rsidRDefault="005C2131">
      <w:pPr>
        <w:pStyle w:val="ListParagraph"/>
        <w:numPr>
          <w:ilvl w:val="0"/>
          <w:numId w:val="2"/>
        </w:numPr>
        <w:spacing w:after="0" w:line="100" w:lineRule="atLeast"/>
        <w:jc w:val="both"/>
        <w:rPr>
          <w:rFonts w:ascii="Candara" w:hAnsi="Candara" w:cs="Candara"/>
          <w:b/>
          <w:sz w:val="20"/>
          <w:szCs w:val="21"/>
        </w:rPr>
      </w:pPr>
      <w:r>
        <w:rPr>
          <w:rFonts w:ascii="Candara" w:hAnsi="Candara" w:cs="Candara"/>
          <w:sz w:val="20"/>
          <w:szCs w:val="21"/>
        </w:rPr>
        <w:t>Investigated use cases, system-level operation, and performance requirements. Developed low-level software to validate functionality, conformance, and performance of the systems</w:t>
      </w:r>
    </w:p>
    <w:p w:rsidR="001A4403" w:rsidRDefault="005C2131">
      <w:pPr>
        <w:spacing w:after="0" w:line="100" w:lineRule="atLeast"/>
        <w:rPr>
          <w:rFonts w:ascii="Candara" w:hAnsi="Candara" w:cs="Candara"/>
          <w:sz w:val="20"/>
          <w:szCs w:val="16"/>
        </w:rPr>
      </w:pPr>
      <w:r>
        <w:rPr>
          <w:rFonts w:ascii="Candara" w:hAnsi="Candara" w:cs="Candara"/>
          <w:b/>
          <w:sz w:val="20"/>
          <w:szCs w:val="21"/>
        </w:rPr>
        <w:t xml:space="preserve">Key Projects: </w:t>
      </w:r>
    </w:p>
    <w:p w:rsidR="001A4403" w:rsidRDefault="001A4403">
      <w:pPr>
        <w:spacing w:after="0" w:line="100" w:lineRule="atLeast"/>
        <w:rPr>
          <w:rFonts w:ascii="Candara" w:hAnsi="Candara" w:cs="Candara"/>
          <w:sz w:val="20"/>
          <w:szCs w:val="16"/>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 xml:space="preserve">Post Silicon validation for MPOS +  SF3 </w:t>
            </w:r>
            <w:proofErr w:type="spellStart"/>
            <w:r>
              <w:rPr>
                <w:rFonts w:ascii="Candara" w:hAnsi="Candara" w:cs="Candara"/>
                <w:sz w:val="20"/>
                <w:szCs w:val="21"/>
              </w:rPr>
              <w:t>SoC</w:t>
            </w:r>
            <w:proofErr w:type="spellEnd"/>
            <w:r>
              <w:rPr>
                <w:rFonts w:ascii="Candara" w:hAnsi="Candara" w:cs="Candara"/>
                <w:sz w:val="20"/>
                <w:szCs w:val="21"/>
              </w:rPr>
              <w:t xml:space="preserve">  </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pPr>
            <w:r>
              <w:rPr>
                <w:rFonts w:ascii="Candara" w:hAnsi="Candara" w:cs="Candara"/>
                <w:b/>
                <w:sz w:val="20"/>
                <w:szCs w:val="21"/>
              </w:rPr>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t>Dec 2014 – Mar 2016</w:t>
            </w:r>
          </w:p>
        </w:tc>
      </w:tr>
      <w:tr w:rsidR="001A4403">
        <w:tc>
          <w:tcPr>
            <w:tcW w:w="1740" w:type="dxa"/>
            <w:tcBorders>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proofErr w:type="spellStart"/>
            <w:r>
              <w:rPr>
                <w:rFonts w:ascii="Candara" w:hAnsi="Candara" w:cs="Candara"/>
                <w:sz w:val="20"/>
                <w:szCs w:val="21"/>
              </w:rPr>
              <w:t>FreeRTOS</w:t>
            </w:r>
            <w:proofErr w:type="spellEnd"/>
            <w:r>
              <w:rPr>
                <w:rFonts w:ascii="Candara" w:hAnsi="Candara" w:cs="Candara"/>
                <w:sz w:val="20"/>
                <w:szCs w:val="21"/>
              </w:rPr>
              <w:t>, arm-</w:t>
            </w:r>
            <w:proofErr w:type="spellStart"/>
            <w:r>
              <w:rPr>
                <w:rFonts w:ascii="Candara" w:hAnsi="Candara" w:cs="Candara"/>
                <w:sz w:val="20"/>
                <w:szCs w:val="21"/>
              </w:rPr>
              <w:t>gcc</w:t>
            </w:r>
            <w:proofErr w:type="spellEnd"/>
            <w:r>
              <w:rPr>
                <w:rFonts w:ascii="Candara" w:hAnsi="Candara" w:cs="Candara"/>
                <w:sz w:val="20"/>
                <w:szCs w:val="21"/>
              </w:rPr>
              <w:t xml:space="preserve">, Agilent digital oscilloscope, Ixia, </w:t>
            </w:r>
            <w:proofErr w:type="spellStart"/>
            <w:r>
              <w:rPr>
                <w:rFonts w:ascii="Candara" w:hAnsi="Candara" w:cs="Candara"/>
                <w:sz w:val="20"/>
                <w:szCs w:val="21"/>
              </w:rPr>
              <w:t>wireshark</w:t>
            </w:r>
            <w:proofErr w:type="spellEnd"/>
            <w:r>
              <w:rPr>
                <w:rFonts w:ascii="Candara" w:hAnsi="Candara" w:cs="Candara"/>
                <w:sz w:val="20"/>
                <w:szCs w:val="21"/>
              </w:rPr>
              <w:t xml:space="preserve">, </w:t>
            </w:r>
            <w:proofErr w:type="gramStart"/>
            <w:r>
              <w:rPr>
                <w:rFonts w:ascii="Candara" w:hAnsi="Candara" w:cs="Candara"/>
                <w:sz w:val="20"/>
                <w:szCs w:val="21"/>
              </w:rPr>
              <w:t>YOCTO ,</w:t>
            </w:r>
            <w:proofErr w:type="gramEnd"/>
            <w:r>
              <w:rPr>
                <w:rFonts w:ascii="Candara" w:hAnsi="Candara" w:cs="Candara"/>
                <w:sz w:val="20"/>
                <w:szCs w:val="21"/>
              </w:rPr>
              <w:t xml:space="preserve"> Fisheye, </w:t>
            </w:r>
            <w:proofErr w:type="spellStart"/>
            <w:r>
              <w:rPr>
                <w:rFonts w:ascii="Candara" w:hAnsi="Candara" w:cs="Candara"/>
                <w:sz w:val="20"/>
                <w:szCs w:val="21"/>
              </w:rPr>
              <w:t>PyCharm</w:t>
            </w:r>
            <w:proofErr w:type="spellEnd"/>
            <w:r>
              <w:rPr>
                <w:rFonts w:ascii="Candara" w:hAnsi="Candara" w:cs="Candara"/>
                <w:sz w:val="20"/>
                <w:szCs w:val="21"/>
              </w:rPr>
              <w:t>, Python.</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Description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pStyle w:val="ListParagraph"/>
              <w:spacing w:after="0" w:line="100" w:lineRule="atLeast"/>
              <w:ind w:left="0"/>
              <w:jc w:val="both"/>
            </w:pPr>
            <w:r>
              <w:rPr>
                <w:rFonts w:ascii="Candara" w:hAnsi="Candara" w:cs="Candara"/>
                <w:sz w:val="20"/>
                <w:szCs w:val="21"/>
              </w:rPr>
              <w:t xml:space="preserve">Characterization of DUTs, </w:t>
            </w:r>
            <w:proofErr w:type="spellStart"/>
            <w:r>
              <w:rPr>
                <w:rFonts w:ascii="Candara" w:hAnsi="Candara" w:cs="Candara"/>
                <w:sz w:val="20"/>
                <w:szCs w:val="21"/>
              </w:rPr>
              <w:t>SoCs</w:t>
            </w:r>
            <w:proofErr w:type="spellEnd"/>
            <w:r>
              <w:rPr>
                <w:rFonts w:ascii="Candara" w:hAnsi="Candara" w:cs="Candara"/>
                <w:sz w:val="20"/>
                <w:szCs w:val="21"/>
              </w:rPr>
              <w:t xml:space="preserve"> and their individual power consumption in various use-cases and topologies while automating and executing system level tests.  MPOS is a point of sale </w:t>
            </w:r>
            <w:proofErr w:type="spellStart"/>
            <w:r>
              <w:rPr>
                <w:rFonts w:ascii="Candara" w:hAnsi="Candara" w:cs="Candara"/>
                <w:sz w:val="20"/>
                <w:szCs w:val="21"/>
              </w:rPr>
              <w:t>SoC</w:t>
            </w:r>
            <w:proofErr w:type="spellEnd"/>
            <w:r>
              <w:rPr>
                <w:rFonts w:ascii="Candara" w:hAnsi="Candara" w:cs="Candara"/>
                <w:sz w:val="20"/>
                <w:szCs w:val="21"/>
              </w:rPr>
              <w:t xml:space="preserve"> and SF3 is a wired L2 Switch. Automation for test done in object oriented python</w:t>
            </w:r>
          </w:p>
        </w:tc>
      </w:tr>
    </w:tbl>
    <w:p w:rsidR="001A4403" w:rsidRDefault="001A4403">
      <w:pPr>
        <w:pStyle w:val="ListParagraph"/>
        <w:spacing w:after="0" w:line="100" w:lineRule="atLeast"/>
        <w:ind w:left="0"/>
        <w:jc w:val="both"/>
        <w:rPr>
          <w:rFonts w:ascii="Candara" w:hAnsi="Candara" w:cs="Candara"/>
          <w:sz w:val="20"/>
          <w:szCs w:val="21"/>
        </w:rPr>
      </w:pPr>
    </w:p>
    <w:p w:rsidR="001A4403" w:rsidRDefault="005C2131">
      <w:pPr>
        <w:shd w:val="clear" w:color="auto" w:fill="002060"/>
        <w:spacing w:after="0"/>
        <w:jc w:val="center"/>
        <w:rPr>
          <w:rFonts w:ascii="Candara" w:hAnsi="Candara" w:cs="Candara"/>
          <w:b/>
          <w:sz w:val="20"/>
          <w:szCs w:val="21"/>
        </w:rPr>
      </w:pPr>
      <w:r>
        <w:rPr>
          <w:rFonts w:ascii="Candara" w:hAnsi="Candara" w:cs="Candara"/>
          <w:b/>
          <w:sz w:val="20"/>
          <w:szCs w:val="21"/>
        </w:rPr>
        <w:t xml:space="preserve">LSI, </w:t>
      </w:r>
      <w:proofErr w:type="spellStart"/>
      <w:proofErr w:type="gramStart"/>
      <w:r>
        <w:rPr>
          <w:rFonts w:ascii="Candara" w:hAnsi="Candara" w:cs="Candara"/>
          <w:b/>
          <w:sz w:val="20"/>
          <w:szCs w:val="21"/>
        </w:rPr>
        <w:t>Pune</w:t>
      </w:r>
      <w:proofErr w:type="spellEnd"/>
      <w:r>
        <w:rPr>
          <w:rFonts w:ascii="Candara" w:hAnsi="Candara" w:cs="Candara"/>
          <w:b/>
          <w:sz w:val="20"/>
          <w:szCs w:val="21"/>
        </w:rPr>
        <w:t xml:space="preserve">  </w:t>
      </w:r>
      <w:r>
        <w:rPr>
          <w:rFonts w:ascii="Webdings" w:hAnsi="Webdings" w:cs="Webdings"/>
          <w:b/>
          <w:sz w:val="20"/>
          <w:szCs w:val="21"/>
        </w:rPr>
        <w:t></w:t>
      </w:r>
      <w:proofErr w:type="gramEnd"/>
      <w:r>
        <w:rPr>
          <w:rFonts w:ascii="Candara" w:hAnsi="Candara" w:cs="Candara"/>
          <w:b/>
          <w:sz w:val="20"/>
          <w:szCs w:val="21"/>
        </w:rPr>
        <w:t xml:space="preserve">  Aug 2009 – Sep 2014</w:t>
      </w:r>
    </w:p>
    <w:p w:rsidR="001A4403" w:rsidRDefault="005C2131">
      <w:pPr>
        <w:shd w:val="clear" w:color="auto" w:fill="DBE5F1"/>
        <w:spacing w:after="0"/>
        <w:jc w:val="center"/>
        <w:rPr>
          <w:rFonts w:ascii="Candara" w:hAnsi="Candara" w:cs="Candara"/>
          <w:sz w:val="16"/>
          <w:szCs w:val="21"/>
        </w:rPr>
      </w:pPr>
      <w:r>
        <w:rPr>
          <w:rFonts w:ascii="Candara" w:hAnsi="Candara" w:cs="Candara"/>
          <w:b/>
          <w:sz w:val="20"/>
          <w:szCs w:val="21"/>
        </w:rPr>
        <w:t>Staff System Engineer</w:t>
      </w:r>
    </w:p>
    <w:p w:rsidR="001A4403" w:rsidRDefault="001A4403">
      <w:pPr>
        <w:spacing w:after="0" w:line="100" w:lineRule="atLeast"/>
        <w:jc w:val="both"/>
        <w:rPr>
          <w:rFonts w:ascii="Candara" w:hAnsi="Candara" w:cs="Candara"/>
          <w:sz w:val="16"/>
          <w:szCs w:val="21"/>
        </w:rPr>
      </w:pPr>
    </w:p>
    <w:p w:rsidR="001A4403" w:rsidRDefault="005C2131">
      <w:pPr>
        <w:spacing w:after="0" w:line="100" w:lineRule="atLeast"/>
        <w:jc w:val="both"/>
        <w:rPr>
          <w:rFonts w:ascii="Candara" w:hAnsi="Candara" w:cs="Candara"/>
          <w:sz w:val="20"/>
        </w:rPr>
      </w:pPr>
      <w:r>
        <w:rPr>
          <w:rFonts w:ascii="Candara" w:hAnsi="Candara" w:cs="Candara"/>
          <w:b/>
          <w:sz w:val="20"/>
          <w:szCs w:val="21"/>
        </w:rPr>
        <w:t>Accountabilities:</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 xml:space="preserve">Defined software tests in C on emulated and simulated platforms, to eliminate defects in hardware design. Led a team of contractors to </w:t>
      </w:r>
      <w:proofErr w:type="gramStart"/>
      <w:r>
        <w:rPr>
          <w:rFonts w:ascii="Candara" w:hAnsi="Candara" w:cs="Candara"/>
          <w:sz w:val="20"/>
        </w:rPr>
        <w:t>accomplish  systematic</w:t>
      </w:r>
      <w:proofErr w:type="gramEnd"/>
      <w:r>
        <w:rPr>
          <w:rFonts w:ascii="Candara" w:hAnsi="Candara" w:cs="Candara"/>
          <w:sz w:val="20"/>
        </w:rPr>
        <w:t xml:space="preserve"> build test and load automation of validation verification test cases.</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Developed verification like tests in C to run on FPGA. Implemented Automated reporting of diagnostic firmware errors/defects using scripting languages like Python and Bash over continuous integration frameworks like Hudson/</w:t>
      </w:r>
      <w:proofErr w:type="spellStart"/>
      <w:r>
        <w:rPr>
          <w:rFonts w:ascii="Candara" w:hAnsi="Candara" w:cs="Candara"/>
          <w:sz w:val="20"/>
        </w:rPr>
        <w:t>Jenkings</w:t>
      </w:r>
      <w:proofErr w:type="spellEnd"/>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 xml:space="preserve">Identified &amp; resolved protocol implementation errors &amp; irregularities by testing the </w:t>
      </w:r>
      <w:proofErr w:type="spellStart"/>
      <w:r>
        <w:rPr>
          <w:rFonts w:ascii="Candara" w:hAnsi="Candara" w:cs="Candara"/>
          <w:sz w:val="20"/>
        </w:rPr>
        <w:t>phy</w:t>
      </w:r>
      <w:proofErr w:type="spellEnd"/>
      <w:r>
        <w:rPr>
          <w:rFonts w:ascii="Candara" w:hAnsi="Candara" w:cs="Candara"/>
          <w:sz w:val="20"/>
        </w:rPr>
        <w:t xml:space="preserve"> and its state machines. Deployed error injection and characterized hardware recovery to test for design robustness.</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 xml:space="preserve"> Developed software to test SATA/SAS phys, spin up controller, enabling signal look up on the logic/protocol analyzer for the purpose of validation.</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 xml:space="preserve">Validated tasks on development vehicles like </w:t>
      </w:r>
      <w:proofErr w:type="spellStart"/>
      <w:r>
        <w:rPr>
          <w:rFonts w:ascii="Candara" w:hAnsi="Candara" w:cs="Candara"/>
          <w:sz w:val="20"/>
        </w:rPr>
        <w:t>fpga</w:t>
      </w:r>
      <w:proofErr w:type="spellEnd"/>
      <w:r>
        <w:rPr>
          <w:rFonts w:ascii="Candara" w:hAnsi="Candara" w:cs="Candara"/>
          <w:sz w:val="20"/>
        </w:rPr>
        <w:t xml:space="preserve"> and simulation. Conducted white box / black box testing across various product lines.</w:t>
      </w:r>
    </w:p>
    <w:p w:rsidR="001A4403" w:rsidRDefault="005C2131">
      <w:pPr>
        <w:pStyle w:val="ListParagraph"/>
        <w:numPr>
          <w:ilvl w:val="0"/>
          <w:numId w:val="2"/>
        </w:numPr>
        <w:tabs>
          <w:tab w:val="left" w:pos="0"/>
        </w:tabs>
        <w:spacing w:after="0" w:line="100" w:lineRule="atLeast"/>
        <w:jc w:val="both"/>
        <w:rPr>
          <w:rFonts w:ascii="Candara" w:hAnsi="Candara" w:cs="Candara"/>
          <w:sz w:val="20"/>
          <w:szCs w:val="21"/>
        </w:rPr>
      </w:pPr>
      <w:r>
        <w:rPr>
          <w:rFonts w:ascii="Candara" w:hAnsi="Candara" w:cs="Candara"/>
          <w:sz w:val="20"/>
        </w:rPr>
        <w:t xml:space="preserve">Forward ported validation software from Palladium/FPGA  for impending post silicon test phases  </w:t>
      </w:r>
    </w:p>
    <w:p w:rsidR="009B08D8" w:rsidRPr="00304240" w:rsidRDefault="00744E72" w:rsidP="00304240">
      <w:pPr>
        <w:pStyle w:val="ListParagraph"/>
        <w:numPr>
          <w:ilvl w:val="0"/>
          <w:numId w:val="2"/>
        </w:numPr>
        <w:tabs>
          <w:tab w:val="left" w:pos="0"/>
        </w:tabs>
        <w:spacing w:after="0" w:line="100" w:lineRule="atLeast"/>
        <w:jc w:val="both"/>
        <w:rPr>
          <w:rFonts w:ascii="Candara" w:hAnsi="Candara" w:cs="Candara"/>
          <w:sz w:val="20"/>
        </w:rPr>
      </w:pPr>
      <w:proofErr w:type="gramStart"/>
      <w:r w:rsidRPr="00304240">
        <w:rPr>
          <w:rFonts w:ascii="Candara" w:hAnsi="Candara" w:cs="Candara"/>
          <w:sz w:val="20"/>
        </w:rPr>
        <w:t>Developed  traffic</w:t>
      </w:r>
      <w:proofErr w:type="gramEnd"/>
      <w:r w:rsidRPr="00304240">
        <w:rPr>
          <w:rFonts w:ascii="Candara" w:hAnsi="Candara" w:cs="Candara"/>
          <w:sz w:val="20"/>
        </w:rPr>
        <w:t xml:space="preserve"> generation/error injection scripts for SAS/SATA devices and characterized the performance and the protocol compliance of the system.</w:t>
      </w:r>
    </w:p>
    <w:p w:rsidR="001A4403" w:rsidRDefault="005C2131">
      <w:pPr>
        <w:spacing w:after="0" w:line="100" w:lineRule="atLeast"/>
        <w:jc w:val="both"/>
        <w:rPr>
          <w:rFonts w:ascii="Candara" w:hAnsi="Candara" w:cs="Candara"/>
          <w:sz w:val="20"/>
          <w:szCs w:val="16"/>
        </w:rPr>
      </w:pPr>
      <w:r w:rsidRPr="00744E72">
        <w:rPr>
          <w:rFonts w:ascii="Candara" w:hAnsi="Candara" w:cs="Candara"/>
          <w:b/>
          <w:sz w:val="20"/>
          <w:szCs w:val="21"/>
        </w:rPr>
        <w:t>Key Projects:</w:t>
      </w:r>
      <w:r w:rsidRPr="00744E72">
        <w:rPr>
          <w:rFonts w:ascii="Candara" w:hAnsi="Candara" w:cs="Candara"/>
          <w:b/>
          <w:sz w:val="20"/>
          <w:szCs w:val="16"/>
        </w:rPr>
        <w:t xml:space="preserve"> </w:t>
      </w:r>
    </w:p>
    <w:p w:rsidR="001A4403" w:rsidRDefault="001A4403">
      <w:pPr>
        <w:spacing w:after="0" w:line="100" w:lineRule="atLeast"/>
        <w:rPr>
          <w:rFonts w:ascii="Candara" w:hAnsi="Candara" w:cs="Candara"/>
          <w:sz w:val="20"/>
          <w:szCs w:val="16"/>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Validation for Flash Storage Processor</w:t>
            </w:r>
          </w:p>
        </w:tc>
      </w:tr>
      <w:tr w:rsidR="001A4403">
        <w:tc>
          <w:tcPr>
            <w:tcW w:w="1740" w:type="dxa"/>
            <w:tcBorders>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Duration</w:t>
            </w:r>
          </w:p>
        </w:tc>
        <w:tc>
          <w:tcPr>
            <w:tcW w:w="8927" w:type="dxa"/>
            <w:tcBorders>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Sep 2012 – Sep 2014</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GCC/</w:t>
            </w:r>
            <w:proofErr w:type="spellStart"/>
            <w:r>
              <w:rPr>
                <w:rFonts w:ascii="Candara" w:hAnsi="Candara" w:cs="Candara"/>
                <w:sz w:val="20"/>
                <w:szCs w:val="21"/>
              </w:rPr>
              <w:t>Gdb</w:t>
            </w:r>
            <w:proofErr w:type="spellEnd"/>
            <w:r>
              <w:rPr>
                <w:rFonts w:ascii="Candara" w:hAnsi="Candara" w:cs="Candara"/>
                <w:sz w:val="20"/>
                <w:szCs w:val="21"/>
              </w:rPr>
              <w:t xml:space="preserve">, python, SAS/SATA Protocol analyzer, Logic analyzer, </w:t>
            </w:r>
            <w:proofErr w:type="spellStart"/>
            <w:r>
              <w:rPr>
                <w:rFonts w:ascii="Candara" w:hAnsi="Candara" w:cs="Candara"/>
                <w:sz w:val="20"/>
                <w:szCs w:val="21"/>
              </w:rPr>
              <w:t>Altera</w:t>
            </w:r>
            <w:proofErr w:type="spellEnd"/>
            <w:r>
              <w:rPr>
                <w:rFonts w:ascii="Candara" w:hAnsi="Candara" w:cs="Candara"/>
                <w:sz w:val="20"/>
                <w:szCs w:val="21"/>
              </w:rPr>
              <w:t xml:space="preserve"> </w:t>
            </w:r>
            <w:proofErr w:type="spellStart"/>
            <w:r>
              <w:rPr>
                <w:rFonts w:ascii="Candara" w:hAnsi="Candara" w:cs="Candara"/>
                <w:sz w:val="20"/>
                <w:szCs w:val="21"/>
              </w:rPr>
              <w:t>phy</w:t>
            </w:r>
            <w:proofErr w:type="spellEnd"/>
            <w:r>
              <w:rPr>
                <w:rFonts w:ascii="Candara" w:hAnsi="Candara" w:cs="Candara"/>
                <w:sz w:val="20"/>
                <w:szCs w:val="21"/>
              </w:rPr>
              <w:t xml:space="preserve">, </w:t>
            </w:r>
            <w:proofErr w:type="spellStart"/>
            <w:r>
              <w:rPr>
                <w:rFonts w:ascii="Candara" w:hAnsi="Candara" w:cs="Candara"/>
                <w:sz w:val="20"/>
                <w:szCs w:val="21"/>
              </w:rPr>
              <w:t>Tensilica</w:t>
            </w:r>
            <w:proofErr w:type="spellEnd"/>
            <w:r>
              <w:rPr>
                <w:rFonts w:ascii="Candara" w:hAnsi="Candara" w:cs="Candara"/>
                <w:sz w:val="20"/>
                <w:szCs w:val="21"/>
              </w:rPr>
              <w:t xml:space="preserve"> FPGA, </w:t>
            </w:r>
            <w:proofErr w:type="spellStart"/>
            <w:r>
              <w:rPr>
                <w:rFonts w:ascii="Candara" w:hAnsi="Candara" w:cs="Candara"/>
                <w:sz w:val="20"/>
                <w:szCs w:val="21"/>
              </w:rPr>
              <w:t>Xtensa</w:t>
            </w:r>
            <w:proofErr w:type="spellEnd"/>
            <w:r>
              <w:rPr>
                <w:rFonts w:ascii="Candara" w:hAnsi="Candara" w:cs="Candara"/>
                <w:sz w:val="20"/>
                <w:szCs w:val="21"/>
              </w:rPr>
              <w:t xml:space="preserve"> OCD, Python, Bash, Hudson/Jenkins</w:t>
            </w:r>
            <w:r w:rsidR="00744E72">
              <w:rPr>
                <w:rFonts w:ascii="Candara" w:hAnsi="Candara" w:cs="Candara"/>
                <w:sz w:val="20"/>
                <w:szCs w:val="21"/>
              </w:rPr>
              <w:t xml:space="preserve">, JDSU, </w:t>
            </w:r>
            <w:proofErr w:type="spellStart"/>
            <w:r w:rsidR="00744E72">
              <w:rPr>
                <w:rFonts w:ascii="Candara" w:hAnsi="Candara" w:cs="Candara"/>
                <w:sz w:val="20"/>
                <w:szCs w:val="21"/>
              </w:rPr>
              <w:t>DriveMaster</w:t>
            </w:r>
            <w:proofErr w:type="spellEnd"/>
            <w:r w:rsidR="00744E72">
              <w:rPr>
                <w:rFonts w:ascii="Candara" w:hAnsi="Candara" w:cs="Candara"/>
                <w:sz w:val="20"/>
                <w:szCs w:val="21"/>
              </w:rPr>
              <w:t xml:space="preserve"> </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Description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jc w:val="both"/>
            </w:pPr>
            <w:r>
              <w:rPr>
                <w:rFonts w:ascii="Candara" w:hAnsi="Candara" w:cs="Candara"/>
                <w:sz w:val="20"/>
                <w:szCs w:val="21"/>
              </w:rPr>
              <w:t>Validation/verification of hardware design of a flash storage processor (</w:t>
            </w:r>
            <w:proofErr w:type="spellStart"/>
            <w:r>
              <w:rPr>
                <w:rFonts w:ascii="Candara" w:hAnsi="Candara" w:cs="Candara"/>
                <w:sz w:val="20"/>
                <w:szCs w:val="21"/>
              </w:rPr>
              <w:t>SoC</w:t>
            </w:r>
            <w:proofErr w:type="spellEnd"/>
            <w:r>
              <w:rPr>
                <w:rFonts w:ascii="Candara" w:hAnsi="Candara" w:cs="Candara"/>
                <w:sz w:val="20"/>
                <w:szCs w:val="21"/>
              </w:rPr>
              <w:t xml:space="preserve">) to develop diagnostic </w:t>
            </w:r>
            <w:r>
              <w:rPr>
                <w:rFonts w:ascii="Candara" w:hAnsi="Candara" w:cs="Candara"/>
                <w:sz w:val="20"/>
                <w:szCs w:val="21"/>
              </w:rPr>
              <w:lastRenderedPageBreak/>
              <w:t>firmware encompassing hardware &amp; testing similarity between emulated / simulated platforms and final silicon</w:t>
            </w:r>
          </w:p>
        </w:tc>
      </w:tr>
    </w:tbl>
    <w:p w:rsidR="001A4403" w:rsidRDefault="001A4403">
      <w:pPr>
        <w:pStyle w:val="ListParagraph"/>
        <w:spacing w:after="0" w:line="100" w:lineRule="atLeast"/>
        <w:ind w:left="0"/>
        <w:jc w:val="both"/>
        <w:rPr>
          <w:rFonts w:ascii="Candara" w:hAnsi="Candara" w:cs="Candara"/>
          <w:sz w:val="20"/>
          <w:szCs w:val="21"/>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SAS/SATA protocol validation</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Jan 2010 – Aug 2012</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GCC/</w:t>
            </w:r>
            <w:proofErr w:type="spellStart"/>
            <w:r>
              <w:rPr>
                <w:rFonts w:ascii="Candara" w:hAnsi="Candara" w:cs="Candara"/>
                <w:sz w:val="20"/>
                <w:szCs w:val="21"/>
              </w:rPr>
              <w:t>Gdb</w:t>
            </w:r>
            <w:proofErr w:type="spellEnd"/>
            <w:r>
              <w:rPr>
                <w:rFonts w:ascii="Candara" w:hAnsi="Candara" w:cs="Candara"/>
                <w:sz w:val="20"/>
                <w:szCs w:val="21"/>
              </w:rPr>
              <w:t>, python, SAS/SATA Protocol analyzer, Logic analyzer, Linux Kernel, Multi</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Description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jc w:val="both"/>
            </w:pPr>
            <w:r>
              <w:rPr>
                <w:rFonts w:ascii="Candara" w:hAnsi="Candara" w:cs="Candara"/>
                <w:sz w:val="20"/>
                <w:szCs w:val="21"/>
              </w:rPr>
              <w:t>Validation/conformance of a couple of generations of LSI’s HBA (</w:t>
            </w:r>
            <w:proofErr w:type="spellStart"/>
            <w:r>
              <w:rPr>
                <w:rFonts w:ascii="Candara" w:hAnsi="Candara" w:cs="Candara"/>
                <w:sz w:val="20"/>
                <w:szCs w:val="21"/>
              </w:rPr>
              <w:t>SoC</w:t>
            </w:r>
            <w:proofErr w:type="spellEnd"/>
            <w:r>
              <w:rPr>
                <w:rFonts w:ascii="Candara" w:hAnsi="Candara" w:cs="Candara"/>
                <w:sz w:val="20"/>
                <w:szCs w:val="21"/>
              </w:rPr>
              <w:t>) and expander (</w:t>
            </w:r>
            <w:proofErr w:type="spellStart"/>
            <w:r>
              <w:rPr>
                <w:rFonts w:ascii="Candara" w:hAnsi="Candara" w:cs="Candara"/>
                <w:sz w:val="20"/>
                <w:szCs w:val="21"/>
              </w:rPr>
              <w:t>SoC</w:t>
            </w:r>
            <w:proofErr w:type="spellEnd"/>
            <w:r>
              <w:rPr>
                <w:rFonts w:ascii="Candara" w:hAnsi="Candara" w:cs="Candara"/>
                <w:sz w:val="20"/>
                <w:szCs w:val="21"/>
              </w:rPr>
              <w:t>) products</w:t>
            </w:r>
          </w:p>
        </w:tc>
      </w:tr>
    </w:tbl>
    <w:p w:rsidR="001A4403" w:rsidRDefault="001A4403">
      <w:pPr>
        <w:pStyle w:val="ListParagraph"/>
        <w:spacing w:after="0" w:line="100" w:lineRule="atLeast"/>
        <w:ind w:left="0"/>
        <w:jc w:val="both"/>
        <w:rPr>
          <w:rFonts w:ascii="Candara" w:hAnsi="Candara" w:cs="Candara"/>
          <w:sz w:val="20"/>
          <w:szCs w:val="21"/>
        </w:rPr>
      </w:pPr>
    </w:p>
    <w:p w:rsidR="001A4403" w:rsidRDefault="005C2131">
      <w:pPr>
        <w:shd w:val="clear" w:color="auto" w:fill="002060"/>
        <w:spacing w:after="0"/>
        <w:jc w:val="center"/>
        <w:rPr>
          <w:rFonts w:ascii="Candara" w:hAnsi="Candara" w:cs="Candara"/>
          <w:b/>
          <w:sz w:val="20"/>
          <w:szCs w:val="21"/>
        </w:rPr>
      </w:pPr>
      <w:proofErr w:type="spellStart"/>
      <w:r>
        <w:rPr>
          <w:rFonts w:ascii="Candara" w:hAnsi="Candara" w:cs="Candara"/>
          <w:b/>
          <w:sz w:val="20"/>
          <w:szCs w:val="21"/>
        </w:rPr>
        <w:t>XStreamHD</w:t>
      </w:r>
      <w:proofErr w:type="spellEnd"/>
      <w:r>
        <w:rPr>
          <w:rFonts w:ascii="Candara" w:hAnsi="Candara" w:cs="Candara"/>
          <w:b/>
          <w:sz w:val="20"/>
          <w:szCs w:val="21"/>
        </w:rPr>
        <w:t xml:space="preserve"> India, </w:t>
      </w:r>
      <w:proofErr w:type="spellStart"/>
      <w:proofErr w:type="gramStart"/>
      <w:r>
        <w:rPr>
          <w:rFonts w:ascii="Candara" w:hAnsi="Candara" w:cs="Candara"/>
          <w:b/>
          <w:sz w:val="20"/>
          <w:szCs w:val="21"/>
        </w:rPr>
        <w:t>Noida</w:t>
      </w:r>
      <w:proofErr w:type="spellEnd"/>
      <w:r>
        <w:rPr>
          <w:rFonts w:ascii="Candara" w:hAnsi="Candara" w:cs="Candara"/>
          <w:b/>
          <w:sz w:val="20"/>
          <w:szCs w:val="21"/>
        </w:rPr>
        <w:t xml:space="preserve">  </w:t>
      </w:r>
      <w:r>
        <w:rPr>
          <w:rFonts w:ascii="Webdings" w:hAnsi="Webdings" w:cs="Webdings"/>
          <w:b/>
          <w:sz w:val="20"/>
          <w:szCs w:val="21"/>
        </w:rPr>
        <w:t></w:t>
      </w:r>
      <w:proofErr w:type="gramEnd"/>
      <w:r>
        <w:rPr>
          <w:rFonts w:ascii="Candara" w:hAnsi="Candara" w:cs="Candara"/>
          <w:b/>
          <w:sz w:val="20"/>
          <w:szCs w:val="21"/>
        </w:rPr>
        <w:t xml:space="preserve">  Jul 2008 – Aug 2009</w:t>
      </w:r>
    </w:p>
    <w:p w:rsidR="001A4403" w:rsidRDefault="005C2131">
      <w:pPr>
        <w:shd w:val="clear" w:color="auto" w:fill="DBE5F1"/>
        <w:spacing w:after="0"/>
        <w:jc w:val="center"/>
        <w:rPr>
          <w:rFonts w:ascii="Candara" w:hAnsi="Candara" w:cs="Candara"/>
          <w:sz w:val="16"/>
          <w:szCs w:val="21"/>
        </w:rPr>
      </w:pPr>
      <w:r>
        <w:rPr>
          <w:rFonts w:ascii="Candara" w:hAnsi="Candara" w:cs="Candara"/>
          <w:b/>
          <w:sz w:val="20"/>
          <w:szCs w:val="21"/>
        </w:rPr>
        <w:t>Sr. Systems Engineer</w:t>
      </w:r>
    </w:p>
    <w:p w:rsidR="001A4403" w:rsidRDefault="001A4403">
      <w:pPr>
        <w:spacing w:after="0" w:line="100" w:lineRule="atLeast"/>
        <w:jc w:val="both"/>
        <w:rPr>
          <w:rFonts w:ascii="Candara" w:hAnsi="Candara" w:cs="Candara"/>
          <w:sz w:val="16"/>
          <w:szCs w:val="21"/>
        </w:rPr>
      </w:pPr>
    </w:p>
    <w:p w:rsidR="001A4403" w:rsidRDefault="005C2131">
      <w:pPr>
        <w:spacing w:after="0" w:line="100" w:lineRule="atLeast"/>
        <w:jc w:val="both"/>
        <w:rPr>
          <w:rFonts w:ascii="Candara" w:hAnsi="Candara" w:cs="Candara"/>
          <w:sz w:val="20"/>
          <w:szCs w:val="21"/>
        </w:rPr>
      </w:pPr>
      <w:r>
        <w:rPr>
          <w:rFonts w:ascii="Candara" w:hAnsi="Candara" w:cs="Candara"/>
          <w:b/>
          <w:sz w:val="20"/>
          <w:szCs w:val="21"/>
        </w:rPr>
        <w:t>Accountabilities:</w:t>
      </w:r>
    </w:p>
    <w:p w:rsidR="001A4403" w:rsidRDefault="005C2131">
      <w:pPr>
        <w:pStyle w:val="ListParagraph"/>
        <w:numPr>
          <w:ilvl w:val="0"/>
          <w:numId w:val="2"/>
        </w:numPr>
        <w:spacing w:after="0" w:line="100" w:lineRule="atLeast"/>
        <w:jc w:val="both"/>
        <w:rPr>
          <w:rFonts w:ascii="Candara" w:hAnsi="Candara" w:cs="Candara"/>
          <w:sz w:val="20"/>
          <w:szCs w:val="21"/>
        </w:rPr>
      </w:pPr>
      <w:r>
        <w:rPr>
          <w:rFonts w:ascii="Candara" w:hAnsi="Candara" w:cs="Candara"/>
          <w:sz w:val="20"/>
          <w:szCs w:val="21"/>
        </w:rPr>
        <w:t xml:space="preserve">Defined device drivers for SHA, </w:t>
      </w:r>
      <w:proofErr w:type="spellStart"/>
      <w:r>
        <w:rPr>
          <w:rFonts w:ascii="Candara" w:hAnsi="Candara" w:cs="Candara"/>
          <w:sz w:val="20"/>
          <w:szCs w:val="21"/>
        </w:rPr>
        <w:t>Expt</w:t>
      </w:r>
      <w:proofErr w:type="spellEnd"/>
      <w:r>
        <w:rPr>
          <w:rFonts w:ascii="Candara" w:hAnsi="Candara" w:cs="Candara"/>
          <w:sz w:val="20"/>
          <w:szCs w:val="21"/>
        </w:rPr>
        <w:t>, AES and RTC. Validated DMA hardware encompassing all hardware encryption blocks and DMA to render simplified programming interface (API) for the same</w:t>
      </w:r>
    </w:p>
    <w:p w:rsidR="001A4403" w:rsidRDefault="005C2131">
      <w:pPr>
        <w:pStyle w:val="ListParagraph"/>
        <w:numPr>
          <w:ilvl w:val="0"/>
          <w:numId w:val="2"/>
        </w:numPr>
        <w:spacing w:after="0" w:line="100" w:lineRule="atLeast"/>
        <w:jc w:val="both"/>
        <w:rPr>
          <w:rFonts w:ascii="Candara" w:hAnsi="Candara" w:cs="Candara"/>
          <w:sz w:val="16"/>
          <w:szCs w:val="16"/>
        </w:rPr>
      </w:pPr>
      <w:r>
        <w:rPr>
          <w:rFonts w:ascii="Candara" w:hAnsi="Candara" w:cs="Candara"/>
          <w:sz w:val="20"/>
          <w:szCs w:val="21"/>
        </w:rPr>
        <w:t xml:space="preserve">Developed device driver / validation test routines for Low Noise Block &amp; </w:t>
      </w:r>
      <w:proofErr w:type="spellStart"/>
      <w:r>
        <w:rPr>
          <w:rFonts w:ascii="Candara" w:hAnsi="Candara" w:cs="Candara"/>
          <w:sz w:val="20"/>
          <w:szCs w:val="21"/>
        </w:rPr>
        <w:t>DiSEqC</w:t>
      </w:r>
      <w:proofErr w:type="spellEnd"/>
      <w:r>
        <w:rPr>
          <w:rFonts w:ascii="Candara" w:hAnsi="Candara" w:cs="Candara"/>
          <w:sz w:val="20"/>
          <w:szCs w:val="21"/>
        </w:rPr>
        <w:t xml:space="preserve"> subsystems of the media receiver. Re-engineered memory management. Implemented </w:t>
      </w:r>
      <w:proofErr w:type="spellStart"/>
      <w:r>
        <w:rPr>
          <w:rFonts w:ascii="Candara" w:hAnsi="Candara" w:cs="Candara"/>
          <w:sz w:val="20"/>
          <w:szCs w:val="21"/>
        </w:rPr>
        <w:t>mbx</w:t>
      </w:r>
      <w:proofErr w:type="spellEnd"/>
      <w:r>
        <w:rPr>
          <w:rFonts w:ascii="Candara" w:hAnsi="Candara" w:cs="Candara"/>
          <w:sz w:val="20"/>
          <w:szCs w:val="21"/>
        </w:rPr>
        <w:t xml:space="preserve"> graphics accelerator driver</w:t>
      </w:r>
    </w:p>
    <w:p w:rsidR="001A4403" w:rsidRDefault="001A4403">
      <w:pPr>
        <w:spacing w:after="0" w:line="100" w:lineRule="atLeast"/>
        <w:rPr>
          <w:rFonts w:ascii="Candara" w:hAnsi="Candara" w:cs="Candara"/>
          <w:sz w:val="16"/>
          <w:szCs w:val="16"/>
        </w:rPr>
      </w:pPr>
    </w:p>
    <w:p w:rsidR="001A4403" w:rsidRDefault="005C2131">
      <w:pPr>
        <w:spacing w:after="0" w:line="100" w:lineRule="atLeast"/>
        <w:jc w:val="both"/>
        <w:rPr>
          <w:rFonts w:ascii="Candara" w:hAnsi="Candara" w:cs="Candara"/>
          <w:sz w:val="20"/>
          <w:szCs w:val="16"/>
        </w:rPr>
      </w:pPr>
      <w:r>
        <w:rPr>
          <w:rFonts w:ascii="Candara" w:hAnsi="Candara" w:cs="Candara"/>
          <w:b/>
          <w:sz w:val="20"/>
          <w:szCs w:val="21"/>
        </w:rPr>
        <w:t xml:space="preserve">Key Projects: </w:t>
      </w:r>
    </w:p>
    <w:p w:rsidR="001A4403" w:rsidRDefault="001A4403">
      <w:pPr>
        <w:spacing w:after="0" w:line="100" w:lineRule="atLeast"/>
        <w:rPr>
          <w:rFonts w:ascii="Candara" w:hAnsi="Candara" w:cs="Candara"/>
          <w:sz w:val="20"/>
          <w:szCs w:val="16"/>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Media Receiver Board Validation</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Jan 2009 – Aug 2009</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proofErr w:type="spellStart"/>
            <w:r>
              <w:rPr>
                <w:rFonts w:ascii="Candara" w:hAnsi="Candara" w:cs="Candara"/>
                <w:sz w:val="20"/>
                <w:szCs w:val="21"/>
              </w:rPr>
              <w:t>Metaware</w:t>
            </w:r>
            <w:proofErr w:type="spellEnd"/>
            <w:r>
              <w:rPr>
                <w:rFonts w:ascii="Candara" w:hAnsi="Candara" w:cs="Candara"/>
                <w:sz w:val="20"/>
                <w:szCs w:val="21"/>
              </w:rPr>
              <w:t xml:space="preserve"> IDE/Debugger, ASHLING </w:t>
            </w:r>
            <w:proofErr w:type="spellStart"/>
            <w:r>
              <w:rPr>
                <w:rFonts w:ascii="Candara" w:hAnsi="Candara" w:cs="Candara"/>
                <w:sz w:val="20"/>
                <w:szCs w:val="21"/>
              </w:rPr>
              <w:t>Opella</w:t>
            </w:r>
            <w:proofErr w:type="spellEnd"/>
            <w:r>
              <w:rPr>
                <w:rFonts w:ascii="Candara" w:hAnsi="Candara" w:cs="Candara"/>
                <w:sz w:val="20"/>
                <w:szCs w:val="21"/>
              </w:rPr>
              <w:t xml:space="preserve"> ICE,  ARC C/Assembly</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Description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jc w:val="both"/>
            </w:pPr>
            <w:r>
              <w:rPr>
                <w:rFonts w:ascii="Candara" w:hAnsi="Candara" w:cs="Candara"/>
                <w:sz w:val="20"/>
                <w:szCs w:val="21"/>
              </w:rPr>
              <w:t>Hardware encryption block validation</w:t>
            </w:r>
          </w:p>
        </w:tc>
      </w:tr>
    </w:tbl>
    <w:p w:rsidR="001A4403" w:rsidRDefault="001A4403">
      <w:pPr>
        <w:pStyle w:val="ListParagraph"/>
        <w:spacing w:after="0" w:line="100" w:lineRule="atLeast"/>
        <w:ind w:left="0"/>
        <w:jc w:val="both"/>
        <w:rPr>
          <w:rFonts w:ascii="Candara" w:hAnsi="Candara" w:cs="Candara"/>
          <w:sz w:val="20"/>
          <w:szCs w:val="21"/>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Media Server Board Validation</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Jul 2008 – Aug 2009</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proofErr w:type="spellStart"/>
            <w:r>
              <w:rPr>
                <w:rFonts w:ascii="Candara" w:hAnsi="Candara" w:cs="Candara"/>
                <w:sz w:val="20"/>
                <w:szCs w:val="21"/>
              </w:rPr>
              <w:t>Metaware</w:t>
            </w:r>
            <w:proofErr w:type="spellEnd"/>
            <w:r>
              <w:rPr>
                <w:rFonts w:ascii="Candara" w:hAnsi="Candara" w:cs="Candara"/>
                <w:sz w:val="20"/>
                <w:szCs w:val="21"/>
              </w:rPr>
              <w:t xml:space="preserve"> IDE/Debugger, ASHLING </w:t>
            </w:r>
            <w:proofErr w:type="spellStart"/>
            <w:r>
              <w:rPr>
                <w:rFonts w:ascii="Candara" w:hAnsi="Candara" w:cs="Candara"/>
                <w:sz w:val="20"/>
                <w:szCs w:val="21"/>
              </w:rPr>
              <w:t>Opella</w:t>
            </w:r>
            <w:proofErr w:type="spellEnd"/>
            <w:r>
              <w:rPr>
                <w:rFonts w:ascii="Candara" w:hAnsi="Candara" w:cs="Candara"/>
                <w:sz w:val="20"/>
                <w:szCs w:val="21"/>
              </w:rPr>
              <w:t xml:space="preserve"> ICE,  ARC C/Assembly</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Description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jc w:val="both"/>
            </w:pPr>
            <w:proofErr w:type="spellStart"/>
            <w:r>
              <w:rPr>
                <w:rFonts w:ascii="Candara" w:hAnsi="Candara" w:cs="Candara"/>
                <w:sz w:val="20"/>
                <w:szCs w:val="21"/>
              </w:rPr>
              <w:t>DiSEqC</w:t>
            </w:r>
            <w:proofErr w:type="spellEnd"/>
            <w:r>
              <w:rPr>
                <w:rFonts w:ascii="Candara" w:hAnsi="Candara" w:cs="Candara"/>
                <w:sz w:val="20"/>
                <w:szCs w:val="21"/>
              </w:rPr>
              <w:t xml:space="preserve"> Protocol Driver: </w:t>
            </w:r>
            <w:proofErr w:type="spellStart"/>
            <w:r>
              <w:rPr>
                <w:rFonts w:ascii="Candara" w:hAnsi="Candara" w:cs="Candara"/>
                <w:sz w:val="20"/>
                <w:szCs w:val="21"/>
              </w:rPr>
              <w:t>DiSEqC</w:t>
            </w:r>
            <w:proofErr w:type="spellEnd"/>
            <w:r>
              <w:rPr>
                <w:rFonts w:ascii="Candara" w:hAnsi="Candara" w:cs="Candara"/>
                <w:sz w:val="20"/>
                <w:szCs w:val="21"/>
              </w:rPr>
              <w:t xml:space="preserve"> is a communication bus protocol between satellite receivers and peripheral equipment.  In the Media Server board the </w:t>
            </w:r>
            <w:proofErr w:type="spellStart"/>
            <w:r>
              <w:rPr>
                <w:rFonts w:ascii="Candara" w:hAnsi="Candara" w:cs="Candara"/>
                <w:sz w:val="20"/>
                <w:szCs w:val="21"/>
              </w:rPr>
              <w:t>DiSEqC</w:t>
            </w:r>
            <w:proofErr w:type="spellEnd"/>
            <w:r>
              <w:rPr>
                <w:rFonts w:ascii="Candara" w:hAnsi="Candara" w:cs="Candara"/>
                <w:sz w:val="20"/>
                <w:szCs w:val="21"/>
              </w:rPr>
              <w:t xml:space="preserve"> hardware connects to a Low Noise Block. MBX Graphics accelerator: MBX is a Open GL compliant graphics accelerator hardware</w:t>
            </w:r>
          </w:p>
        </w:tc>
      </w:tr>
    </w:tbl>
    <w:p w:rsidR="001A4403" w:rsidRDefault="001A4403">
      <w:pPr>
        <w:pStyle w:val="ListParagraph"/>
        <w:spacing w:after="0" w:line="100" w:lineRule="atLeast"/>
        <w:ind w:left="0"/>
        <w:jc w:val="both"/>
        <w:rPr>
          <w:rFonts w:ascii="Candara" w:hAnsi="Candara" w:cs="Candara"/>
          <w:sz w:val="20"/>
          <w:szCs w:val="21"/>
        </w:rPr>
      </w:pPr>
    </w:p>
    <w:p w:rsidR="001A4403" w:rsidRDefault="005C2131">
      <w:pPr>
        <w:shd w:val="clear" w:color="auto" w:fill="002060"/>
        <w:spacing w:after="0"/>
        <w:jc w:val="center"/>
        <w:rPr>
          <w:rFonts w:ascii="Candara" w:hAnsi="Candara" w:cs="Candara"/>
          <w:b/>
          <w:sz w:val="20"/>
          <w:szCs w:val="21"/>
        </w:rPr>
      </w:pPr>
      <w:proofErr w:type="spellStart"/>
      <w:r>
        <w:rPr>
          <w:rFonts w:ascii="Candara" w:hAnsi="Candara" w:cs="Candara"/>
          <w:b/>
          <w:sz w:val="20"/>
          <w:szCs w:val="21"/>
        </w:rPr>
        <w:t>SiRF</w:t>
      </w:r>
      <w:proofErr w:type="spellEnd"/>
      <w:r>
        <w:rPr>
          <w:rFonts w:ascii="Candara" w:hAnsi="Candara" w:cs="Candara"/>
          <w:b/>
          <w:sz w:val="20"/>
          <w:szCs w:val="21"/>
        </w:rPr>
        <w:t xml:space="preserve"> Technology India Pvt. Ltd.  </w:t>
      </w:r>
      <w:proofErr w:type="gramStart"/>
      <w:r>
        <w:rPr>
          <w:rFonts w:ascii="Webdings" w:hAnsi="Webdings" w:cs="Webdings"/>
          <w:b/>
          <w:sz w:val="20"/>
          <w:szCs w:val="21"/>
        </w:rPr>
        <w:t></w:t>
      </w:r>
      <w:r>
        <w:rPr>
          <w:rFonts w:ascii="Candara" w:hAnsi="Candara" w:cs="Candara"/>
          <w:b/>
          <w:sz w:val="20"/>
          <w:szCs w:val="21"/>
        </w:rPr>
        <w:t xml:space="preserve">  Nov</w:t>
      </w:r>
      <w:proofErr w:type="gramEnd"/>
      <w:r>
        <w:rPr>
          <w:rFonts w:ascii="Candara" w:hAnsi="Candara" w:cs="Candara"/>
          <w:b/>
          <w:sz w:val="20"/>
          <w:szCs w:val="21"/>
        </w:rPr>
        <w:t xml:space="preserve"> 2004 – Jul 2008</w:t>
      </w:r>
    </w:p>
    <w:p w:rsidR="001A4403" w:rsidRDefault="005C2131">
      <w:pPr>
        <w:shd w:val="clear" w:color="auto" w:fill="DBE5F1"/>
        <w:spacing w:after="0"/>
        <w:jc w:val="center"/>
        <w:rPr>
          <w:rFonts w:ascii="Candara" w:hAnsi="Candara" w:cs="Candara"/>
          <w:sz w:val="16"/>
          <w:szCs w:val="21"/>
        </w:rPr>
      </w:pPr>
      <w:r>
        <w:rPr>
          <w:rFonts w:ascii="Candara" w:hAnsi="Candara" w:cs="Candara"/>
          <w:b/>
          <w:sz w:val="20"/>
          <w:szCs w:val="21"/>
        </w:rPr>
        <w:t>Sr. Systems Engineer</w:t>
      </w:r>
    </w:p>
    <w:p w:rsidR="001A4403" w:rsidRDefault="001A4403">
      <w:pPr>
        <w:spacing w:after="0" w:line="100" w:lineRule="atLeast"/>
        <w:jc w:val="both"/>
        <w:rPr>
          <w:rFonts w:ascii="Candara" w:hAnsi="Candara" w:cs="Candara"/>
          <w:sz w:val="16"/>
          <w:szCs w:val="21"/>
        </w:rPr>
      </w:pPr>
    </w:p>
    <w:p w:rsidR="001A4403" w:rsidRDefault="005C2131">
      <w:pPr>
        <w:spacing w:after="0" w:line="100" w:lineRule="atLeast"/>
        <w:jc w:val="both"/>
        <w:rPr>
          <w:rFonts w:ascii="Candara" w:hAnsi="Candara" w:cs="Candara"/>
          <w:sz w:val="20"/>
        </w:rPr>
      </w:pPr>
      <w:r>
        <w:rPr>
          <w:rFonts w:ascii="Candara" w:hAnsi="Candara" w:cs="Candara"/>
          <w:b/>
          <w:sz w:val="20"/>
          <w:szCs w:val="21"/>
        </w:rPr>
        <w:t>Accountabilities:</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 xml:space="preserve">Coordinated activities related to design/implementation of generic I/O driver as well as </w:t>
      </w:r>
      <w:proofErr w:type="spellStart"/>
      <w:r>
        <w:rPr>
          <w:rFonts w:ascii="Candara" w:hAnsi="Candara" w:cs="Candara"/>
          <w:sz w:val="20"/>
        </w:rPr>
        <w:t>uart</w:t>
      </w:r>
      <w:proofErr w:type="spellEnd"/>
      <w:r>
        <w:rPr>
          <w:rFonts w:ascii="Candara" w:hAnsi="Candara" w:cs="Candara"/>
          <w:sz w:val="20"/>
        </w:rPr>
        <w:t xml:space="preserve"> driver. Set up serial nor flash driver and core logic of the code loader, thereby implementing a multi stage boot loader</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Focused on automating test cases for unit and integration testing. Managed changes to firmware to align with hardware/feature enhancements</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Guided team members in bug fixing, route data collection, data plotting and regression testing, implementing NMEA based messages for customization and configuration of receiver driven by customer input</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Set up stack checker, bug tracker (field testing) as well as SDK interfaces using NMEA protocol. Configured power save modes and other configurable GPS parameters like DOP in SSB protocol</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proofErr w:type="gramStart"/>
      <w:r>
        <w:rPr>
          <w:rFonts w:ascii="Candara" w:hAnsi="Candara" w:cs="Candara"/>
          <w:sz w:val="20"/>
        </w:rPr>
        <w:t>Changed  startup</w:t>
      </w:r>
      <w:proofErr w:type="gramEnd"/>
      <w:r>
        <w:rPr>
          <w:rFonts w:ascii="Candara" w:hAnsi="Candara" w:cs="Candara"/>
          <w:sz w:val="20"/>
        </w:rPr>
        <w:t xml:space="preserve"> code in ARM 7 assembly  – for interrupt service in to enable merging of GPS and Bluetooth interrupts. Followed </w:t>
      </w:r>
      <w:proofErr w:type="gramStart"/>
      <w:r>
        <w:rPr>
          <w:rFonts w:ascii="Candara" w:hAnsi="Candara" w:cs="Candara"/>
          <w:sz w:val="20"/>
        </w:rPr>
        <w:t>through  by</w:t>
      </w:r>
      <w:proofErr w:type="gramEnd"/>
      <w:r>
        <w:rPr>
          <w:rFonts w:ascii="Candara" w:hAnsi="Candara" w:cs="Candara"/>
          <w:sz w:val="20"/>
        </w:rPr>
        <w:t xml:space="preserve"> merging interrupt handling mechanisms for BT and GPS in C. Implemented POR configuration data read.</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 xml:space="preserve">Enhanced efficiency of BT &amp; GPS cores by modifying definitions of 150+ critical applications. </w:t>
      </w:r>
    </w:p>
    <w:p w:rsidR="001A4403" w:rsidRDefault="005C2131">
      <w:pPr>
        <w:pStyle w:val="ListParagraph"/>
        <w:numPr>
          <w:ilvl w:val="0"/>
          <w:numId w:val="2"/>
        </w:numPr>
        <w:tabs>
          <w:tab w:val="left" w:pos="0"/>
        </w:tabs>
        <w:spacing w:after="0" w:line="100" w:lineRule="atLeast"/>
        <w:jc w:val="both"/>
        <w:rPr>
          <w:rFonts w:ascii="Candara" w:hAnsi="Candara" w:cs="Candara"/>
          <w:sz w:val="20"/>
        </w:rPr>
      </w:pPr>
      <w:r>
        <w:rPr>
          <w:rFonts w:ascii="Candara" w:hAnsi="Candara" w:cs="Candara"/>
          <w:sz w:val="20"/>
        </w:rPr>
        <w:t>Built software 16550 based UART device driver, optimizing FIFO usage to create functional specifications for ASIC/FPGA development of an IP Core implementing GPS &amp; Bluetooth capability</w:t>
      </w:r>
    </w:p>
    <w:p w:rsidR="001A4403" w:rsidRDefault="005C2131">
      <w:pPr>
        <w:pStyle w:val="ListParagraph"/>
        <w:numPr>
          <w:ilvl w:val="0"/>
          <w:numId w:val="2"/>
        </w:numPr>
        <w:tabs>
          <w:tab w:val="left" w:pos="0"/>
        </w:tabs>
        <w:spacing w:after="0" w:line="100" w:lineRule="atLeast"/>
        <w:jc w:val="both"/>
        <w:rPr>
          <w:rFonts w:ascii="Candara" w:hAnsi="Candara" w:cs="Candara"/>
          <w:b/>
          <w:sz w:val="20"/>
          <w:szCs w:val="21"/>
        </w:rPr>
      </w:pPr>
      <w:r>
        <w:rPr>
          <w:rFonts w:ascii="Candara" w:hAnsi="Candara" w:cs="Candara"/>
          <w:sz w:val="20"/>
        </w:rPr>
        <w:t xml:space="preserve">Managed system testing and defect identification across various project phases for ensuring seamless implementation of assigned project </w:t>
      </w:r>
    </w:p>
    <w:p w:rsidR="001A4403" w:rsidRDefault="005C2131">
      <w:pPr>
        <w:spacing w:after="0" w:line="100" w:lineRule="atLeast"/>
        <w:jc w:val="both"/>
        <w:rPr>
          <w:rFonts w:ascii="Candara" w:hAnsi="Candara" w:cs="Candara"/>
          <w:sz w:val="20"/>
          <w:szCs w:val="16"/>
        </w:rPr>
      </w:pPr>
      <w:r>
        <w:rPr>
          <w:rFonts w:ascii="Candara" w:hAnsi="Candara" w:cs="Candara"/>
          <w:b/>
          <w:sz w:val="20"/>
          <w:szCs w:val="21"/>
        </w:rPr>
        <w:t xml:space="preserve">Key Projects: </w:t>
      </w:r>
    </w:p>
    <w:p w:rsidR="001A4403" w:rsidRDefault="001A4403">
      <w:pPr>
        <w:spacing w:after="0" w:line="100" w:lineRule="atLeast"/>
        <w:rPr>
          <w:rFonts w:ascii="Candara" w:hAnsi="Candara" w:cs="Candara"/>
          <w:sz w:val="20"/>
          <w:szCs w:val="16"/>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EZRIP Boot Loader</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lastRenderedPageBreak/>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Oct 2007 – Mar 2008</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RVDS 3.0, CodeWarrior ARM C/Assembly</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Description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jc w:val="both"/>
            </w:pPr>
            <w:r>
              <w:rPr>
                <w:rFonts w:ascii="Candara" w:hAnsi="Candara" w:cs="Candara"/>
                <w:sz w:val="20"/>
                <w:szCs w:val="21"/>
              </w:rPr>
              <w:t xml:space="preserve">EZRIP boot loader is written for the next generation of </w:t>
            </w:r>
            <w:proofErr w:type="spellStart"/>
            <w:r>
              <w:rPr>
                <w:rFonts w:ascii="Candara" w:hAnsi="Candara" w:cs="Candara"/>
                <w:sz w:val="20"/>
                <w:szCs w:val="21"/>
              </w:rPr>
              <w:t>sirf</w:t>
            </w:r>
            <w:proofErr w:type="spellEnd"/>
            <w:r>
              <w:rPr>
                <w:rFonts w:ascii="Candara" w:hAnsi="Candara" w:cs="Candara"/>
                <w:sz w:val="20"/>
                <w:szCs w:val="21"/>
              </w:rPr>
              <w:t xml:space="preserve"> chipsets and reference designs to support loading of firmware from any Serial Flash device supporting the industry standard read command. It also supports code loading from various host port drivers such as </w:t>
            </w:r>
            <w:proofErr w:type="spellStart"/>
            <w:r>
              <w:rPr>
                <w:rFonts w:ascii="Candara" w:hAnsi="Candara" w:cs="Candara"/>
                <w:sz w:val="20"/>
                <w:szCs w:val="21"/>
              </w:rPr>
              <w:t>uart</w:t>
            </w:r>
            <w:proofErr w:type="spellEnd"/>
            <w:r>
              <w:rPr>
                <w:rFonts w:ascii="Candara" w:hAnsi="Candara" w:cs="Candara"/>
                <w:sz w:val="20"/>
                <w:szCs w:val="21"/>
              </w:rPr>
              <w:t>, I2C and SPI. The boot loader is flexible to load code from either an abstracted host port or from serial nor flash into in place execution capable RAM</w:t>
            </w:r>
          </w:p>
        </w:tc>
      </w:tr>
    </w:tbl>
    <w:p w:rsidR="001A4403" w:rsidRDefault="001A4403">
      <w:pPr>
        <w:pStyle w:val="ListParagraph"/>
        <w:spacing w:after="0" w:line="100" w:lineRule="atLeast"/>
        <w:ind w:left="0"/>
        <w:jc w:val="both"/>
        <w:rPr>
          <w:rFonts w:ascii="Candara" w:hAnsi="Candara" w:cs="Candara"/>
          <w:sz w:val="20"/>
          <w:szCs w:val="21"/>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proofErr w:type="spellStart"/>
            <w:r>
              <w:rPr>
                <w:rFonts w:ascii="Candara" w:hAnsi="Candara" w:cs="Candara"/>
                <w:sz w:val="20"/>
                <w:szCs w:val="21"/>
              </w:rPr>
              <w:t>SiRFDASH</w:t>
            </w:r>
            <w:proofErr w:type="spellEnd"/>
            <w:r>
              <w:rPr>
                <w:rFonts w:ascii="Candara" w:hAnsi="Candara" w:cs="Candara"/>
                <w:sz w:val="20"/>
                <w:szCs w:val="21"/>
              </w:rPr>
              <w:t xml:space="preserve"> DR</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Jan 2007 – Oct 2007</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ADS 1.2, CodeWarrior ARM C/Assembly. Windows PC, MS MapPoint, Google Earth</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Description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jc w:val="both"/>
            </w:pPr>
            <w:proofErr w:type="spellStart"/>
            <w:r>
              <w:rPr>
                <w:rFonts w:ascii="Candara" w:hAnsi="Candara" w:cs="Candara"/>
                <w:sz w:val="20"/>
                <w:szCs w:val="21"/>
              </w:rPr>
              <w:t>SiRFDASH</w:t>
            </w:r>
            <w:proofErr w:type="spellEnd"/>
            <w:r>
              <w:rPr>
                <w:rFonts w:ascii="Candara" w:hAnsi="Candara" w:cs="Candara"/>
                <w:sz w:val="20"/>
                <w:szCs w:val="21"/>
              </w:rPr>
              <w:t xml:space="preserve"> DR is a range of products which supplements satellite Navigation with Dead Reckoning. GPS receivers, in addition with, MEMS sensors track heading and velocity alongside satellite navigation to provide for better track fidelity and smooth navigation</w:t>
            </w:r>
          </w:p>
        </w:tc>
      </w:tr>
    </w:tbl>
    <w:p w:rsidR="001A4403" w:rsidRDefault="001A4403">
      <w:pPr>
        <w:pStyle w:val="ListParagraph"/>
        <w:spacing w:after="0" w:line="100" w:lineRule="atLeast"/>
        <w:ind w:left="0"/>
        <w:jc w:val="both"/>
        <w:rPr>
          <w:rFonts w:ascii="Candara" w:hAnsi="Candara" w:cs="Candara"/>
          <w:sz w:val="20"/>
          <w:szCs w:val="21"/>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Utilities for SiRFLink1 Firmware</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2006</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ADS 1.2, CodeWarrior ARM C/Assembly</w:t>
            </w:r>
          </w:p>
        </w:tc>
      </w:tr>
    </w:tbl>
    <w:p w:rsidR="001A4403" w:rsidRDefault="001A4403">
      <w:pPr>
        <w:pStyle w:val="ListParagraph"/>
        <w:spacing w:after="0" w:line="100" w:lineRule="atLeast"/>
        <w:ind w:left="0"/>
        <w:jc w:val="both"/>
        <w:rPr>
          <w:rFonts w:ascii="Candara" w:hAnsi="Candara" w:cs="Candara"/>
          <w:sz w:val="20"/>
          <w:szCs w:val="21"/>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GPS + BT Core Merge</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2005 – 2006</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ADS 1.2, CodeWarrior ARM C/Assembly</w:t>
            </w:r>
          </w:p>
        </w:tc>
      </w:tr>
    </w:tbl>
    <w:p w:rsidR="001A4403" w:rsidRDefault="001A4403">
      <w:pPr>
        <w:pStyle w:val="ListParagraph"/>
        <w:spacing w:after="0" w:line="100" w:lineRule="atLeast"/>
        <w:ind w:left="0"/>
        <w:jc w:val="both"/>
        <w:rPr>
          <w:rFonts w:ascii="Candara" w:hAnsi="Candara" w:cs="Candara"/>
          <w:sz w:val="20"/>
          <w:szCs w:val="21"/>
        </w:rPr>
      </w:pPr>
    </w:p>
    <w:tbl>
      <w:tblPr>
        <w:tblW w:w="0" w:type="auto"/>
        <w:tblInd w:w="108" w:type="dxa"/>
        <w:tblLayout w:type="fixed"/>
        <w:tblLook w:val="0000"/>
      </w:tblPr>
      <w:tblGrid>
        <w:gridCol w:w="1740"/>
        <w:gridCol w:w="8927"/>
      </w:tblGrid>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Project</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HSUART Driver</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Duration</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2004 – 2005</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Role</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Sr. Embedded System Engineer</w:t>
            </w:r>
          </w:p>
        </w:tc>
      </w:tr>
      <w:tr w:rsidR="001A4403">
        <w:tc>
          <w:tcPr>
            <w:tcW w:w="1740" w:type="dxa"/>
            <w:tcBorders>
              <w:top w:val="single" w:sz="1" w:space="0" w:color="C0C0C0"/>
              <w:left w:val="single" w:sz="1" w:space="0" w:color="C0C0C0"/>
              <w:bottom w:val="single" w:sz="1" w:space="0" w:color="C0C0C0"/>
            </w:tcBorders>
            <w:shd w:val="clear" w:color="auto" w:fill="DBE5F1"/>
          </w:tcPr>
          <w:p w:rsidR="001A4403" w:rsidRDefault="005C2131">
            <w:pPr>
              <w:spacing w:after="0" w:line="100" w:lineRule="atLeast"/>
              <w:rPr>
                <w:rFonts w:ascii="Candara" w:hAnsi="Candara" w:cs="Candara"/>
                <w:sz w:val="20"/>
                <w:szCs w:val="21"/>
              </w:rPr>
            </w:pPr>
            <w:r>
              <w:rPr>
                <w:rFonts w:ascii="Candara" w:hAnsi="Candara" w:cs="Candara"/>
                <w:b/>
                <w:sz w:val="20"/>
                <w:szCs w:val="21"/>
              </w:rPr>
              <w:t>Technology used</w:t>
            </w:r>
          </w:p>
        </w:tc>
        <w:tc>
          <w:tcPr>
            <w:tcW w:w="8927" w:type="dxa"/>
            <w:tcBorders>
              <w:top w:val="single" w:sz="1" w:space="0" w:color="C0C0C0"/>
              <w:left w:val="single" w:sz="1" w:space="0" w:color="C0C0C0"/>
              <w:bottom w:val="single" w:sz="1" w:space="0" w:color="C0C0C0"/>
              <w:right w:val="single" w:sz="1" w:space="0" w:color="C0C0C0"/>
            </w:tcBorders>
            <w:shd w:val="clear" w:color="auto" w:fill="auto"/>
          </w:tcPr>
          <w:p w:rsidR="001A4403" w:rsidRDefault="005C2131">
            <w:pPr>
              <w:spacing w:after="0" w:line="100" w:lineRule="atLeast"/>
            </w:pPr>
            <w:r>
              <w:rPr>
                <w:rFonts w:ascii="Candara" w:hAnsi="Candara" w:cs="Candara"/>
                <w:sz w:val="20"/>
                <w:szCs w:val="21"/>
              </w:rPr>
              <w:t>ADS 1.2, CodeWarrior ARM C/Assembly</w:t>
            </w:r>
          </w:p>
        </w:tc>
      </w:tr>
    </w:tbl>
    <w:p w:rsidR="001A4403" w:rsidRDefault="005C2131">
      <w:pPr>
        <w:spacing w:after="0" w:line="100" w:lineRule="atLeast"/>
        <w:jc w:val="center"/>
        <w:rPr>
          <w:rFonts w:ascii="Candara" w:hAnsi="Candara" w:cs="Candara"/>
          <w:sz w:val="2"/>
          <w:szCs w:val="2"/>
        </w:rPr>
      </w:pPr>
      <w:r>
        <w:rPr>
          <w:rFonts w:ascii="Tw Cen MT Condensed Extra Bold" w:hAnsi="Tw Cen MT Condensed Extra Bold" w:cs="Tw Cen MT Condensed Extra Bold"/>
          <w:sz w:val="26"/>
          <w:szCs w:val="26"/>
        </w:rPr>
        <w:t>Earlier Assignments</w:t>
      </w:r>
    </w:p>
    <w:p w:rsidR="001A4403" w:rsidRDefault="001A4403">
      <w:pPr>
        <w:spacing w:after="0" w:line="100" w:lineRule="atLeast"/>
        <w:jc w:val="both"/>
        <w:rPr>
          <w:rFonts w:ascii="Candara" w:hAnsi="Candara" w:cs="Candara"/>
          <w:sz w:val="2"/>
          <w:szCs w:val="2"/>
        </w:rPr>
      </w:pPr>
    </w:p>
    <w:p w:rsidR="001A4403" w:rsidRDefault="001A4403">
      <w:pPr>
        <w:spacing w:after="0" w:line="100" w:lineRule="atLeast"/>
        <w:jc w:val="both"/>
        <w:rPr>
          <w:rFonts w:ascii="Candara" w:hAnsi="Candara" w:cs="Candara"/>
          <w:sz w:val="16"/>
          <w:szCs w:val="21"/>
        </w:rPr>
      </w:pPr>
    </w:p>
    <w:p w:rsidR="001A4403" w:rsidRDefault="005C2131">
      <w:pPr>
        <w:pStyle w:val="ListParagraph"/>
        <w:spacing w:after="0" w:line="100" w:lineRule="atLeast"/>
        <w:ind w:left="360"/>
        <w:jc w:val="center"/>
        <w:rPr>
          <w:rFonts w:ascii="Candara" w:hAnsi="Candara" w:cs="Candara"/>
          <w:b/>
          <w:color w:val="999999"/>
          <w:sz w:val="20"/>
          <w:szCs w:val="21"/>
        </w:rPr>
      </w:pPr>
      <w:proofErr w:type="spellStart"/>
      <w:r>
        <w:rPr>
          <w:rFonts w:ascii="Candara" w:hAnsi="Candara" w:cs="Candara"/>
          <w:b/>
          <w:sz w:val="20"/>
          <w:szCs w:val="21"/>
        </w:rPr>
        <w:t>Hexaware</w:t>
      </w:r>
      <w:proofErr w:type="spellEnd"/>
      <w:r>
        <w:rPr>
          <w:rFonts w:ascii="Candara" w:hAnsi="Candara" w:cs="Candara"/>
          <w:b/>
          <w:sz w:val="20"/>
          <w:szCs w:val="21"/>
        </w:rPr>
        <w:t xml:space="preserve"> Technologies </w:t>
      </w:r>
      <w:proofErr w:type="gramStart"/>
      <w:r>
        <w:rPr>
          <w:rFonts w:ascii="Candara" w:hAnsi="Candara" w:cs="Candara"/>
          <w:b/>
          <w:sz w:val="20"/>
          <w:szCs w:val="21"/>
        </w:rPr>
        <w:t xml:space="preserve">Ltd  </w:t>
      </w:r>
      <w:r>
        <w:rPr>
          <w:rFonts w:ascii="Webdings" w:hAnsi="Webdings" w:cs="Webdings"/>
          <w:b/>
          <w:sz w:val="20"/>
          <w:szCs w:val="21"/>
        </w:rPr>
        <w:t></w:t>
      </w:r>
      <w:proofErr w:type="gramEnd"/>
      <w:r>
        <w:rPr>
          <w:rFonts w:ascii="Candara" w:hAnsi="Candara" w:cs="Candara"/>
          <w:b/>
          <w:sz w:val="20"/>
          <w:szCs w:val="21"/>
        </w:rPr>
        <w:t xml:space="preserve">   Assistant Project Manager  </w:t>
      </w:r>
      <w:r>
        <w:rPr>
          <w:rFonts w:ascii="Webdings" w:hAnsi="Webdings" w:cs="Webdings"/>
          <w:b/>
          <w:sz w:val="20"/>
          <w:szCs w:val="21"/>
        </w:rPr>
        <w:t></w:t>
      </w:r>
      <w:r>
        <w:rPr>
          <w:rFonts w:ascii="Candara" w:hAnsi="Candara" w:cs="Candara"/>
          <w:b/>
          <w:sz w:val="20"/>
          <w:szCs w:val="21"/>
        </w:rPr>
        <w:t xml:space="preserve">   Nov 2001 – Oct 2004</w:t>
      </w:r>
    </w:p>
    <w:p w:rsidR="001A4403" w:rsidRDefault="005C2131">
      <w:pPr>
        <w:pStyle w:val="ListParagraph"/>
        <w:spacing w:after="0" w:line="100" w:lineRule="atLeast"/>
        <w:ind w:left="360"/>
        <w:jc w:val="center"/>
        <w:rPr>
          <w:rFonts w:ascii="Candara" w:hAnsi="Candara" w:cs="Candara"/>
          <w:b/>
          <w:color w:val="999999"/>
          <w:sz w:val="20"/>
          <w:szCs w:val="21"/>
        </w:rPr>
      </w:pPr>
      <w:r>
        <w:rPr>
          <w:rFonts w:ascii="Candara" w:hAnsi="Candara" w:cs="Candara"/>
          <w:b/>
          <w:color w:val="999999"/>
          <w:sz w:val="20"/>
          <w:szCs w:val="21"/>
        </w:rPr>
        <w:t xml:space="preserve">Global InfoTech </w:t>
      </w:r>
      <w:proofErr w:type="gramStart"/>
      <w:r>
        <w:rPr>
          <w:rFonts w:ascii="Candara" w:hAnsi="Candara" w:cs="Candara"/>
          <w:b/>
          <w:color w:val="999999"/>
          <w:sz w:val="20"/>
          <w:szCs w:val="21"/>
        </w:rPr>
        <w:t xml:space="preserve">Corporation  </w:t>
      </w:r>
      <w:r>
        <w:rPr>
          <w:rFonts w:ascii="Webdings" w:hAnsi="Webdings" w:cs="Webdings"/>
          <w:b/>
          <w:color w:val="999999"/>
          <w:sz w:val="20"/>
          <w:szCs w:val="21"/>
        </w:rPr>
        <w:t></w:t>
      </w:r>
      <w:proofErr w:type="gramEnd"/>
      <w:r>
        <w:rPr>
          <w:rFonts w:ascii="Candara" w:hAnsi="Candara" w:cs="Candara"/>
          <w:b/>
          <w:color w:val="999999"/>
          <w:sz w:val="20"/>
          <w:szCs w:val="21"/>
        </w:rPr>
        <w:t xml:space="preserve">   Software Engineer  </w:t>
      </w:r>
      <w:r>
        <w:rPr>
          <w:rFonts w:ascii="Webdings" w:hAnsi="Webdings" w:cs="Webdings"/>
          <w:b/>
          <w:color w:val="999999"/>
          <w:sz w:val="20"/>
          <w:szCs w:val="21"/>
        </w:rPr>
        <w:t></w:t>
      </w:r>
      <w:r>
        <w:rPr>
          <w:rFonts w:ascii="Candara" w:hAnsi="Candara" w:cs="Candara"/>
          <w:b/>
          <w:color w:val="999999"/>
          <w:sz w:val="20"/>
          <w:szCs w:val="21"/>
        </w:rPr>
        <w:t xml:space="preserve">   Aug 2000 – Nov 2001</w:t>
      </w:r>
    </w:p>
    <w:p w:rsidR="001A4403" w:rsidRDefault="005C2131">
      <w:pPr>
        <w:pStyle w:val="ListParagraph"/>
        <w:spacing w:after="0" w:line="100" w:lineRule="atLeast"/>
        <w:ind w:left="360"/>
        <w:jc w:val="center"/>
        <w:rPr>
          <w:rFonts w:ascii="Candara" w:hAnsi="Candara" w:cs="Candara"/>
          <w:b/>
          <w:color w:val="999999"/>
          <w:sz w:val="20"/>
          <w:szCs w:val="21"/>
        </w:rPr>
      </w:pPr>
      <w:r>
        <w:rPr>
          <w:rFonts w:ascii="Candara" w:hAnsi="Candara" w:cs="Candara"/>
          <w:b/>
          <w:color w:val="999999"/>
          <w:sz w:val="20"/>
          <w:szCs w:val="21"/>
        </w:rPr>
        <w:t xml:space="preserve">HCL Technologies </w:t>
      </w:r>
      <w:proofErr w:type="gramStart"/>
      <w:r>
        <w:rPr>
          <w:rFonts w:ascii="Candara" w:hAnsi="Candara" w:cs="Candara"/>
          <w:b/>
          <w:color w:val="999999"/>
          <w:sz w:val="20"/>
          <w:szCs w:val="21"/>
        </w:rPr>
        <w:t xml:space="preserve">Ltd  </w:t>
      </w:r>
      <w:r>
        <w:rPr>
          <w:rFonts w:ascii="Webdings" w:hAnsi="Webdings" w:cs="Webdings"/>
          <w:b/>
          <w:color w:val="999999"/>
          <w:sz w:val="20"/>
          <w:szCs w:val="21"/>
        </w:rPr>
        <w:t></w:t>
      </w:r>
      <w:proofErr w:type="gramEnd"/>
      <w:r>
        <w:rPr>
          <w:rFonts w:ascii="Candara" w:hAnsi="Candara" w:cs="Candara"/>
          <w:b/>
          <w:color w:val="999999"/>
          <w:sz w:val="20"/>
          <w:szCs w:val="21"/>
        </w:rPr>
        <w:t xml:space="preserve">   Member Technical Staff  </w:t>
      </w:r>
      <w:r>
        <w:rPr>
          <w:rFonts w:ascii="Webdings" w:hAnsi="Webdings" w:cs="Webdings"/>
          <w:b/>
          <w:color w:val="999999"/>
          <w:sz w:val="20"/>
          <w:szCs w:val="21"/>
        </w:rPr>
        <w:t></w:t>
      </w:r>
      <w:r>
        <w:rPr>
          <w:rFonts w:ascii="Candara" w:hAnsi="Candara" w:cs="Candara"/>
          <w:b/>
          <w:color w:val="999999"/>
          <w:sz w:val="20"/>
          <w:szCs w:val="21"/>
        </w:rPr>
        <w:t xml:space="preserve">   Jun 1999 – Aug 2000</w:t>
      </w:r>
    </w:p>
    <w:p w:rsidR="001A4403" w:rsidRDefault="005C2131">
      <w:pPr>
        <w:pStyle w:val="ListParagraph"/>
        <w:spacing w:after="0" w:line="100" w:lineRule="atLeast"/>
        <w:ind w:left="360"/>
        <w:jc w:val="center"/>
        <w:rPr>
          <w:rFonts w:ascii="Candara" w:hAnsi="Candara" w:cs="Candara"/>
          <w:color w:val="999999"/>
          <w:sz w:val="16"/>
          <w:szCs w:val="21"/>
        </w:rPr>
      </w:pPr>
      <w:proofErr w:type="spellStart"/>
      <w:r>
        <w:rPr>
          <w:rFonts w:ascii="Candara" w:hAnsi="Candara" w:cs="Candara"/>
          <w:b/>
          <w:color w:val="999999"/>
          <w:sz w:val="20"/>
          <w:szCs w:val="21"/>
        </w:rPr>
        <w:t>NexStor</w:t>
      </w:r>
      <w:proofErr w:type="spellEnd"/>
      <w:r>
        <w:rPr>
          <w:rFonts w:ascii="Candara" w:hAnsi="Candara" w:cs="Candara"/>
          <w:b/>
          <w:color w:val="999999"/>
          <w:sz w:val="20"/>
          <w:szCs w:val="21"/>
        </w:rPr>
        <w:t xml:space="preserve"> India Ltd </w:t>
      </w:r>
      <w:r>
        <w:rPr>
          <w:rFonts w:ascii="Webdings" w:hAnsi="Webdings" w:cs="Webdings"/>
          <w:b/>
          <w:color w:val="999999"/>
          <w:sz w:val="20"/>
          <w:szCs w:val="21"/>
        </w:rPr>
        <w:t></w:t>
      </w:r>
      <w:r>
        <w:rPr>
          <w:rFonts w:ascii="Candara" w:hAnsi="Candara" w:cs="Candara"/>
          <w:b/>
          <w:color w:val="999999"/>
          <w:sz w:val="20"/>
          <w:szCs w:val="21"/>
        </w:rPr>
        <w:t xml:space="preserve">   Member Technical </w:t>
      </w:r>
      <w:proofErr w:type="gramStart"/>
      <w:r>
        <w:rPr>
          <w:rFonts w:ascii="Candara" w:hAnsi="Candara" w:cs="Candara"/>
          <w:b/>
          <w:color w:val="999999"/>
          <w:sz w:val="20"/>
          <w:szCs w:val="21"/>
        </w:rPr>
        <w:t xml:space="preserve">Staff  </w:t>
      </w:r>
      <w:r>
        <w:rPr>
          <w:rFonts w:ascii="Webdings" w:hAnsi="Webdings" w:cs="Webdings"/>
          <w:b/>
          <w:color w:val="999999"/>
          <w:sz w:val="20"/>
          <w:szCs w:val="21"/>
        </w:rPr>
        <w:t></w:t>
      </w:r>
      <w:proofErr w:type="gramEnd"/>
      <w:r>
        <w:rPr>
          <w:rFonts w:ascii="Candara" w:hAnsi="Candara" w:cs="Candara"/>
          <w:b/>
          <w:color w:val="999999"/>
          <w:sz w:val="20"/>
          <w:szCs w:val="21"/>
        </w:rPr>
        <w:t xml:space="preserve">   Oct 1997 – Jun 1999</w:t>
      </w:r>
    </w:p>
    <w:p w:rsidR="001A4403" w:rsidRDefault="001A4403">
      <w:pPr>
        <w:spacing w:after="0" w:line="100" w:lineRule="atLeast"/>
        <w:jc w:val="both"/>
        <w:rPr>
          <w:rFonts w:ascii="Candara" w:hAnsi="Candara" w:cs="Candara"/>
          <w:color w:val="999999"/>
          <w:sz w:val="16"/>
          <w:szCs w:val="21"/>
        </w:rPr>
      </w:pPr>
    </w:p>
    <w:p w:rsidR="001A4403" w:rsidRDefault="005C2131">
      <w:pPr>
        <w:spacing w:after="0" w:line="100" w:lineRule="atLeast"/>
        <w:jc w:val="center"/>
        <w:rPr>
          <w:rFonts w:ascii="Candara" w:hAnsi="Candara" w:cs="Candara"/>
          <w:smallCaps/>
          <w:sz w:val="2"/>
          <w:szCs w:val="2"/>
        </w:rPr>
      </w:pPr>
      <w:r>
        <w:rPr>
          <w:rFonts w:ascii="Tw Cen MT Condensed Extra Bold" w:hAnsi="Tw Cen MT Condensed Extra Bold" w:cs="Tw Cen MT Condensed Extra Bold"/>
          <w:sz w:val="26"/>
          <w:szCs w:val="26"/>
        </w:rPr>
        <w:t>Professional Development</w:t>
      </w:r>
    </w:p>
    <w:p w:rsidR="001A4403" w:rsidRDefault="001A4403">
      <w:pPr>
        <w:spacing w:after="0" w:line="100" w:lineRule="atLeast"/>
        <w:jc w:val="center"/>
        <w:rPr>
          <w:rFonts w:ascii="Candara" w:hAnsi="Candara" w:cs="Candara"/>
          <w:smallCaps/>
          <w:sz w:val="2"/>
          <w:szCs w:val="2"/>
        </w:rPr>
      </w:pPr>
    </w:p>
    <w:p w:rsidR="001A4403" w:rsidRDefault="001A4403">
      <w:pPr>
        <w:spacing w:after="0" w:line="100" w:lineRule="atLeast"/>
        <w:jc w:val="both"/>
      </w:pPr>
    </w:p>
    <w:p w:rsidR="001A4403" w:rsidRDefault="001A4403">
      <w:pPr>
        <w:sectPr w:rsidR="001A4403">
          <w:pgSz w:w="12240" w:h="15840"/>
          <w:pgMar w:top="1417" w:right="1134" w:bottom="1134" w:left="1134" w:header="720" w:footer="720" w:gutter="0"/>
          <w:cols w:space="720"/>
          <w:docGrid w:linePitch="600" w:charSpace="36864"/>
        </w:sectPr>
      </w:pPr>
    </w:p>
    <w:p w:rsidR="001A4403" w:rsidRDefault="005C2131">
      <w:pPr>
        <w:pStyle w:val="ListParagraph"/>
        <w:numPr>
          <w:ilvl w:val="0"/>
          <w:numId w:val="2"/>
        </w:numPr>
        <w:spacing w:after="0" w:line="100" w:lineRule="atLeast"/>
        <w:jc w:val="both"/>
        <w:rPr>
          <w:rFonts w:ascii="Candara" w:hAnsi="Candara" w:cs="Candara"/>
          <w:sz w:val="20"/>
          <w:szCs w:val="21"/>
        </w:rPr>
      </w:pPr>
      <w:r>
        <w:rPr>
          <w:rFonts w:ascii="Candara" w:hAnsi="Candara" w:cs="Candara"/>
          <w:sz w:val="20"/>
          <w:szCs w:val="21"/>
        </w:rPr>
        <w:lastRenderedPageBreak/>
        <w:t>SAS/SATA</w:t>
      </w:r>
    </w:p>
    <w:p w:rsidR="001A4403" w:rsidRDefault="005C2131">
      <w:pPr>
        <w:pStyle w:val="ListParagraph"/>
        <w:numPr>
          <w:ilvl w:val="0"/>
          <w:numId w:val="2"/>
        </w:numPr>
        <w:spacing w:after="0" w:line="100" w:lineRule="atLeast"/>
        <w:jc w:val="both"/>
        <w:rPr>
          <w:rFonts w:ascii="Candara" w:hAnsi="Candara" w:cs="Candara"/>
          <w:sz w:val="20"/>
          <w:szCs w:val="21"/>
        </w:rPr>
      </w:pPr>
      <w:proofErr w:type="spellStart"/>
      <w:r>
        <w:rPr>
          <w:rFonts w:ascii="Candara" w:hAnsi="Candara" w:cs="Candara"/>
          <w:sz w:val="20"/>
          <w:szCs w:val="21"/>
        </w:rPr>
        <w:t>PCIe</w:t>
      </w:r>
      <w:proofErr w:type="spellEnd"/>
    </w:p>
    <w:p w:rsidR="001A4403" w:rsidRDefault="005C2131">
      <w:pPr>
        <w:pStyle w:val="ListParagraph"/>
        <w:numPr>
          <w:ilvl w:val="0"/>
          <w:numId w:val="2"/>
        </w:numPr>
        <w:spacing w:after="0" w:line="100" w:lineRule="atLeast"/>
        <w:jc w:val="both"/>
        <w:rPr>
          <w:rFonts w:ascii="Candara" w:hAnsi="Candara" w:cs="Candara"/>
          <w:sz w:val="20"/>
          <w:szCs w:val="21"/>
        </w:rPr>
      </w:pPr>
      <w:r>
        <w:rPr>
          <w:rFonts w:ascii="Candara" w:hAnsi="Candara" w:cs="Candara"/>
          <w:sz w:val="20"/>
          <w:szCs w:val="21"/>
        </w:rPr>
        <w:t>NVME/AHCI</w:t>
      </w:r>
    </w:p>
    <w:p w:rsidR="001A4403" w:rsidRPr="00FA7195" w:rsidRDefault="005C2131">
      <w:pPr>
        <w:pStyle w:val="ListParagraph"/>
        <w:numPr>
          <w:ilvl w:val="0"/>
          <w:numId w:val="2"/>
        </w:numPr>
        <w:spacing w:after="0" w:line="100" w:lineRule="atLeast"/>
        <w:jc w:val="both"/>
      </w:pPr>
      <w:r>
        <w:rPr>
          <w:rFonts w:ascii="Candara" w:hAnsi="Candara" w:cs="Candara"/>
          <w:sz w:val="20"/>
          <w:szCs w:val="21"/>
        </w:rPr>
        <w:t>Project Management</w:t>
      </w:r>
    </w:p>
    <w:p w:rsidR="00FA7195" w:rsidRPr="003D4451" w:rsidRDefault="00FA7195">
      <w:pPr>
        <w:pStyle w:val="ListParagraph"/>
        <w:numPr>
          <w:ilvl w:val="0"/>
          <w:numId w:val="2"/>
        </w:numPr>
        <w:spacing w:after="0" w:line="100" w:lineRule="atLeast"/>
        <w:jc w:val="both"/>
      </w:pPr>
      <w:r>
        <w:rPr>
          <w:rFonts w:ascii="Candara" w:hAnsi="Candara" w:cs="Candara"/>
          <w:sz w:val="20"/>
          <w:szCs w:val="21"/>
        </w:rPr>
        <w:lastRenderedPageBreak/>
        <w:t>Precision Time Protocol (PTP)/ Synchronous Ethernet (Sync</w:t>
      </w:r>
      <w:r w:rsidR="00505857">
        <w:rPr>
          <w:rFonts w:ascii="Candara" w:hAnsi="Candara" w:cs="Candara"/>
          <w:sz w:val="20"/>
          <w:szCs w:val="21"/>
        </w:rPr>
        <w:t xml:space="preserve"> </w:t>
      </w:r>
      <w:r>
        <w:rPr>
          <w:rFonts w:ascii="Candara" w:hAnsi="Candara" w:cs="Candara"/>
          <w:sz w:val="20"/>
          <w:szCs w:val="21"/>
        </w:rPr>
        <w:t>E) / Time sensitive networks (TSN)</w:t>
      </w:r>
    </w:p>
    <w:p w:rsidR="003D4451" w:rsidRDefault="003D4451">
      <w:pPr>
        <w:pStyle w:val="ListParagraph"/>
        <w:numPr>
          <w:ilvl w:val="0"/>
          <w:numId w:val="2"/>
        </w:numPr>
        <w:spacing w:after="0" w:line="100" w:lineRule="atLeast"/>
        <w:jc w:val="both"/>
      </w:pPr>
      <w:r>
        <w:rPr>
          <w:rFonts w:ascii="Candara" w:hAnsi="Candara" w:cs="Candara"/>
          <w:sz w:val="20"/>
          <w:szCs w:val="21"/>
        </w:rPr>
        <w:t>NFC</w:t>
      </w:r>
    </w:p>
    <w:p w:rsidR="001A4403" w:rsidRDefault="001A4403">
      <w:pPr>
        <w:pStyle w:val="Footer"/>
      </w:pPr>
    </w:p>
    <w:p w:rsidR="001A4403" w:rsidRDefault="001A4403">
      <w:pPr>
        <w:sectPr w:rsidR="001A4403">
          <w:type w:val="continuous"/>
          <w:pgSz w:w="12240" w:h="15840"/>
          <w:pgMar w:top="1417" w:right="1134" w:bottom="1134" w:left="1134" w:header="720" w:footer="720" w:gutter="0"/>
          <w:cols w:num="2" w:space="720"/>
          <w:docGrid w:linePitch="600" w:charSpace="36864"/>
        </w:sectPr>
      </w:pPr>
    </w:p>
    <w:p w:rsidR="001A4403" w:rsidRDefault="001A4403">
      <w:pPr>
        <w:spacing w:after="0" w:line="100" w:lineRule="atLeast"/>
        <w:jc w:val="center"/>
        <w:rPr>
          <w:rFonts w:ascii="Tw Cen MT Condensed Extra Bold" w:hAnsi="Tw Cen MT Condensed Extra Bold" w:cs="Tw Cen MT Condensed Extra Bold"/>
          <w:sz w:val="26"/>
          <w:szCs w:val="26"/>
        </w:rPr>
      </w:pPr>
    </w:p>
    <w:p w:rsidR="001A4403" w:rsidRDefault="005C2131">
      <w:pPr>
        <w:spacing w:after="0" w:line="100" w:lineRule="atLeast"/>
        <w:jc w:val="center"/>
        <w:rPr>
          <w:rFonts w:ascii="Candara" w:hAnsi="Candara" w:cs="Candara"/>
          <w:b/>
          <w:sz w:val="20"/>
        </w:rPr>
      </w:pPr>
      <w:r>
        <w:rPr>
          <w:rFonts w:ascii="Tw Cen MT Condensed Extra Bold" w:hAnsi="Tw Cen MT Condensed Extra Bold" w:cs="Tw Cen MT Condensed Extra Bold"/>
          <w:sz w:val="26"/>
        </w:rPr>
        <w:t>Tools &amp; Technologies</w:t>
      </w:r>
    </w:p>
    <w:p w:rsidR="001A4403" w:rsidRDefault="005C2131">
      <w:pPr>
        <w:pStyle w:val="ListParagraph"/>
        <w:numPr>
          <w:ilvl w:val="0"/>
          <w:numId w:val="5"/>
        </w:numPr>
        <w:tabs>
          <w:tab w:val="left" w:pos="0"/>
        </w:tabs>
        <w:spacing w:after="0" w:line="100" w:lineRule="atLeast"/>
        <w:jc w:val="both"/>
        <w:rPr>
          <w:rFonts w:ascii="Candara" w:hAnsi="Candara" w:cs="Candara"/>
          <w:b/>
          <w:sz w:val="20"/>
        </w:rPr>
      </w:pPr>
      <w:r>
        <w:rPr>
          <w:rFonts w:ascii="Candara" w:hAnsi="Candara" w:cs="Candara"/>
          <w:b/>
          <w:sz w:val="20"/>
        </w:rPr>
        <w:t>Languages:</w:t>
      </w:r>
      <w:r>
        <w:rPr>
          <w:rFonts w:ascii="Candara" w:hAnsi="Candara" w:cs="Candara"/>
          <w:b/>
          <w:sz w:val="20"/>
        </w:rPr>
        <w:tab/>
      </w:r>
      <w:r>
        <w:rPr>
          <w:rFonts w:ascii="Candara" w:hAnsi="Candara" w:cs="Candara"/>
          <w:b/>
          <w:sz w:val="20"/>
        </w:rPr>
        <w:tab/>
      </w:r>
      <w:r>
        <w:rPr>
          <w:rFonts w:ascii="Candara" w:hAnsi="Candara" w:cs="Candara"/>
          <w:sz w:val="20"/>
        </w:rPr>
        <w:t xml:space="preserve">C,  C++, ARM </w:t>
      </w:r>
      <w:proofErr w:type="spellStart"/>
      <w:r>
        <w:rPr>
          <w:rFonts w:ascii="Candara" w:hAnsi="Candara" w:cs="Candara"/>
          <w:sz w:val="20"/>
        </w:rPr>
        <w:t>asm</w:t>
      </w:r>
      <w:proofErr w:type="spellEnd"/>
      <w:r>
        <w:rPr>
          <w:rFonts w:ascii="Candara" w:hAnsi="Candara" w:cs="Candara"/>
          <w:sz w:val="20"/>
        </w:rPr>
        <w:t xml:space="preserve">, ARC </w:t>
      </w:r>
      <w:proofErr w:type="spellStart"/>
      <w:r>
        <w:rPr>
          <w:rFonts w:ascii="Candara" w:hAnsi="Candara" w:cs="Candara"/>
          <w:sz w:val="20"/>
        </w:rPr>
        <w:t>asm</w:t>
      </w:r>
      <w:proofErr w:type="spellEnd"/>
      <w:r>
        <w:rPr>
          <w:rFonts w:ascii="Candara" w:hAnsi="Candara" w:cs="Candara"/>
          <w:sz w:val="20"/>
        </w:rPr>
        <w:t xml:space="preserve">, ADSP 21535 </w:t>
      </w:r>
      <w:proofErr w:type="spellStart"/>
      <w:r>
        <w:rPr>
          <w:rFonts w:ascii="Candara" w:hAnsi="Candara" w:cs="Candara"/>
          <w:sz w:val="20"/>
        </w:rPr>
        <w:t>asm</w:t>
      </w:r>
      <w:proofErr w:type="spellEnd"/>
      <w:r>
        <w:rPr>
          <w:rFonts w:ascii="Candara" w:hAnsi="Candara" w:cs="Candara"/>
          <w:sz w:val="20"/>
        </w:rPr>
        <w:t xml:space="preserve">, Python, BASH, PERL,     </w:t>
      </w:r>
    </w:p>
    <w:p w:rsidR="001A4403" w:rsidRDefault="005C2131">
      <w:pPr>
        <w:pStyle w:val="ListParagraph"/>
        <w:numPr>
          <w:ilvl w:val="0"/>
          <w:numId w:val="5"/>
        </w:numPr>
        <w:tabs>
          <w:tab w:val="left" w:pos="0"/>
        </w:tabs>
        <w:spacing w:after="0" w:line="100" w:lineRule="atLeast"/>
        <w:jc w:val="both"/>
        <w:rPr>
          <w:rFonts w:ascii="Candara" w:hAnsi="Candara" w:cs="Candara"/>
          <w:b/>
          <w:sz w:val="20"/>
        </w:rPr>
      </w:pPr>
      <w:r>
        <w:rPr>
          <w:rFonts w:ascii="Candara" w:hAnsi="Candara" w:cs="Candara"/>
          <w:b/>
          <w:sz w:val="20"/>
        </w:rPr>
        <w:t xml:space="preserve">Hardware:    </w:t>
      </w:r>
      <w:r>
        <w:rPr>
          <w:rFonts w:ascii="Candara" w:hAnsi="Candara" w:cs="Candara"/>
          <w:b/>
          <w:sz w:val="20"/>
        </w:rPr>
        <w:tab/>
      </w:r>
      <w:r>
        <w:rPr>
          <w:rFonts w:ascii="Candara" w:hAnsi="Candara" w:cs="Candara"/>
          <w:b/>
          <w:sz w:val="20"/>
        </w:rPr>
        <w:tab/>
      </w:r>
      <w:r>
        <w:rPr>
          <w:rFonts w:ascii="Candara" w:hAnsi="Candara" w:cs="Candara"/>
          <w:sz w:val="20"/>
        </w:rPr>
        <w:t xml:space="preserve">ARC 600,  ARM 7.0, </w:t>
      </w:r>
      <w:proofErr w:type="spellStart"/>
      <w:r>
        <w:rPr>
          <w:rFonts w:ascii="Candara" w:hAnsi="Candara" w:cs="Candara"/>
          <w:sz w:val="20"/>
        </w:rPr>
        <w:t>Xtensa</w:t>
      </w:r>
      <w:proofErr w:type="spellEnd"/>
      <w:r>
        <w:rPr>
          <w:rFonts w:ascii="Candara" w:hAnsi="Candara" w:cs="Candara"/>
          <w:sz w:val="20"/>
        </w:rPr>
        <w:t xml:space="preserve"> (Cadence)cores,</w:t>
      </w:r>
      <w:r>
        <w:rPr>
          <w:rFonts w:ascii="Candara" w:hAnsi="Candara" w:cs="Candara"/>
          <w:b/>
          <w:sz w:val="20"/>
        </w:rPr>
        <w:t xml:space="preserve"> </w:t>
      </w:r>
      <w:r>
        <w:rPr>
          <w:rFonts w:ascii="Candara" w:hAnsi="Candara" w:cs="Candara"/>
          <w:sz w:val="20"/>
        </w:rPr>
        <w:t>PPC</w:t>
      </w:r>
    </w:p>
    <w:p w:rsidR="001A4403" w:rsidRDefault="005C2131">
      <w:pPr>
        <w:pStyle w:val="ListParagraph"/>
        <w:numPr>
          <w:ilvl w:val="0"/>
          <w:numId w:val="5"/>
        </w:numPr>
        <w:tabs>
          <w:tab w:val="left" w:pos="0"/>
        </w:tabs>
        <w:spacing w:after="0" w:line="100" w:lineRule="atLeast"/>
        <w:jc w:val="both"/>
        <w:rPr>
          <w:rFonts w:ascii="Candara" w:hAnsi="Candara" w:cs="Candara"/>
          <w:b/>
          <w:sz w:val="20"/>
        </w:rPr>
      </w:pPr>
      <w:r>
        <w:rPr>
          <w:rFonts w:ascii="Candara" w:hAnsi="Candara" w:cs="Candara"/>
          <w:b/>
          <w:sz w:val="20"/>
        </w:rPr>
        <w:t xml:space="preserve">RTOS/Embedded:      </w:t>
      </w:r>
      <w:r>
        <w:rPr>
          <w:rFonts w:ascii="Candara" w:hAnsi="Candara" w:cs="Candara"/>
          <w:b/>
          <w:sz w:val="20"/>
        </w:rPr>
        <w:tab/>
      </w:r>
      <w:r>
        <w:rPr>
          <w:rFonts w:ascii="Candara" w:hAnsi="Candara" w:cs="Candara"/>
          <w:sz w:val="20"/>
        </w:rPr>
        <w:t xml:space="preserve">Thread X, </w:t>
      </w:r>
      <w:proofErr w:type="spellStart"/>
      <w:r>
        <w:rPr>
          <w:rFonts w:ascii="Candara" w:hAnsi="Candara" w:cs="Candara"/>
          <w:sz w:val="20"/>
        </w:rPr>
        <w:t>SiRF</w:t>
      </w:r>
      <w:proofErr w:type="spellEnd"/>
      <w:r>
        <w:rPr>
          <w:rFonts w:ascii="Candara" w:hAnsi="Candara" w:cs="Candara"/>
          <w:sz w:val="20"/>
        </w:rPr>
        <w:t xml:space="preserve"> OS</w:t>
      </w:r>
      <w:proofErr w:type="gramStart"/>
      <w:r>
        <w:rPr>
          <w:rFonts w:ascii="Candara" w:hAnsi="Candara" w:cs="Candara"/>
          <w:sz w:val="20"/>
        </w:rPr>
        <w:t>,VXWORKS,uClinux2.4.x</w:t>
      </w:r>
      <w:proofErr w:type="gramEnd"/>
      <w:r>
        <w:rPr>
          <w:rFonts w:ascii="Candara" w:hAnsi="Candara" w:cs="Candara"/>
          <w:sz w:val="20"/>
        </w:rPr>
        <w:t>, Linux 3.14</w:t>
      </w:r>
      <w:r w:rsidR="00852435">
        <w:rPr>
          <w:rFonts w:ascii="Candara" w:hAnsi="Candara" w:cs="Candara"/>
          <w:sz w:val="20"/>
        </w:rPr>
        <w:t>.x</w:t>
      </w:r>
      <w:r>
        <w:rPr>
          <w:rFonts w:ascii="Candara" w:hAnsi="Candara" w:cs="Candara"/>
          <w:sz w:val="20"/>
        </w:rPr>
        <w:t xml:space="preserve"> </w:t>
      </w:r>
      <w:proofErr w:type="spellStart"/>
      <w:r>
        <w:rPr>
          <w:rFonts w:ascii="Candara" w:hAnsi="Candara" w:cs="Candara"/>
          <w:sz w:val="20"/>
        </w:rPr>
        <w:t>OpenRTOS</w:t>
      </w:r>
      <w:proofErr w:type="spellEnd"/>
      <w:r>
        <w:rPr>
          <w:rFonts w:ascii="Candara" w:hAnsi="Candara" w:cs="Candara"/>
          <w:sz w:val="20"/>
        </w:rPr>
        <w:t xml:space="preserve">, </w:t>
      </w:r>
      <w:proofErr w:type="spellStart"/>
      <w:r>
        <w:rPr>
          <w:rFonts w:ascii="Candara" w:hAnsi="Candara" w:cs="Candara"/>
          <w:sz w:val="20"/>
        </w:rPr>
        <w:t>FreeRTOS</w:t>
      </w:r>
      <w:proofErr w:type="spellEnd"/>
      <w:r w:rsidR="0003011B">
        <w:rPr>
          <w:rFonts w:ascii="Candara" w:hAnsi="Candara" w:cs="Candara"/>
          <w:sz w:val="20"/>
        </w:rPr>
        <w:t xml:space="preserve"> Win CE.</w:t>
      </w:r>
    </w:p>
    <w:p w:rsidR="001A4403" w:rsidRDefault="005C2131">
      <w:pPr>
        <w:pStyle w:val="ListParagraph"/>
        <w:numPr>
          <w:ilvl w:val="0"/>
          <w:numId w:val="5"/>
        </w:numPr>
        <w:tabs>
          <w:tab w:val="left" w:pos="0"/>
        </w:tabs>
        <w:spacing w:after="0" w:line="100" w:lineRule="atLeast"/>
        <w:jc w:val="both"/>
        <w:rPr>
          <w:rFonts w:ascii="Candara" w:hAnsi="Candara" w:cs="Candara"/>
          <w:sz w:val="16"/>
          <w:szCs w:val="21"/>
        </w:rPr>
      </w:pPr>
      <w:r>
        <w:rPr>
          <w:rFonts w:ascii="Candara" w:hAnsi="Candara" w:cs="Candara"/>
          <w:b/>
          <w:sz w:val="20"/>
        </w:rPr>
        <w:t xml:space="preserve">Tools:     </w:t>
      </w:r>
      <w:r>
        <w:rPr>
          <w:rFonts w:ascii="Candara" w:hAnsi="Candara" w:cs="Candara"/>
          <w:b/>
          <w:sz w:val="20"/>
        </w:rPr>
        <w:tab/>
      </w:r>
      <w:r>
        <w:rPr>
          <w:rFonts w:ascii="Candara" w:hAnsi="Candara" w:cs="Candara"/>
          <w:b/>
          <w:sz w:val="20"/>
        </w:rPr>
        <w:tab/>
      </w:r>
      <w:r>
        <w:rPr>
          <w:rFonts w:ascii="Candara" w:hAnsi="Candara" w:cs="Candara"/>
          <w:sz w:val="20"/>
        </w:rPr>
        <w:t xml:space="preserve">JDSU SAS_SATA Protocol Analyzer, </w:t>
      </w:r>
      <w:proofErr w:type="spellStart"/>
      <w:r>
        <w:rPr>
          <w:rFonts w:ascii="Candara" w:hAnsi="Candara" w:cs="Candara"/>
          <w:sz w:val="20"/>
        </w:rPr>
        <w:t>Lecroy</w:t>
      </w:r>
      <w:proofErr w:type="spellEnd"/>
      <w:r>
        <w:rPr>
          <w:rFonts w:ascii="Candara" w:hAnsi="Candara" w:cs="Candara"/>
          <w:sz w:val="20"/>
        </w:rPr>
        <w:t xml:space="preserve"> SATA trainer , </w:t>
      </w:r>
      <w:proofErr w:type="spellStart"/>
      <w:r>
        <w:rPr>
          <w:rFonts w:ascii="Candara" w:hAnsi="Candara" w:cs="Candara"/>
          <w:sz w:val="20"/>
        </w:rPr>
        <w:t>Lecroy</w:t>
      </w:r>
      <w:proofErr w:type="spellEnd"/>
      <w:r>
        <w:rPr>
          <w:rFonts w:ascii="Candara" w:hAnsi="Candara" w:cs="Candara"/>
          <w:sz w:val="20"/>
        </w:rPr>
        <w:t xml:space="preserve"> </w:t>
      </w:r>
      <w:proofErr w:type="spellStart"/>
      <w:r>
        <w:rPr>
          <w:rFonts w:ascii="Candara" w:hAnsi="Candara" w:cs="Candara"/>
          <w:sz w:val="20"/>
        </w:rPr>
        <w:t>PCIe</w:t>
      </w:r>
      <w:proofErr w:type="spellEnd"/>
      <w:r>
        <w:rPr>
          <w:rFonts w:ascii="Candara" w:hAnsi="Candara" w:cs="Candara"/>
          <w:sz w:val="20"/>
        </w:rPr>
        <w:t xml:space="preserve"> Summit analyzer, Teledyne </w:t>
      </w:r>
      <w:proofErr w:type="spellStart"/>
      <w:r>
        <w:rPr>
          <w:rFonts w:ascii="Candara" w:hAnsi="Candara" w:cs="Candara"/>
          <w:sz w:val="20"/>
        </w:rPr>
        <w:t>lecryo</w:t>
      </w:r>
      <w:proofErr w:type="spellEnd"/>
      <w:r>
        <w:rPr>
          <w:rFonts w:ascii="Candara" w:hAnsi="Candara" w:cs="Candara"/>
          <w:sz w:val="20"/>
        </w:rPr>
        <w:t xml:space="preserve"> PE Tracer, GNU Tools, </w:t>
      </w:r>
      <w:proofErr w:type="spellStart"/>
      <w:r>
        <w:rPr>
          <w:rFonts w:ascii="Candara" w:hAnsi="Candara" w:cs="Candara"/>
          <w:sz w:val="20"/>
        </w:rPr>
        <w:t>Kgdb</w:t>
      </w:r>
      <w:proofErr w:type="spellEnd"/>
      <w:r>
        <w:rPr>
          <w:rFonts w:ascii="Candara" w:hAnsi="Candara" w:cs="Candara"/>
          <w:sz w:val="20"/>
        </w:rPr>
        <w:t xml:space="preserve">, </w:t>
      </w:r>
      <w:proofErr w:type="spellStart"/>
      <w:r>
        <w:rPr>
          <w:rFonts w:ascii="Candara" w:hAnsi="Candara" w:cs="Candara"/>
          <w:sz w:val="20"/>
        </w:rPr>
        <w:t>Clearcase</w:t>
      </w:r>
      <w:proofErr w:type="spellEnd"/>
      <w:r>
        <w:rPr>
          <w:rFonts w:ascii="Candara" w:hAnsi="Candara" w:cs="Candara"/>
          <w:sz w:val="20"/>
        </w:rPr>
        <w:t xml:space="preserve">, Xilinx FPGA programming suite,  Agilent Logic Analyzers and  Oscilloscopes (DSO), API2C Exercise, Multi ICE, Soft ICE, Hudson/Jenkins, </w:t>
      </w:r>
      <w:proofErr w:type="spellStart"/>
      <w:r>
        <w:rPr>
          <w:rFonts w:ascii="Candara" w:hAnsi="Candara" w:cs="Candara"/>
          <w:sz w:val="20"/>
        </w:rPr>
        <w:t>DriveMaster</w:t>
      </w:r>
      <w:proofErr w:type="spellEnd"/>
      <w:r>
        <w:rPr>
          <w:rFonts w:ascii="Candara" w:hAnsi="Candara" w:cs="Candara"/>
          <w:sz w:val="20"/>
        </w:rPr>
        <w:t xml:space="preserve">, </w:t>
      </w:r>
      <w:proofErr w:type="spellStart"/>
      <w:r>
        <w:rPr>
          <w:rFonts w:ascii="Candara" w:hAnsi="Candara" w:cs="Candara"/>
          <w:sz w:val="20"/>
        </w:rPr>
        <w:t>OAKGate</w:t>
      </w:r>
      <w:proofErr w:type="spellEnd"/>
      <w:r>
        <w:rPr>
          <w:rFonts w:ascii="Candara" w:hAnsi="Candara" w:cs="Candara"/>
          <w:sz w:val="20"/>
        </w:rPr>
        <w:t xml:space="preserve">, Terminal servers, IXIA, </w:t>
      </w:r>
      <w:proofErr w:type="spellStart"/>
      <w:r>
        <w:rPr>
          <w:rFonts w:ascii="Candara" w:hAnsi="Candara" w:cs="Candara"/>
          <w:sz w:val="20"/>
        </w:rPr>
        <w:t>WireShark</w:t>
      </w:r>
      <w:proofErr w:type="spellEnd"/>
      <w:r>
        <w:rPr>
          <w:rFonts w:ascii="Candara" w:hAnsi="Candara" w:cs="Candara"/>
          <w:sz w:val="20"/>
        </w:rPr>
        <w:t xml:space="preserve"> </w:t>
      </w:r>
    </w:p>
    <w:p w:rsidR="001A4403" w:rsidRDefault="001A4403">
      <w:pPr>
        <w:spacing w:after="0" w:line="100" w:lineRule="atLeast"/>
        <w:jc w:val="both"/>
        <w:rPr>
          <w:rFonts w:ascii="Candara" w:hAnsi="Candara" w:cs="Candara"/>
          <w:sz w:val="16"/>
          <w:szCs w:val="21"/>
        </w:rPr>
      </w:pPr>
    </w:p>
    <w:p w:rsidR="001A4403" w:rsidRDefault="001A4403">
      <w:pPr>
        <w:shd w:val="clear" w:color="auto" w:fill="DBE5F1"/>
        <w:spacing w:after="0" w:line="100" w:lineRule="atLeast"/>
        <w:jc w:val="center"/>
        <w:rPr>
          <w:rFonts w:ascii="Candara" w:hAnsi="Candara" w:cs="Candara"/>
          <w:b/>
          <w:color w:val="000000"/>
          <w:sz w:val="10"/>
          <w:szCs w:val="10"/>
        </w:rPr>
      </w:pPr>
    </w:p>
    <w:p w:rsidR="001A4403" w:rsidRDefault="005C2131">
      <w:pPr>
        <w:shd w:val="clear" w:color="auto" w:fill="DBE5F1"/>
        <w:spacing w:after="0" w:line="100" w:lineRule="atLeast"/>
        <w:jc w:val="center"/>
        <w:rPr>
          <w:rFonts w:ascii="Candara" w:hAnsi="Candara" w:cs="Candara"/>
          <w:b/>
          <w:color w:val="000000"/>
          <w:sz w:val="20"/>
          <w:szCs w:val="10"/>
        </w:rPr>
      </w:pPr>
      <w:r>
        <w:rPr>
          <w:rFonts w:ascii="Candara" w:hAnsi="Candara" w:cs="Candara"/>
          <w:b/>
          <w:bCs/>
          <w:color w:val="000000"/>
          <w:sz w:val="20"/>
          <w:szCs w:val="10"/>
        </w:rPr>
        <w:t xml:space="preserve">Date of Birth: </w:t>
      </w:r>
      <w:r>
        <w:rPr>
          <w:rFonts w:ascii="Candara" w:hAnsi="Candara" w:cs="Candara"/>
          <w:bCs/>
          <w:color w:val="000000"/>
          <w:sz w:val="20"/>
          <w:szCs w:val="10"/>
        </w:rPr>
        <w:t>08</w:t>
      </w:r>
      <w:r>
        <w:rPr>
          <w:rFonts w:ascii="Candara" w:hAnsi="Candara" w:cs="Candara"/>
          <w:bCs/>
          <w:color w:val="000000"/>
          <w:sz w:val="20"/>
          <w:szCs w:val="10"/>
          <w:vertAlign w:val="superscript"/>
        </w:rPr>
        <w:t>th</w:t>
      </w:r>
      <w:r>
        <w:rPr>
          <w:rFonts w:ascii="Candara" w:hAnsi="Candara" w:cs="Candara"/>
          <w:bCs/>
          <w:color w:val="000000"/>
          <w:sz w:val="20"/>
          <w:szCs w:val="10"/>
        </w:rPr>
        <w:t xml:space="preserve"> September 1975</w:t>
      </w:r>
      <w:r>
        <w:rPr>
          <w:rFonts w:ascii="Candara" w:hAnsi="Candara" w:cs="Candara"/>
          <w:b/>
          <w:bCs/>
          <w:color w:val="000000"/>
          <w:sz w:val="20"/>
          <w:szCs w:val="10"/>
          <w:lang w:val="en-GB"/>
        </w:rPr>
        <w:t xml:space="preserve"> ~ </w:t>
      </w:r>
      <w:r>
        <w:rPr>
          <w:rFonts w:ascii="Candara" w:hAnsi="Candara" w:cs="Candara"/>
          <w:b/>
          <w:bCs/>
          <w:color w:val="000000"/>
          <w:sz w:val="20"/>
          <w:szCs w:val="10"/>
        </w:rPr>
        <w:t xml:space="preserve">Languages Known: </w:t>
      </w:r>
      <w:r>
        <w:rPr>
          <w:rFonts w:ascii="Candara" w:hAnsi="Candara" w:cs="Candara"/>
          <w:bCs/>
          <w:color w:val="000000"/>
          <w:sz w:val="20"/>
          <w:szCs w:val="10"/>
        </w:rPr>
        <w:t>English, Hindi, French and German</w:t>
      </w:r>
      <w:r>
        <w:rPr>
          <w:rFonts w:ascii="Candara" w:hAnsi="Candara" w:cs="Candara"/>
          <w:b/>
          <w:bCs/>
          <w:color w:val="000000"/>
          <w:sz w:val="20"/>
          <w:szCs w:val="10"/>
        </w:rPr>
        <w:t xml:space="preserve"> ~ Nationality: </w:t>
      </w:r>
      <w:r>
        <w:rPr>
          <w:rFonts w:ascii="Candara" w:hAnsi="Candara" w:cs="Candara"/>
          <w:bCs/>
          <w:color w:val="000000"/>
          <w:sz w:val="20"/>
          <w:szCs w:val="10"/>
        </w:rPr>
        <w:t>Indian</w:t>
      </w:r>
    </w:p>
    <w:p w:rsidR="001A4403" w:rsidRDefault="005C2131">
      <w:pPr>
        <w:shd w:val="clear" w:color="auto" w:fill="DBE5F1"/>
        <w:spacing w:after="0" w:line="100" w:lineRule="atLeast"/>
        <w:jc w:val="center"/>
      </w:pPr>
      <w:r>
        <w:rPr>
          <w:rFonts w:ascii="Candara" w:hAnsi="Candara" w:cs="Candara"/>
          <w:b/>
          <w:color w:val="000000"/>
          <w:sz w:val="20"/>
          <w:szCs w:val="10"/>
        </w:rPr>
        <w:t>~ References: Available on Request ~</w:t>
      </w:r>
    </w:p>
    <w:p w:rsidR="005E6816" w:rsidRDefault="005E6816"/>
    <w:sectPr w:rsidR="005E6816" w:rsidSect="001A4403">
      <w:type w:val="continuous"/>
      <w:pgSz w:w="12240" w:h="15840"/>
      <w:pgMar w:top="1417" w:right="1134" w:bottom="1134" w:left="1134" w:header="720" w:footer="720" w:gutter="0"/>
      <w:cols w:space="720"/>
      <w:docGrid w:linePitch="600" w:charSpace="36864"/>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auto"/>
    <w:pitch w:val="default"/>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Tw Cen MT Condensed Extra Bold">
    <w:panose1 w:val="020B0803020202020204"/>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360" w:hanging="360"/>
      </w:pPr>
      <w:rPr>
        <w:rFonts w:ascii="Webdings" w:hAnsi="Webdings" w:cs="Webdings"/>
        <w:b w:val="0"/>
        <w:i w:val="0"/>
        <w:color w:val="00000A"/>
        <w:sz w:val="18"/>
        <w:szCs w:val="18"/>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360" w:hanging="360"/>
      </w:pPr>
      <w:rPr>
        <w:rFonts w:ascii="Webdings" w:hAnsi="Webdings" w:cs="Webdings"/>
        <w:b w:val="0"/>
        <w:i w:val="0"/>
        <w:color w:val="00000A"/>
        <w:sz w:val="18"/>
        <w:szCs w:val="18"/>
        <w:lang w:val="en-U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360" w:hanging="360"/>
      </w:pPr>
      <w:rPr>
        <w:rFonts w:ascii="Wingdings 2" w:hAnsi="Wingdings 2" w:cs="Wingdings 2"/>
        <w:b w:val="0"/>
        <w:i w:val="0"/>
        <w:color w:val="00000A"/>
        <w:sz w:val="16"/>
        <w:szCs w:val="18"/>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4">
    <w:nsid w:val="00000005"/>
    <w:multiLevelType w:val="multilevel"/>
    <w:tmpl w:val="00000005"/>
    <w:name w:val="WW8Num5"/>
    <w:lvl w:ilvl="0">
      <w:start w:val="1"/>
      <w:numFmt w:val="bullet"/>
      <w:suff w:val="nothing"/>
      <w:lvlText w:val="4"/>
      <w:lvlJc w:val="left"/>
      <w:pPr>
        <w:tabs>
          <w:tab w:val="num" w:pos="0"/>
        </w:tabs>
        <w:ind w:left="0" w:firstLine="0"/>
      </w:pPr>
      <w:rPr>
        <w:rFonts w:ascii="Webdings" w:hAnsi="Webdings" w:cs="Webdings"/>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7C3A44"/>
    <w:rsid w:val="00004659"/>
    <w:rsid w:val="0003011B"/>
    <w:rsid w:val="000C6D0B"/>
    <w:rsid w:val="0012044F"/>
    <w:rsid w:val="001A4403"/>
    <w:rsid w:val="001C3E1B"/>
    <w:rsid w:val="00200387"/>
    <w:rsid w:val="002506E7"/>
    <w:rsid w:val="002547F6"/>
    <w:rsid w:val="0027629C"/>
    <w:rsid w:val="00304240"/>
    <w:rsid w:val="00326F99"/>
    <w:rsid w:val="003A5C5A"/>
    <w:rsid w:val="003D4451"/>
    <w:rsid w:val="003E6725"/>
    <w:rsid w:val="003F47D1"/>
    <w:rsid w:val="0041019F"/>
    <w:rsid w:val="004738D3"/>
    <w:rsid w:val="00505857"/>
    <w:rsid w:val="005C2131"/>
    <w:rsid w:val="005D09BC"/>
    <w:rsid w:val="005E6816"/>
    <w:rsid w:val="006356C6"/>
    <w:rsid w:val="00656E22"/>
    <w:rsid w:val="006D039A"/>
    <w:rsid w:val="006D3525"/>
    <w:rsid w:val="00712271"/>
    <w:rsid w:val="0073168F"/>
    <w:rsid w:val="00744E72"/>
    <w:rsid w:val="007513C2"/>
    <w:rsid w:val="0076083A"/>
    <w:rsid w:val="007B2F6A"/>
    <w:rsid w:val="007C3A44"/>
    <w:rsid w:val="00821CA1"/>
    <w:rsid w:val="00852435"/>
    <w:rsid w:val="00990845"/>
    <w:rsid w:val="009B08D8"/>
    <w:rsid w:val="009E1E21"/>
    <w:rsid w:val="009E784C"/>
    <w:rsid w:val="00AC58F6"/>
    <w:rsid w:val="00B21861"/>
    <w:rsid w:val="00B50B40"/>
    <w:rsid w:val="00BD6DD1"/>
    <w:rsid w:val="00C023D3"/>
    <w:rsid w:val="00C900A6"/>
    <w:rsid w:val="00DD29D3"/>
    <w:rsid w:val="00E05A75"/>
    <w:rsid w:val="00E32225"/>
    <w:rsid w:val="00E37F60"/>
    <w:rsid w:val="00EC4772"/>
    <w:rsid w:val="00F44600"/>
    <w:rsid w:val="00FA7195"/>
    <w:rsid w:val="00FB0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403"/>
    <w:pPr>
      <w:suppressAutoHyphens/>
      <w:spacing w:after="200" w:line="276" w:lineRule="auto"/>
    </w:pPr>
    <w:rPr>
      <w:rFonts w:ascii="Calibri" w:eastAsia="Calibri" w:hAnsi="Calibri" w:cs="Arial"/>
      <w:sz w:val="22"/>
      <w:szCs w:val="22"/>
      <w:lang w:eastAsia="ar-SA"/>
    </w:rPr>
  </w:style>
  <w:style w:type="paragraph" w:styleId="Heading1">
    <w:name w:val="heading 1"/>
    <w:basedOn w:val="Normal"/>
    <w:next w:val="BodyText"/>
    <w:qFormat/>
    <w:rsid w:val="001A4403"/>
    <w:pPr>
      <w:keepNext/>
      <w:widowControl w:val="0"/>
      <w:tabs>
        <w:tab w:val="num" w:pos="0"/>
      </w:tabs>
      <w:spacing w:after="0" w:line="100" w:lineRule="atLeast"/>
      <w:ind w:left="360" w:hanging="360"/>
      <w:outlineLvl w:val="0"/>
    </w:pPr>
    <w:rPr>
      <w:rFonts w:ascii="Courier New" w:eastAsia="Times New Roman" w:hAnsi="Courier New"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A4403"/>
  </w:style>
  <w:style w:type="character" w:customStyle="1" w:styleId="WW8Num1z1">
    <w:name w:val="WW8Num1z1"/>
    <w:rsid w:val="001A4403"/>
  </w:style>
  <w:style w:type="character" w:customStyle="1" w:styleId="WW8Num1z2">
    <w:name w:val="WW8Num1z2"/>
    <w:rsid w:val="001A4403"/>
  </w:style>
  <w:style w:type="character" w:customStyle="1" w:styleId="WW8Num1z3">
    <w:name w:val="WW8Num1z3"/>
    <w:rsid w:val="001A4403"/>
  </w:style>
  <w:style w:type="character" w:customStyle="1" w:styleId="WW8Num1z4">
    <w:name w:val="WW8Num1z4"/>
    <w:rsid w:val="001A4403"/>
  </w:style>
  <w:style w:type="character" w:customStyle="1" w:styleId="WW8Num1z5">
    <w:name w:val="WW8Num1z5"/>
    <w:rsid w:val="001A4403"/>
  </w:style>
  <w:style w:type="character" w:customStyle="1" w:styleId="WW8Num1z6">
    <w:name w:val="WW8Num1z6"/>
    <w:rsid w:val="001A4403"/>
  </w:style>
  <w:style w:type="character" w:customStyle="1" w:styleId="WW8Num1z7">
    <w:name w:val="WW8Num1z7"/>
    <w:rsid w:val="001A4403"/>
  </w:style>
  <w:style w:type="character" w:customStyle="1" w:styleId="WW8Num1z8">
    <w:name w:val="WW8Num1z8"/>
    <w:rsid w:val="001A4403"/>
  </w:style>
  <w:style w:type="character" w:customStyle="1" w:styleId="WW8Num2z0">
    <w:name w:val="WW8Num2z0"/>
    <w:rsid w:val="001A4403"/>
    <w:rPr>
      <w:rFonts w:ascii="Webdings" w:hAnsi="Webdings" w:cs="Webdings"/>
      <w:b w:val="0"/>
      <w:i w:val="0"/>
      <w:color w:val="00000A"/>
      <w:sz w:val="18"/>
      <w:szCs w:val="18"/>
    </w:rPr>
  </w:style>
  <w:style w:type="character" w:customStyle="1" w:styleId="WW8Num2z1">
    <w:name w:val="WW8Num2z1"/>
    <w:rsid w:val="001A4403"/>
    <w:rPr>
      <w:rFonts w:ascii="Courier New" w:hAnsi="Courier New" w:cs="Courier New"/>
    </w:rPr>
  </w:style>
  <w:style w:type="character" w:customStyle="1" w:styleId="WW8Num2z2">
    <w:name w:val="WW8Num2z2"/>
    <w:rsid w:val="001A4403"/>
    <w:rPr>
      <w:rFonts w:ascii="Wingdings" w:hAnsi="Wingdings" w:cs="Wingdings"/>
    </w:rPr>
  </w:style>
  <w:style w:type="character" w:customStyle="1" w:styleId="WW8Num2z3">
    <w:name w:val="WW8Num2z3"/>
    <w:rsid w:val="001A4403"/>
    <w:rPr>
      <w:rFonts w:ascii="Symbol" w:hAnsi="Symbol" w:cs="Symbol"/>
    </w:rPr>
  </w:style>
  <w:style w:type="character" w:customStyle="1" w:styleId="WW8Num3z0">
    <w:name w:val="WW8Num3z0"/>
    <w:rsid w:val="001A4403"/>
    <w:rPr>
      <w:rFonts w:ascii="Webdings" w:hAnsi="Webdings" w:cs="Webdings"/>
      <w:b w:val="0"/>
      <w:i w:val="0"/>
      <w:color w:val="00000A"/>
      <w:sz w:val="18"/>
      <w:szCs w:val="18"/>
      <w:lang w:val="en-US"/>
    </w:rPr>
  </w:style>
  <w:style w:type="character" w:customStyle="1" w:styleId="WW8Num3z1">
    <w:name w:val="WW8Num3z1"/>
    <w:rsid w:val="001A4403"/>
    <w:rPr>
      <w:rFonts w:ascii="Courier New" w:hAnsi="Courier New" w:cs="Courier New"/>
    </w:rPr>
  </w:style>
  <w:style w:type="character" w:customStyle="1" w:styleId="WW8Num3z2">
    <w:name w:val="WW8Num3z2"/>
    <w:rsid w:val="001A4403"/>
    <w:rPr>
      <w:rFonts w:ascii="Wingdings" w:hAnsi="Wingdings" w:cs="Wingdings"/>
    </w:rPr>
  </w:style>
  <w:style w:type="character" w:customStyle="1" w:styleId="WW8Num3z3">
    <w:name w:val="WW8Num3z3"/>
    <w:rsid w:val="001A4403"/>
    <w:rPr>
      <w:rFonts w:ascii="Symbol" w:hAnsi="Symbol" w:cs="Symbol"/>
    </w:rPr>
  </w:style>
  <w:style w:type="character" w:customStyle="1" w:styleId="WW8Num4z0">
    <w:name w:val="WW8Num4z0"/>
    <w:rsid w:val="001A4403"/>
    <w:rPr>
      <w:rFonts w:ascii="Wingdings 2" w:hAnsi="Wingdings 2" w:cs="Wingdings 2"/>
      <w:b w:val="0"/>
      <w:i w:val="0"/>
      <w:color w:val="00000A"/>
      <w:sz w:val="16"/>
      <w:szCs w:val="18"/>
    </w:rPr>
  </w:style>
  <w:style w:type="character" w:customStyle="1" w:styleId="WW8Num4z1">
    <w:name w:val="WW8Num4z1"/>
    <w:rsid w:val="001A4403"/>
    <w:rPr>
      <w:rFonts w:ascii="Courier New" w:hAnsi="Courier New" w:cs="Courier New"/>
    </w:rPr>
  </w:style>
  <w:style w:type="character" w:customStyle="1" w:styleId="WW8Num4z2">
    <w:name w:val="WW8Num4z2"/>
    <w:rsid w:val="001A4403"/>
    <w:rPr>
      <w:rFonts w:ascii="Wingdings" w:hAnsi="Wingdings" w:cs="Wingdings"/>
    </w:rPr>
  </w:style>
  <w:style w:type="character" w:customStyle="1" w:styleId="WW8Num4z3">
    <w:name w:val="WW8Num4z3"/>
    <w:rsid w:val="001A4403"/>
    <w:rPr>
      <w:rFonts w:ascii="Symbol" w:hAnsi="Symbol" w:cs="Symbol"/>
    </w:rPr>
  </w:style>
  <w:style w:type="character" w:customStyle="1" w:styleId="WW8Num5z0">
    <w:name w:val="WW8Num5z0"/>
    <w:rsid w:val="001A4403"/>
    <w:rPr>
      <w:rFonts w:ascii="Webdings" w:hAnsi="Webdings" w:cs="Webdings"/>
      <w:lang w:val="en-US"/>
    </w:rPr>
  </w:style>
  <w:style w:type="character" w:customStyle="1" w:styleId="WW8Num5z1">
    <w:name w:val="WW8Num5z1"/>
    <w:rsid w:val="001A4403"/>
  </w:style>
  <w:style w:type="character" w:customStyle="1" w:styleId="WW8Num5z2">
    <w:name w:val="WW8Num5z2"/>
    <w:rsid w:val="001A4403"/>
  </w:style>
  <w:style w:type="character" w:customStyle="1" w:styleId="WW8Num5z3">
    <w:name w:val="WW8Num5z3"/>
    <w:rsid w:val="001A4403"/>
  </w:style>
  <w:style w:type="character" w:customStyle="1" w:styleId="WW8Num5z4">
    <w:name w:val="WW8Num5z4"/>
    <w:rsid w:val="001A4403"/>
  </w:style>
  <w:style w:type="character" w:customStyle="1" w:styleId="WW8Num5z5">
    <w:name w:val="WW8Num5z5"/>
    <w:rsid w:val="001A4403"/>
  </w:style>
  <w:style w:type="character" w:customStyle="1" w:styleId="WW8Num5z6">
    <w:name w:val="WW8Num5z6"/>
    <w:rsid w:val="001A4403"/>
  </w:style>
  <w:style w:type="character" w:customStyle="1" w:styleId="WW8Num5z7">
    <w:name w:val="WW8Num5z7"/>
    <w:rsid w:val="001A4403"/>
  </w:style>
  <w:style w:type="character" w:customStyle="1" w:styleId="WW8Num5z8">
    <w:name w:val="WW8Num5z8"/>
    <w:rsid w:val="001A4403"/>
  </w:style>
  <w:style w:type="character" w:styleId="Hyperlink">
    <w:name w:val="Hyperlink"/>
    <w:rsid w:val="001A4403"/>
    <w:rPr>
      <w:color w:val="0000FF"/>
      <w:u w:val="single"/>
    </w:rPr>
  </w:style>
  <w:style w:type="character" w:customStyle="1" w:styleId="CommentReference1">
    <w:name w:val="Comment Reference1"/>
    <w:rsid w:val="001A4403"/>
    <w:rPr>
      <w:sz w:val="16"/>
      <w:szCs w:val="16"/>
    </w:rPr>
  </w:style>
  <w:style w:type="character" w:customStyle="1" w:styleId="CommentTextChar">
    <w:name w:val="Comment Text Char"/>
    <w:rsid w:val="001A4403"/>
    <w:rPr>
      <w:sz w:val="20"/>
      <w:szCs w:val="20"/>
    </w:rPr>
  </w:style>
  <w:style w:type="character" w:customStyle="1" w:styleId="CommentSubjectChar">
    <w:name w:val="Comment Subject Char"/>
    <w:rsid w:val="001A4403"/>
    <w:rPr>
      <w:b/>
      <w:bCs/>
      <w:sz w:val="20"/>
      <w:szCs w:val="20"/>
    </w:rPr>
  </w:style>
  <w:style w:type="character" w:customStyle="1" w:styleId="BalloonTextChar">
    <w:name w:val="Balloon Text Char"/>
    <w:rsid w:val="001A4403"/>
    <w:rPr>
      <w:rFonts w:ascii="Tahoma" w:hAnsi="Tahoma" w:cs="Tahoma"/>
      <w:sz w:val="16"/>
      <w:szCs w:val="16"/>
    </w:rPr>
  </w:style>
  <w:style w:type="character" w:customStyle="1" w:styleId="HeaderChar">
    <w:name w:val="Header Char"/>
    <w:basedOn w:val="DefaultParagraphFont"/>
    <w:rsid w:val="001A4403"/>
  </w:style>
  <w:style w:type="character" w:customStyle="1" w:styleId="FooterChar">
    <w:name w:val="Footer Char"/>
    <w:basedOn w:val="DefaultParagraphFont"/>
    <w:rsid w:val="001A4403"/>
  </w:style>
  <w:style w:type="character" w:customStyle="1" w:styleId="BodyTextChar">
    <w:name w:val="Body Text Char"/>
    <w:rsid w:val="001A4403"/>
    <w:rPr>
      <w:rFonts w:ascii="Verdana" w:eastAsia="Verdana" w:hAnsi="Verdana" w:cs="Times New Roman"/>
      <w:sz w:val="20"/>
      <w:szCs w:val="20"/>
    </w:rPr>
  </w:style>
  <w:style w:type="character" w:customStyle="1" w:styleId="apple-converted-space">
    <w:name w:val="apple-converted-space"/>
    <w:basedOn w:val="DefaultParagraphFont"/>
    <w:rsid w:val="001A4403"/>
  </w:style>
  <w:style w:type="character" w:customStyle="1" w:styleId="txt14">
    <w:name w:val="txt14"/>
    <w:basedOn w:val="DefaultParagraphFont"/>
    <w:rsid w:val="001A4403"/>
  </w:style>
  <w:style w:type="character" w:customStyle="1" w:styleId="HTMLPreformattedChar">
    <w:name w:val="HTML Preformatted Char"/>
    <w:rsid w:val="001A4403"/>
    <w:rPr>
      <w:rFonts w:ascii="Courier New" w:eastAsia="Times New Roman" w:hAnsi="Courier New" w:cs="Times New Roman"/>
      <w:sz w:val="20"/>
      <w:szCs w:val="20"/>
    </w:rPr>
  </w:style>
  <w:style w:type="character" w:styleId="Strong">
    <w:name w:val="Strong"/>
    <w:qFormat/>
    <w:rsid w:val="001A4403"/>
    <w:rPr>
      <w:b/>
      <w:bCs/>
    </w:rPr>
  </w:style>
  <w:style w:type="character" w:customStyle="1" w:styleId="BodyTextIndentChar">
    <w:name w:val="Body Text Indent Char"/>
    <w:rsid w:val="001A4403"/>
    <w:rPr>
      <w:sz w:val="22"/>
      <w:szCs w:val="22"/>
      <w:lang w:val="en-US"/>
    </w:rPr>
  </w:style>
  <w:style w:type="character" w:customStyle="1" w:styleId="BodyText2Char">
    <w:name w:val="Body Text 2 Char"/>
    <w:rsid w:val="001A4403"/>
    <w:rPr>
      <w:sz w:val="22"/>
      <w:szCs w:val="22"/>
      <w:lang w:val="en-US"/>
    </w:rPr>
  </w:style>
  <w:style w:type="character" w:customStyle="1" w:styleId="Heading1Char">
    <w:name w:val="Heading 1 Char"/>
    <w:rsid w:val="001A4403"/>
    <w:rPr>
      <w:rFonts w:ascii="Courier New" w:eastAsia="Times New Roman" w:hAnsi="Courier New" w:cs="Times New Roman"/>
      <w:b/>
      <w:bCs/>
      <w:lang w:val="en-US"/>
    </w:rPr>
  </w:style>
  <w:style w:type="character" w:customStyle="1" w:styleId="ListLabel1">
    <w:name w:val="ListLabel 1"/>
    <w:rsid w:val="001A4403"/>
    <w:rPr>
      <w:b w:val="0"/>
      <w:i w:val="0"/>
      <w:color w:val="00000A"/>
      <w:sz w:val="18"/>
      <w:szCs w:val="18"/>
    </w:rPr>
  </w:style>
  <w:style w:type="character" w:customStyle="1" w:styleId="ListLabel2">
    <w:name w:val="ListLabel 2"/>
    <w:rsid w:val="001A4403"/>
    <w:rPr>
      <w:rFonts w:cs="Courier New"/>
    </w:rPr>
  </w:style>
  <w:style w:type="character" w:customStyle="1" w:styleId="ListLabel3">
    <w:name w:val="ListLabel 3"/>
    <w:rsid w:val="001A4403"/>
    <w:rPr>
      <w:b w:val="0"/>
      <w:i w:val="0"/>
      <w:color w:val="00000A"/>
      <w:sz w:val="16"/>
      <w:szCs w:val="18"/>
    </w:rPr>
  </w:style>
  <w:style w:type="character" w:customStyle="1" w:styleId="ListLabel4">
    <w:name w:val="ListLabel 4"/>
    <w:rsid w:val="001A4403"/>
    <w:rPr>
      <w:b w:val="0"/>
      <w:color w:val="00000A"/>
      <w:sz w:val="16"/>
      <w:szCs w:val="20"/>
    </w:rPr>
  </w:style>
  <w:style w:type="character" w:customStyle="1" w:styleId="ListLabel5">
    <w:name w:val="ListLabel 5"/>
    <w:rsid w:val="001A4403"/>
    <w:rPr>
      <w:rFonts w:cs="Times New Roman"/>
    </w:rPr>
  </w:style>
  <w:style w:type="character" w:customStyle="1" w:styleId="ListLabel6">
    <w:name w:val="ListLabel 6"/>
    <w:rsid w:val="001A4403"/>
    <w:rPr>
      <w:rFonts w:cs="Times New Roman"/>
      <w:b/>
      <w:sz w:val="22"/>
      <w:szCs w:val="22"/>
    </w:rPr>
  </w:style>
  <w:style w:type="character" w:customStyle="1" w:styleId="ListLabel7">
    <w:name w:val="ListLabel 7"/>
    <w:rsid w:val="001A4403"/>
    <w:rPr>
      <w:rFonts w:cs="Symbol"/>
      <w:sz w:val="22"/>
      <w:szCs w:val="22"/>
    </w:rPr>
  </w:style>
  <w:style w:type="character" w:customStyle="1" w:styleId="ListLabel8">
    <w:name w:val="ListLabel 8"/>
    <w:rsid w:val="001A4403"/>
    <w:rPr>
      <w:rFonts w:cs="Wingdings"/>
    </w:rPr>
  </w:style>
  <w:style w:type="character" w:customStyle="1" w:styleId="ListLabel9">
    <w:name w:val="ListLabel 9"/>
    <w:rsid w:val="001A4403"/>
    <w:rPr>
      <w:rFonts w:cs="Times New Roman"/>
      <w:color w:val="00000A"/>
      <w:sz w:val="18"/>
      <w:szCs w:val="18"/>
    </w:rPr>
  </w:style>
  <w:style w:type="character" w:customStyle="1" w:styleId="ListLabel10">
    <w:name w:val="ListLabel 10"/>
    <w:rsid w:val="001A4403"/>
    <w:rPr>
      <w:rFonts w:eastAsia="Calibri" w:cs="Arial"/>
    </w:rPr>
  </w:style>
  <w:style w:type="character" w:customStyle="1" w:styleId="Bullets">
    <w:name w:val="Bullets"/>
    <w:rsid w:val="001A4403"/>
    <w:rPr>
      <w:rFonts w:ascii="OpenSymbol" w:eastAsia="OpenSymbol" w:hAnsi="OpenSymbol" w:cs="OpenSymbol"/>
    </w:rPr>
  </w:style>
  <w:style w:type="paragraph" w:customStyle="1" w:styleId="Heading">
    <w:name w:val="Heading"/>
    <w:basedOn w:val="Normal"/>
    <w:next w:val="BodyText"/>
    <w:rsid w:val="001A4403"/>
    <w:pPr>
      <w:keepNext/>
      <w:spacing w:before="240" w:after="120"/>
    </w:pPr>
    <w:rPr>
      <w:rFonts w:ascii="Arial" w:eastAsia="Microsoft YaHei" w:hAnsi="Arial" w:cs="Mangal"/>
      <w:sz w:val="28"/>
      <w:szCs w:val="28"/>
    </w:rPr>
  </w:style>
  <w:style w:type="paragraph" w:styleId="BodyText">
    <w:name w:val="Body Text"/>
    <w:basedOn w:val="Normal"/>
    <w:rsid w:val="001A4403"/>
    <w:pPr>
      <w:widowControl w:val="0"/>
      <w:spacing w:after="0" w:line="100" w:lineRule="atLeast"/>
    </w:pPr>
    <w:rPr>
      <w:rFonts w:ascii="Verdana" w:eastAsia="Verdana" w:hAnsi="Verdana" w:cs="Times New Roman"/>
      <w:sz w:val="20"/>
      <w:szCs w:val="20"/>
    </w:rPr>
  </w:style>
  <w:style w:type="paragraph" w:styleId="List">
    <w:name w:val="List"/>
    <w:basedOn w:val="BodyText"/>
    <w:rsid w:val="001A4403"/>
    <w:rPr>
      <w:rFonts w:cs="Mangal"/>
    </w:rPr>
  </w:style>
  <w:style w:type="paragraph" w:styleId="Caption">
    <w:name w:val="caption"/>
    <w:basedOn w:val="Normal"/>
    <w:qFormat/>
    <w:rsid w:val="001A4403"/>
    <w:pPr>
      <w:suppressLineNumbers/>
      <w:spacing w:before="120" w:after="120"/>
    </w:pPr>
    <w:rPr>
      <w:rFonts w:cs="Mangal"/>
      <w:i/>
      <w:iCs/>
      <w:sz w:val="24"/>
      <w:szCs w:val="24"/>
    </w:rPr>
  </w:style>
  <w:style w:type="paragraph" w:customStyle="1" w:styleId="Index">
    <w:name w:val="Index"/>
    <w:basedOn w:val="Normal"/>
    <w:rsid w:val="001A4403"/>
    <w:pPr>
      <w:suppressLineNumbers/>
    </w:pPr>
    <w:rPr>
      <w:rFonts w:cs="Mangal"/>
    </w:rPr>
  </w:style>
  <w:style w:type="paragraph" w:styleId="ListParagraph">
    <w:name w:val="List Paragraph"/>
    <w:basedOn w:val="Normal"/>
    <w:qFormat/>
    <w:rsid w:val="001A4403"/>
    <w:pPr>
      <w:ind w:left="720"/>
    </w:pPr>
  </w:style>
  <w:style w:type="paragraph" w:customStyle="1" w:styleId="CommentText1">
    <w:name w:val="Comment Text1"/>
    <w:basedOn w:val="Normal"/>
    <w:rsid w:val="001A4403"/>
    <w:pPr>
      <w:spacing w:line="100" w:lineRule="atLeast"/>
    </w:pPr>
    <w:rPr>
      <w:rFonts w:cs="Times New Roman"/>
      <w:sz w:val="20"/>
      <w:szCs w:val="20"/>
    </w:rPr>
  </w:style>
  <w:style w:type="paragraph" w:customStyle="1" w:styleId="CommentSubject1">
    <w:name w:val="Comment Subject1"/>
    <w:basedOn w:val="CommentText1"/>
    <w:rsid w:val="001A4403"/>
    <w:rPr>
      <w:b/>
      <w:bCs/>
    </w:rPr>
  </w:style>
  <w:style w:type="paragraph" w:styleId="BalloonText">
    <w:name w:val="Balloon Text"/>
    <w:basedOn w:val="Normal"/>
    <w:rsid w:val="001A4403"/>
    <w:pPr>
      <w:spacing w:after="0" w:line="100" w:lineRule="atLeast"/>
    </w:pPr>
    <w:rPr>
      <w:rFonts w:ascii="Tahoma" w:hAnsi="Tahoma" w:cs="Times New Roman"/>
      <w:sz w:val="16"/>
      <w:szCs w:val="16"/>
    </w:rPr>
  </w:style>
  <w:style w:type="paragraph" w:styleId="Header">
    <w:name w:val="header"/>
    <w:basedOn w:val="Normal"/>
    <w:rsid w:val="001A4403"/>
    <w:pPr>
      <w:suppressLineNumbers/>
      <w:tabs>
        <w:tab w:val="center" w:pos="4513"/>
        <w:tab w:val="right" w:pos="9026"/>
      </w:tabs>
      <w:spacing w:after="0" w:line="100" w:lineRule="atLeast"/>
    </w:pPr>
  </w:style>
  <w:style w:type="paragraph" w:styleId="Footer">
    <w:name w:val="footer"/>
    <w:basedOn w:val="Normal"/>
    <w:rsid w:val="001A4403"/>
    <w:pPr>
      <w:suppressLineNumbers/>
      <w:tabs>
        <w:tab w:val="center" w:pos="4513"/>
        <w:tab w:val="right" w:pos="9026"/>
      </w:tabs>
      <w:spacing w:after="0" w:line="100" w:lineRule="atLeast"/>
    </w:pPr>
  </w:style>
  <w:style w:type="paragraph" w:styleId="NormalWeb">
    <w:name w:val="Normal (Web)"/>
    <w:basedOn w:val="Normal"/>
    <w:rsid w:val="001A4403"/>
    <w:pPr>
      <w:spacing w:before="100" w:after="100" w:line="100" w:lineRule="atLeast"/>
    </w:pPr>
    <w:rPr>
      <w:rFonts w:ascii="Times New Roman" w:eastAsia="Times New Roman" w:hAnsi="Times New Roman" w:cs="Times New Roman"/>
      <w:sz w:val="24"/>
      <w:szCs w:val="24"/>
      <w:lang w:val="en-IN"/>
    </w:rPr>
  </w:style>
  <w:style w:type="paragraph" w:styleId="NoSpacing">
    <w:name w:val="No Spacing"/>
    <w:qFormat/>
    <w:rsid w:val="001A4403"/>
    <w:pPr>
      <w:suppressAutoHyphens/>
    </w:pPr>
    <w:rPr>
      <w:rFonts w:ascii="Calibri" w:eastAsia="Calibri" w:hAnsi="Calibri" w:cs="Calibri"/>
      <w:sz w:val="22"/>
      <w:szCs w:val="22"/>
      <w:lang w:eastAsia="ar-SA"/>
    </w:rPr>
  </w:style>
  <w:style w:type="paragraph" w:styleId="HTMLPreformatted">
    <w:name w:val="HTML Preformatted"/>
    <w:basedOn w:val="Normal"/>
    <w:rsid w:val="001A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Times New Roman"/>
      <w:sz w:val="20"/>
      <w:szCs w:val="20"/>
    </w:rPr>
  </w:style>
  <w:style w:type="paragraph" w:styleId="BodyTextIndent">
    <w:name w:val="Body Text Indent"/>
    <w:basedOn w:val="Normal"/>
    <w:rsid w:val="001A4403"/>
    <w:pPr>
      <w:spacing w:after="120"/>
      <w:ind w:left="283"/>
    </w:pPr>
    <w:rPr>
      <w:rFonts w:cs="Times New Roman"/>
    </w:rPr>
  </w:style>
  <w:style w:type="paragraph" w:styleId="BodyText2">
    <w:name w:val="Body Text 2"/>
    <w:basedOn w:val="Normal"/>
    <w:rsid w:val="001A4403"/>
    <w:pPr>
      <w:spacing w:after="120" w:line="480" w:lineRule="auto"/>
    </w:pPr>
    <w:rPr>
      <w:rFonts w:cs="Times New Roman"/>
    </w:rPr>
  </w:style>
  <w:style w:type="paragraph" w:customStyle="1" w:styleId="TableContents">
    <w:name w:val="Table Contents"/>
    <w:basedOn w:val="Normal"/>
    <w:rsid w:val="001A4403"/>
    <w:pPr>
      <w:suppressLineNumbers/>
    </w:pPr>
  </w:style>
  <w:style w:type="paragraph" w:customStyle="1" w:styleId="TableHeading">
    <w:name w:val="Table Heading"/>
    <w:basedOn w:val="TableContents"/>
    <w:rsid w:val="001A4403"/>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admin</cp:lastModifiedBy>
  <cp:revision>4</cp:revision>
  <cp:lastPrinted>2015-12-07T17:43:00Z</cp:lastPrinted>
  <dcterms:created xsi:type="dcterms:W3CDTF">2016-08-14T12:15:00Z</dcterms:created>
  <dcterms:modified xsi:type="dcterms:W3CDTF">2016-08-15T14:16:00Z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